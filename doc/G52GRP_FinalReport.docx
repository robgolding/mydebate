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900081"/>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tblPr>
          <w:tblGrid>
            <w:gridCol w:w="9242"/>
          </w:tblGrid>
          <w:tr w:rsidR="00EA3112" w:rsidTr="00AC13F8">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5000" w:type="pct"/>
                  </w:tcPr>
                  <w:p w:rsidR="00EA3112" w:rsidRDefault="00EA3112" w:rsidP="00AC13F8">
                    <w:pPr>
                      <w:pStyle w:val="NoSpacing"/>
                      <w:jc w:val="center"/>
                      <w:rPr>
                        <w:rFonts w:asciiTheme="majorHAnsi" w:eastAsiaTheme="majorEastAsia" w:hAnsiTheme="majorHAnsi" w:cstheme="majorBidi"/>
                        <w:caps/>
                      </w:rPr>
                    </w:pPr>
                    <w:r w:rsidRPr="002D3979">
                      <w:rPr>
                        <w:rFonts w:eastAsiaTheme="majorEastAsia" w:cstheme="majorBidi"/>
                        <w:caps/>
                      </w:rPr>
                      <w:t>University of Nottingham</w:t>
                    </w:r>
                  </w:p>
                </w:tc>
              </w:sdtContent>
            </w:sdt>
          </w:tr>
          <w:tr w:rsidR="00EA3112" w:rsidTr="00AC13F8">
            <w:trPr>
              <w:trHeight w:val="1440"/>
              <w:jc w:val="center"/>
            </w:trPr>
            <w:sdt>
              <w:sdtPr>
                <w:rPr>
                  <w:rFonts w:eastAsiaTheme="majorEastAsia" w:cstheme="majorBidi"/>
                  <w:b/>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3112" w:rsidRDefault="00EA3112" w:rsidP="00EA3112">
                    <w:pPr>
                      <w:pStyle w:val="NoSpacing"/>
                      <w:jc w:val="center"/>
                      <w:rPr>
                        <w:rFonts w:asciiTheme="majorHAnsi" w:eastAsiaTheme="majorEastAsia" w:hAnsiTheme="majorHAnsi" w:cstheme="majorBidi"/>
                        <w:sz w:val="80"/>
                        <w:szCs w:val="80"/>
                      </w:rPr>
                    </w:pPr>
                    <w:r w:rsidRPr="002D3979">
                      <w:rPr>
                        <w:rFonts w:eastAsiaTheme="majorEastAsia" w:cstheme="majorBidi"/>
                        <w:b/>
                        <w:sz w:val="80"/>
                        <w:szCs w:val="80"/>
                      </w:rPr>
                      <w:t>Democratic Conferencing Tool</w:t>
                    </w:r>
                  </w:p>
                </w:tc>
              </w:sdtContent>
            </w:sdt>
          </w:tr>
          <w:tr w:rsidR="00EA3112" w:rsidTr="00AC13F8">
            <w:trPr>
              <w:trHeight w:val="720"/>
              <w:jc w:val="center"/>
            </w:trPr>
            <w:sdt>
              <w:sdtPr>
                <w:rPr>
                  <w:b/>
                  <w:bCs/>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3112" w:rsidRDefault="00EA3112" w:rsidP="00AC13F8">
                    <w:pPr>
                      <w:pStyle w:val="NoSpacing"/>
                      <w:jc w:val="center"/>
                      <w:rPr>
                        <w:rFonts w:asciiTheme="majorHAnsi" w:eastAsiaTheme="majorEastAsia" w:hAnsiTheme="majorHAnsi" w:cstheme="majorBidi"/>
                        <w:sz w:val="44"/>
                        <w:szCs w:val="44"/>
                      </w:rPr>
                    </w:pPr>
                    <w:r w:rsidRPr="00EA3112">
                      <w:rPr>
                        <w:b/>
                        <w:bCs/>
                        <w:sz w:val="52"/>
                        <w:szCs w:val="52"/>
                      </w:rPr>
                      <w:t>G52GRP Final Group Report</w:t>
                    </w:r>
                  </w:p>
                </w:tc>
              </w:sdtContent>
            </w:sdt>
          </w:tr>
          <w:tr w:rsidR="00EA3112" w:rsidTr="00AC13F8">
            <w:trPr>
              <w:trHeight w:val="360"/>
              <w:jc w:val="center"/>
            </w:trPr>
            <w:tc>
              <w:tcPr>
                <w:tcW w:w="5000" w:type="pct"/>
                <w:vAlign w:val="center"/>
              </w:tcPr>
              <w:p w:rsidR="00EA3112" w:rsidRDefault="00EA3112" w:rsidP="00AC13F8">
                <w:pPr>
                  <w:pStyle w:val="NoSpacing"/>
                </w:pPr>
              </w:p>
            </w:tc>
          </w:tr>
          <w:tr w:rsidR="00EA3112" w:rsidTr="00AC13F8">
            <w:trPr>
              <w:trHeight w:val="360"/>
              <w:jc w:val="center"/>
            </w:trPr>
            <w:tc>
              <w:tcPr>
                <w:tcW w:w="5000" w:type="pct"/>
                <w:vAlign w:val="center"/>
              </w:tcPr>
              <w:p w:rsidR="00EA3112" w:rsidRPr="00041EA2" w:rsidRDefault="00EA3112" w:rsidP="00EA3112">
                <w:pPr>
                  <w:pStyle w:val="NoSpacing"/>
                  <w:rPr>
                    <w:b/>
                    <w:bCs/>
                    <w:sz w:val="44"/>
                    <w:szCs w:val="44"/>
                  </w:rPr>
                </w:pPr>
              </w:p>
              <w:p w:rsidR="00516828" w:rsidRDefault="00516828" w:rsidP="00AC13F8">
                <w:pPr>
                  <w:pStyle w:val="NoSpacing"/>
                  <w:jc w:val="center"/>
                  <w:rPr>
                    <w:bCs/>
                    <w:sz w:val="44"/>
                    <w:szCs w:val="44"/>
                  </w:rPr>
                </w:pPr>
              </w:p>
              <w:p w:rsidR="00516828" w:rsidRDefault="00516828" w:rsidP="00AC13F8">
                <w:pPr>
                  <w:pStyle w:val="NoSpacing"/>
                  <w:jc w:val="center"/>
                  <w:rPr>
                    <w:bCs/>
                    <w:sz w:val="44"/>
                    <w:szCs w:val="44"/>
                  </w:rPr>
                </w:pPr>
              </w:p>
              <w:p w:rsidR="00EA3112" w:rsidRPr="00041EA2" w:rsidRDefault="00EA3112" w:rsidP="00AC13F8">
                <w:pPr>
                  <w:pStyle w:val="NoSpacing"/>
                  <w:jc w:val="center"/>
                  <w:rPr>
                    <w:bCs/>
                    <w:sz w:val="44"/>
                    <w:szCs w:val="44"/>
                  </w:rPr>
                </w:pPr>
                <w:r w:rsidRPr="00041EA2">
                  <w:rPr>
                    <w:bCs/>
                    <w:sz w:val="44"/>
                    <w:szCs w:val="44"/>
                  </w:rPr>
                  <w:t>gp09-sdb</w:t>
                </w:r>
              </w:p>
            </w:tc>
          </w:tr>
          <w:tr w:rsidR="00EA3112" w:rsidTr="00AC13F8">
            <w:trPr>
              <w:trHeight w:val="360"/>
              <w:jc w:val="center"/>
            </w:trPr>
            <w:tc>
              <w:tcPr>
                <w:tcW w:w="5000" w:type="pct"/>
                <w:vAlign w:val="center"/>
              </w:tcPr>
              <w:p w:rsidR="00EA3112" w:rsidRPr="00041EA2" w:rsidRDefault="00EA3112" w:rsidP="00EA3112">
                <w:pPr>
                  <w:pStyle w:val="NoSpacing"/>
                  <w:jc w:val="center"/>
                  <w:rPr>
                    <w:bCs/>
                    <w:sz w:val="44"/>
                    <w:szCs w:val="44"/>
                  </w:rPr>
                </w:pPr>
                <w:r w:rsidRPr="00041EA2">
                  <w:rPr>
                    <w:bCs/>
                    <w:sz w:val="44"/>
                    <w:szCs w:val="44"/>
                  </w:rPr>
                  <w:t>May 2010</w:t>
                </w:r>
              </w:p>
            </w:tc>
          </w:tr>
        </w:tbl>
        <w:p w:rsidR="00EA3112" w:rsidRDefault="00EA3112" w:rsidP="00EA3112"/>
        <w:p w:rsidR="00D719D4" w:rsidRDefault="00D719D4" w:rsidP="00EA3112"/>
        <w:p w:rsidR="00EA3112" w:rsidRDefault="00CD1686" w:rsidP="00EA3112">
          <w:pPr>
            <w:rPr>
              <w:b/>
              <w:sz w:val="40"/>
              <w:szCs w:val="40"/>
            </w:rPr>
          </w:pPr>
        </w:p>
      </w:sdtContent>
    </w:sdt>
    <w:p w:rsidR="00EA3112" w:rsidRPr="00B75CDF" w:rsidRDefault="00EA3112" w:rsidP="00EA3112">
      <w:pPr>
        <w:rPr>
          <w:b/>
          <w:sz w:val="40"/>
          <w:szCs w:val="40"/>
        </w:rPr>
      </w:pPr>
      <w:r w:rsidRPr="00F23B70">
        <w:rPr>
          <w:b/>
        </w:rPr>
        <w:t xml:space="preserve">Group:  </w:t>
      </w:r>
      <w:r w:rsidRPr="00F23B70">
        <w:rPr>
          <w:b/>
        </w:rPr>
        <w:tab/>
      </w:r>
      <w:r w:rsidRPr="00F23B70">
        <w:rPr>
          <w:b/>
        </w:rPr>
        <w:tab/>
      </w:r>
      <w:r w:rsidRPr="00F23B70">
        <w:t>gp09-sdb</w:t>
      </w:r>
    </w:p>
    <w:p w:rsidR="00EA3112" w:rsidRPr="00F23B70" w:rsidRDefault="00EA3112" w:rsidP="00EA3112">
      <w:pPr>
        <w:jc w:val="both"/>
      </w:pPr>
      <w:r w:rsidRPr="00F23B70">
        <w:rPr>
          <w:b/>
        </w:rPr>
        <w:t xml:space="preserve">Supervisor:  </w:t>
      </w:r>
      <w:r w:rsidRPr="00F23B70">
        <w:rPr>
          <w:b/>
        </w:rPr>
        <w:tab/>
      </w:r>
      <w:r w:rsidRPr="00F23B70">
        <w:rPr>
          <w:b/>
        </w:rPr>
        <w:tab/>
      </w:r>
      <w:r w:rsidRPr="00F23B70">
        <w:t>Dr. Steven Benford</w:t>
      </w:r>
    </w:p>
    <w:p w:rsidR="00D719D4" w:rsidRDefault="00EA3112" w:rsidP="00D719D4">
      <w:pPr>
        <w:spacing w:after="0"/>
        <w:ind w:left="2160" w:hanging="2160"/>
        <w:jc w:val="both"/>
      </w:pPr>
      <w:r w:rsidRPr="00F23B70">
        <w:rPr>
          <w:b/>
        </w:rPr>
        <w:t>Group Members:</w:t>
      </w:r>
      <w:r w:rsidRPr="00F23B70">
        <w:rPr>
          <w:b/>
        </w:rPr>
        <w:tab/>
      </w:r>
      <w:r w:rsidRPr="00F23B70">
        <w:t>Rob</w:t>
      </w:r>
      <w:r>
        <w:t>ert</w:t>
      </w:r>
      <w:r w:rsidRPr="00F23B70">
        <w:t xml:space="preserve"> Golding</w:t>
      </w:r>
      <w:r>
        <w:t xml:space="preserve"> (rjg08u)</w:t>
      </w:r>
      <w:r w:rsidRPr="00F23B70">
        <w:t xml:space="preserve">, </w:t>
      </w:r>
    </w:p>
    <w:p w:rsidR="00D719D4" w:rsidRDefault="00EA3112" w:rsidP="00D719D4">
      <w:pPr>
        <w:spacing w:after="0"/>
        <w:ind w:left="2160"/>
        <w:jc w:val="both"/>
        <w:rPr>
          <w:b/>
        </w:rPr>
      </w:pPr>
      <w:r w:rsidRPr="00F23B70">
        <w:t>William</w:t>
      </w:r>
      <w:r w:rsidR="007A2722">
        <w:t xml:space="preserve"> (Billy)</w:t>
      </w:r>
      <w:r w:rsidRPr="00F23B70">
        <w:t xml:space="preserve"> Redrup</w:t>
      </w:r>
      <w:r>
        <w:t xml:space="preserve"> (wrr08u)</w:t>
      </w:r>
      <w:r w:rsidRPr="00F23B70">
        <w:rPr>
          <w:b/>
        </w:rPr>
        <w:t>,</w:t>
      </w:r>
    </w:p>
    <w:p w:rsidR="00D719D4" w:rsidRDefault="00EA3112" w:rsidP="00D719D4">
      <w:pPr>
        <w:spacing w:after="0"/>
        <w:ind w:left="2160"/>
        <w:jc w:val="both"/>
        <w:rPr>
          <w:b/>
        </w:rPr>
      </w:pPr>
      <w:r w:rsidRPr="00F23B70">
        <w:t>Tammie Seo</w:t>
      </w:r>
      <w:r>
        <w:t xml:space="preserve"> (tls08u)</w:t>
      </w:r>
      <w:r w:rsidRPr="00F23B70">
        <w:rPr>
          <w:b/>
        </w:rPr>
        <w:t xml:space="preserve">, </w:t>
      </w:r>
    </w:p>
    <w:p w:rsidR="00D719D4" w:rsidRDefault="00EA3112" w:rsidP="00D719D4">
      <w:pPr>
        <w:spacing w:after="0"/>
        <w:ind w:left="2160"/>
        <w:jc w:val="both"/>
        <w:rPr>
          <w:b/>
        </w:rPr>
      </w:pPr>
      <w:r>
        <w:t>Christopher</w:t>
      </w:r>
      <w:r w:rsidR="00345922">
        <w:t xml:space="preserve"> (Kit)</w:t>
      </w:r>
      <w:r w:rsidRPr="00F23B70">
        <w:t xml:space="preserve"> Lensvelt</w:t>
      </w:r>
      <w:r>
        <w:t xml:space="preserve"> (cxl08u)</w:t>
      </w:r>
      <w:r w:rsidRPr="00F23B70">
        <w:rPr>
          <w:b/>
        </w:rPr>
        <w:t xml:space="preserve">, </w:t>
      </w:r>
    </w:p>
    <w:p w:rsidR="00D719D4" w:rsidRDefault="00EA3112" w:rsidP="00D719D4">
      <w:pPr>
        <w:spacing w:after="0"/>
        <w:ind w:left="2160"/>
        <w:jc w:val="both"/>
        <w:rPr>
          <w:b/>
        </w:rPr>
      </w:pPr>
      <w:r w:rsidRPr="00F23B70">
        <w:t>H</w:t>
      </w:r>
      <w:r>
        <w:t>enry</w:t>
      </w:r>
      <w:r w:rsidRPr="00F23B70">
        <w:t xml:space="preserve"> James</w:t>
      </w:r>
      <w:r>
        <w:t xml:space="preserve"> (hej08u)</w:t>
      </w:r>
      <w:r w:rsidRPr="00F23B70">
        <w:rPr>
          <w:b/>
        </w:rPr>
        <w:t xml:space="preserve">, </w:t>
      </w:r>
    </w:p>
    <w:p w:rsidR="00EA3112" w:rsidRPr="00D719D4" w:rsidRDefault="00EA3112" w:rsidP="00D719D4">
      <w:pPr>
        <w:spacing w:after="0"/>
        <w:ind w:left="2160"/>
        <w:jc w:val="both"/>
      </w:pPr>
      <w:r>
        <w:t>Zhongda</w:t>
      </w:r>
      <w:r w:rsidR="00345922">
        <w:t xml:space="preserve"> (Carl)</w:t>
      </w:r>
      <w:r w:rsidRPr="00F23B70">
        <w:t xml:space="preserve"> Zhu</w:t>
      </w:r>
      <w:r>
        <w:t xml:space="preserve"> (zxz09u)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57288338" w:displacedByCustomXml="prev"/>
        <w:p w:rsidR="00B2270A" w:rsidRDefault="00B2270A" w:rsidP="005C1213">
          <w:pPr>
            <w:pStyle w:val="Heading1NoNumbering"/>
            <w:numPr>
              <w:ilvl w:val="0"/>
              <w:numId w:val="0"/>
            </w:numPr>
            <w:ind w:left="432" w:hanging="432"/>
            <w:jc w:val="both"/>
          </w:pPr>
          <w:r>
            <w:t>Table of Contents</w:t>
          </w:r>
          <w:bookmarkEnd w:id="0"/>
        </w:p>
        <w:p w:rsidR="00BA4C1C" w:rsidRDefault="00CD1686">
          <w:pPr>
            <w:pStyle w:val="TOC1"/>
            <w:tabs>
              <w:tab w:val="right" w:leader="dot" w:pos="9016"/>
            </w:tabs>
            <w:rPr>
              <w:rFonts w:eastAsiaTheme="minorEastAsia"/>
              <w:noProof/>
              <w:lang w:eastAsia="en-GB"/>
            </w:rPr>
          </w:pPr>
          <w:r>
            <w:fldChar w:fldCharType="begin"/>
          </w:r>
          <w:r w:rsidR="00B2270A">
            <w:instrText xml:space="preserve"> TOC \o "1-3" \h \z \u </w:instrText>
          </w:r>
          <w:r>
            <w:fldChar w:fldCharType="separate"/>
          </w:r>
          <w:hyperlink w:anchor="_Toc257288338" w:history="1">
            <w:r w:rsidR="00BA4C1C" w:rsidRPr="00283FD3">
              <w:rPr>
                <w:rStyle w:val="Hyperlink"/>
                <w:noProof/>
              </w:rPr>
              <w:t>Table of Contents</w:t>
            </w:r>
            <w:r w:rsidR="00BA4C1C">
              <w:rPr>
                <w:noProof/>
                <w:webHidden/>
              </w:rPr>
              <w:tab/>
            </w:r>
            <w:r w:rsidR="00BA4C1C">
              <w:rPr>
                <w:noProof/>
                <w:webHidden/>
              </w:rPr>
              <w:fldChar w:fldCharType="begin"/>
            </w:r>
            <w:r w:rsidR="00BA4C1C">
              <w:rPr>
                <w:noProof/>
                <w:webHidden/>
              </w:rPr>
              <w:instrText xml:space="preserve"> PAGEREF _Toc257288338 \h </w:instrText>
            </w:r>
            <w:r w:rsidR="00BA4C1C">
              <w:rPr>
                <w:noProof/>
                <w:webHidden/>
              </w:rPr>
            </w:r>
            <w:r w:rsidR="00BA4C1C">
              <w:rPr>
                <w:noProof/>
                <w:webHidden/>
              </w:rPr>
              <w:fldChar w:fldCharType="separate"/>
            </w:r>
            <w:r w:rsidR="00BA4C1C">
              <w:rPr>
                <w:noProof/>
                <w:webHidden/>
              </w:rPr>
              <w:t>2</w:t>
            </w:r>
            <w:r w:rsidR="00BA4C1C">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39" w:history="1">
            <w:r w:rsidRPr="00283FD3">
              <w:rPr>
                <w:rStyle w:val="Hyperlink"/>
                <w:noProof/>
              </w:rPr>
              <w:t>1</w:t>
            </w:r>
            <w:r>
              <w:rPr>
                <w:rFonts w:eastAsiaTheme="minorEastAsia"/>
                <w:noProof/>
                <w:lang w:eastAsia="en-GB"/>
              </w:rPr>
              <w:tab/>
            </w:r>
            <w:r w:rsidRPr="00283FD3">
              <w:rPr>
                <w:rStyle w:val="Hyperlink"/>
                <w:noProof/>
              </w:rPr>
              <w:t>Executive Summary</w:t>
            </w:r>
            <w:r>
              <w:rPr>
                <w:noProof/>
                <w:webHidden/>
              </w:rPr>
              <w:tab/>
            </w:r>
            <w:r>
              <w:rPr>
                <w:noProof/>
                <w:webHidden/>
              </w:rPr>
              <w:fldChar w:fldCharType="begin"/>
            </w:r>
            <w:r>
              <w:rPr>
                <w:noProof/>
                <w:webHidden/>
              </w:rPr>
              <w:instrText xml:space="preserve"> PAGEREF _Toc257288339 \h </w:instrText>
            </w:r>
            <w:r>
              <w:rPr>
                <w:noProof/>
                <w:webHidden/>
              </w:rPr>
            </w:r>
            <w:r>
              <w:rPr>
                <w:noProof/>
                <w:webHidden/>
              </w:rPr>
              <w:fldChar w:fldCharType="separate"/>
            </w:r>
            <w:r>
              <w:rPr>
                <w:noProof/>
                <w:webHidden/>
              </w:rPr>
              <w:t>4</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40" w:history="1">
            <w:r w:rsidRPr="00283FD3">
              <w:rPr>
                <w:rStyle w:val="Hyperlink"/>
                <w:noProof/>
              </w:rPr>
              <w:t>2</w:t>
            </w:r>
            <w:r>
              <w:rPr>
                <w:rFonts w:eastAsiaTheme="minorEastAsia"/>
                <w:noProof/>
                <w:lang w:eastAsia="en-GB"/>
              </w:rPr>
              <w:tab/>
            </w:r>
            <w:r w:rsidRPr="00283FD3">
              <w:rPr>
                <w:rStyle w:val="Hyperlink"/>
                <w:noProof/>
              </w:rPr>
              <w:t>Introduction</w:t>
            </w:r>
            <w:r>
              <w:rPr>
                <w:noProof/>
                <w:webHidden/>
              </w:rPr>
              <w:tab/>
            </w:r>
            <w:r>
              <w:rPr>
                <w:noProof/>
                <w:webHidden/>
              </w:rPr>
              <w:fldChar w:fldCharType="begin"/>
            </w:r>
            <w:r>
              <w:rPr>
                <w:noProof/>
                <w:webHidden/>
              </w:rPr>
              <w:instrText xml:space="preserve"> PAGEREF _Toc257288340 \h </w:instrText>
            </w:r>
            <w:r>
              <w:rPr>
                <w:noProof/>
                <w:webHidden/>
              </w:rPr>
            </w:r>
            <w:r>
              <w:rPr>
                <w:noProof/>
                <w:webHidden/>
              </w:rPr>
              <w:fldChar w:fldCharType="separate"/>
            </w:r>
            <w:r>
              <w:rPr>
                <w:noProof/>
                <w:webHidden/>
              </w:rPr>
              <w:t>4</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41" w:history="1">
            <w:r w:rsidRPr="00283FD3">
              <w:rPr>
                <w:rStyle w:val="Hyperlink"/>
                <w:noProof/>
              </w:rPr>
              <w:t>3</w:t>
            </w:r>
            <w:r>
              <w:rPr>
                <w:rFonts w:eastAsiaTheme="minorEastAsia"/>
                <w:noProof/>
                <w:lang w:eastAsia="en-GB"/>
              </w:rPr>
              <w:tab/>
            </w:r>
            <w:r w:rsidRPr="00283FD3">
              <w:rPr>
                <w:rStyle w:val="Hyperlink"/>
                <w:noProof/>
              </w:rPr>
              <w:t>Research</w:t>
            </w:r>
            <w:r>
              <w:rPr>
                <w:noProof/>
                <w:webHidden/>
              </w:rPr>
              <w:tab/>
            </w:r>
            <w:r>
              <w:rPr>
                <w:noProof/>
                <w:webHidden/>
              </w:rPr>
              <w:fldChar w:fldCharType="begin"/>
            </w:r>
            <w:r>
              <w:rPr>
                <w:noProof/>
                <w:webHidden/>
              </w:rPr>
              <w:instrText xml:space="preserve"> PAGEREF _Toc257288341 \h </w:instrText>
            </w:r>
            <w:r>
              <w:rPr>
                <w:noProof/>
                <w:webHidden/>
              </w:rPr>
            </w:r>
            <w:r>
              <w:rPr>
                <w:noProof/>
                <w:webHidden/>
              </w:rPr>
              <w:fldChar w:fldCharType="separate"/>
            </w:r>
            <w:r>
              <w:rPr>
                <w:noProof/>
                <w:webHidden/>
              </w:rPr>
              <w:t>4</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42" w:history="1">
            <w:r w:rsidRPr="00283FD3">
              <w:rPr>
                <w:rStyle w:val="Hyperlink"/>
                <w:noProof/>
              </w:rPr>
              <w:t>3.1</w:t>
            </w:r>
            <w:r>
              <w:rPr>
                <w:rFonts w:eastAsiaTheme="minorEastAsia"/>
                <w:noProof/>
                <w:lang w:eastAsia="en-GB"/>
              </w:rPr>
              <w:tab/>
            </w:r>
            <w:r w:rsidRPr="00283FD3">
              <w:rPr>
                <w:rStyle w:val="Hyperlink"/>
                <w:noProof/>
              </w:rPr>
              <w:t>Summary of Completed Research</w:t>
            </w:r>
            <w:r>
              <w:rPr>
                <w:noProof/>
                <w:webHidden/>
              </w:rPr>
              <w:tab/>
            </w:r>
            <w:r>
              <w:rPr>
                <w:noProof/>
                <w:webHidden/>
              </w:rPr>
              <w:fldChar w:fldCharType="begin"/>
            </w:r>
            <w:r>
              <w:rPr>
                <w:noProof/>
                <w:webHidden/>
              </w:rPr>
              <w:instrText xml:space="preserve"> PAGEREF _Toc257288342 \h </w:instrText>
            </w:r>
            <w:r>
              <w:rPr>
                <w:noProof/>
                <w:webHidden/>
              </w:rPr>
            </w:r>
            <w:r>
              <w:rPr>
                <w:noProof/>
                <w:webHidden/>
              </w:rPr>
              <w:fldChar w:fldCharType="separate"/>
            </w:r>
            <w:r>
              <w:rPr>
                <w:noProof/>
                <w:webHidden/>
              </w:rPr>
              <w:t>4</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43" w:history="1">
            <w:r w:rsidRPr="00283FD3">
              <w:rPr>
                <w:rStyle w:val="Hyperlink"/>
                <w:noProof/>
              </w:rPr>
              <w:t>4</w:t>
            </w:r>
            <w:r>
              <w:rPr>
                <w:rFonts w:eastAsiaTheme="minorEastAsia"/>
                <w:noProof/>
                <w:lang w:eastAsia="en-GB"/>
              </w:rPr>
              <w:tab/>
            </w:r>
            <w:r w:rsidRPr="00283FD3">
              <w:rPr>
                <w:rStyle w:val="Hyperlink"/>
                <w:noProof/>
              </w:rPr>
              <w:t>Functional Specification</w:t>
            </w:r>
            <w:r>
              <w:rPr>
                <w:noProof/>
                <w:webHidden/>
              </w:rPr>
              <w:tab/>
            </w:r>
            <w:r>
              <w:rPr>
                <w:noProof/>
                <w:webHidden/>
              </w:rPr>
              <w:fldChar w:fldCharType="begin"/>
            </w:r>
            <w:r>
              <w:rPr>
                <w:noProof/>
                <w:webHidden/>
              </w:rPr>
              <w:instrText xml:space="preserve"> PAGEREF _Toc257288343 \h </w:instrText>
            </w:r>
            <w:r>
              <w:rPr>
                <w:noProof/>
                <w:webHidden/>
              </w:rPr>
            </w:r>
            <w:r>
              <w:rPr>
                <w:noProof/>
                <w:webHidden/>
              </w:rPr>
              <w:fldChar w:fldCharType="separate"/>
            </w:r>
            <w:r>
              <w:rPr>
                <w:noProof/>
                <w:webHidden/>
              </w:rPr>
              <w:t>6</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44" w:history="1">
            <w:r w:rsidRPr="00283FD3">
              <w:rPr>
                <w:rStyle w:val="Hyperlink"/>
                <w:noProof/>
              </w:rPr>
              <w:t>4.1</w:t>
            </w:r>
            <w:r>
              <w:rPr>
                <w:rFonts w:eastAsiaTheme="minorEastAsia"/>
                <w:noProof/>
                <w:lang w:eastAsia="en-GB"/>
              </w:rPr>
              <w:tab/>
            </w:r>
            <w:r w:rsidRPr="00283FD3">
              <w:rPr>
                <w:rStyle w:val="Hyperlink"/>
                <w:noProof/>
              </w:rPr>
              <w:t>Overview</w:t>
            </w:r>
            <w:r>
              <w:rPr>
                <w:noProof/>
                <w:webHidden/>
              </w:rPr>
              <w:tab/>
            </w:r>
            <w:r>
              <w:rPr>
                <w:noProof/>
                <w:webHidden/>
              </w:rPr>
              <w:fldChar w:fldCharType="begin"/>
            </w:r>
            <w:r>
              <w:rPr>
                <w:noProof/>
                <w:webHidden/>
              </w:rPr>
              <w:instrText xml:space="preserve"> PAGEREF _Toc257288344 \h </w:instrText>
            </w:r>
            <w:r>
              <w:rPr>
                <w:noProof/>
                <w:webHidden/>
              </w:rPr>
            </w:r>
            <w:r>
              <w:rPr>
                <w:noProof/>
                <w:webHidden/>
              </w:rPr>
              <w:fldChar w:fldCharType="separate"/>
            </w:r>
            <w:r>
              <w:rPr>
                <w:noProof/>
                <w:webHidden/>
              </w:rPr>
              <w:t>6</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45" w:history="1">
            <w:r w:rsidRPr="00283FD3">
              <w:rPr>
                <w:rStyle w:val="Hyperlink"/>
                <w:noProof/>
              </w:rPr>
              <w:t>4.2</w:t>
            </w:r>
            <w:r>
              <w:rPr>
                <w:rFonts w:eastAsiaTheme="minorEastAsia"/>
                <w:noProof/>
                <w:lang w:eastAsia="en-GB"/>
              </w:rPr>
              <w:tab/>
            </w:r>
            <w:r w:rsidRPr="00283FD3">
              <w:rPr>
                <w:rStyle w:val="Hyperlink"/>
                <w:noProof/>
              </w:rPr>
              <w:t>User Stories/Scenarios</w:t>
            </w:r>
            <w:r>
              <w:rPr>
                <w:noProof/>
                <w:webHidden/>
              </w:rPr>
              <w:tab/>
            </w:r>
            <w:r>
              <w:rPr>
                <w:noProof/>
                <w:webHidden/>
              </w:rPr>
              <w:fldChar w:fldCharType="begin"/>
            </w:r>
            <w:r>
              <w:rPr>
                <w:noProof/>
                <w:webHidden/>
              </w:rPr>
              <w:instrText xml:space="preserve"> PAGEREF _Toc257288345 \h </w:instrText>
            </w:r>
            <w:r>
              <w:rPr>
                <w:noProof/>
                <w:webHidden/>
              </w:rPr>
            </w:r>
            <w:r>
              <w:rPr>
                <w:noProof/>
                <w:webHidden/>
              </w:rPr>
              <w:fldChar w:fldCharType="separate"/>
            </w:r>
            <w:r>
              <w:rPr>
                <w:noProof/>
                <w:webHidden/>
              </w:rPr>
              <w:t>6</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46" w:history="1">
            <w:r w:rsidRPr="00283FD3">
              <w:rPr>
                <w:rStyle w:val="Hyperlink"/>
                <w:noProof/>
              </w:rPr>
              <w:t>4.2.1</w:t>
            </w:r>
            <w:r>
              <w:rPr>
                <w:rFonts w:eastAsiaTheme="minorEastAsia"/>
                <w:noProof/>
                <w:lang w:eastAsia="en-GB"/>
              </w:rPr>
              <w:tab/>
            </w:r>
            <w:r w:rsidRPr="00283FD3">
              <w:rPr>
                <w:rStyle w:val="Hyperlink"/>
                <w:noProof/>
              </w:rPr>
              <w:t>Scenario 1: Jimmy</w:t>
            </w:r>
            <w:r>
              <w:rPr>
                <w:noProof/>
                <w:webHidden/>
              </w:rPr>
              <w:tab/>
            </w:r>
            <w:r>
              <w:rPr>
                <w:noProof/>
                <w:webHidden/>
              </w:rPr>
              <w:fldChar w:fldCharType="begin"/>
            </w:r>
            <w:r>
              <w:rPr>
                <w:noProof/>
                <w:webHidden/>
              </w:rPr>
              <w:instrText xml:space="preserve"> PAGEREF _Toc257288346 \h </w:instrText>
            </w:r>
            <w:r>
              <w:rPr>
                <w:noProof/>
                <w:webHidden/>
              </w:rPr>
            </w:r>
            <w:r>
              <w:rPr>
                <w:noProof/>
                <w:webHidden/>
              </w:rPr>
              <w:fldChar w:fldCharType="separate"/>
            </w:r>
            <w:r>
              <w:rPr>
                <w:noProof/>
                <w:webHidden/>
              </w:rPr>
              <w:t>6</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47" w:history="1">
            <w:r w:rsidRPr="00283FD3">
              <w:rPr>
                <w:rStyle w:val="Hyperlink"/>
                <w:noProof/>
              </w:rPr>
              <w:t>4.3</w:t>
            </w:r>
            <w:r>
              <w:rPr>
                <w:rFonts w:eastAsiaTheme="minorEastAsia"/>
                <w:noProof/>
                <w:lang w:eastAsia="en-GB"/>
              </w:rPr>
              <w:tab/>
            </w:r>
            <w:r w:rsidRPr="00283FD3">
              <w:rPr>
                <w:rStyle w:val="Hyperlink"/>
                <w:noProof/>
              </w:rPr>
              <w:t>Flowchart</w:t>
            </w:r>
            <w:r>
              <w:rPr>
                <w:noProof/>
                <w:webHidden/>
              </w:rPr>
              <w:tab/>
            </w:r>
            <w:r>
              <w:rPr>
                <w:noProof/>
                <w:webHidden/>
              </w:rPr>
              <w:fldChar w:fldCharType="begin"/>
            </w:r>
            <w:r>
              <w:rPr>
                <w:noProof/>
                <w:webHidden/>
              </w:rPr>
              <w:instrText xml:space="preserve"> PAGEREF _Toc257288347 \h </w:instrText>
            </w:r>
            <w:r>
              <w:rPr>
                <w:noProof/>
                <w:webHidden/>
              </w:rPr>
            </w:r>
            <w:r>
              <w:rPr>
                <w:noProof/>
                <w:webHidden/>
              </w:rPr>
              <w:fldChar w:fldCharType="separate"/>
            </w:r>
            <w:r>
              <w:rPr>
                <w:noProof/>
                <w:webHidden/>
              </w:rPr>
              <w:t>7</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48" w:history="1">
            <w:r w:rsidRPr="00283FD3">
              <w:rPr>
                <w:rStyle w:val="Hyperlink"/>
                <w:noProof/>
              </w:rPr>
              <w:t>4.4</w:t>
            </w:r>
            <w:r>
              <w:rPr>
                <w:rFonts w:eastAsiaTheme="minorEastAsia"/>
                <w:noProof/>
                <w:lang w:eastAsia="en-GB"/>
              </w:rPr>
              <w:tab/>
            </w:r>
            <w:r w:rsidRPr="00283FD3">
              <w:rPr>
                <w:rStyle w:val="Hyperlink"/>
                <w:noProof/>
              </w:rPr>
              <w:t>Screen-by-Screen</w:t>
            </w:r>
            <w:r>
              <w:rPr>
                <w:noProof/>
                <w:webHidden/>
              </w:rPr>
              <w:tab/>
            </w:r>
            <w:r>
              <w:rPr>
                <w:noProof/>
                <w:webHidden/>
              </w:rPr>
              <w:fldChar w:fldCharType="begin"/>
            </w:r>
            <w:r>
              <w:rPr>
                <w:noProof/>
                <w:webHidden/>
              </w:rPr>
              <w:instrText xml:space="preserve"> PAGEREF _Toc257288348 \h </w:instrText>
            </w:r>
            <w:r>
              <w:rPr>
                <w:noProof/>
                <w:webHidden/>
              </w:rPr>
            </w:r>
            <w:r>
              <w:rPr>
                <w:noProof/>
                <w:webHidden/>
              </w:rPr>
              <w:fldChar w:fldCharType="separate"/>
            </w:r>
            <w:r>
              <w:rPr>
                <w:noProof/>
                <w:webHidden/>
              </w:rPr>
              <w:t>7</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49" w:history="1">
            <w:r w:rsidRPr="00283FD3">
              <w:rPr>
                <w:rStyle w:val="Hyperlink"/>
                <w:noProof/>
              </w:rPr>
              <w:t>4.4.1</w:t>
            </w:r>
            <w:r>
              <w:rPr>
                <w:rFonts w:eastAsiaTheme="minorEastAsia"/>
                <w:noProof/>
                <w:lang w:eastAsia="en-GB"/>
              </w:rPr>
              <w:tab/>
            </w:r>
            <w:r w:rsidRPr="00283FD3">
              <w:rPr>
                <w:rStyle w:val="Hyperlink"/>
                <w:noProof/>
              </w:rPr>
              <w:t>Home Page</w:t>
            </w:r>
            <w:r>
              <w:rPr>
                <w:noProof/>
                <w:webHidden/>
              </w:rPr>
              <w:tab/>
            </w:r>
            <w:r>
              <w:rPr>
                <w:noProof/>
                <w:webHidden/>
              </w:rPr>
              <w:fldChar w:fldCharType="begin"/>
            </w:r>
            <w:r>
              <w:rPr>
                <w:noProof/>
                <w:webHidden/>
              </w:rPr>
              <w:instrText xml:space="preserve"> PAGEREF _Toc257288349 \h </w:instrText>
            </w:r>
            <w:r>
              <w:rPr>
                <w:noProof/>
                <w:webHidden/>
              </w:rPr>
            </w:r>
            <w:r>
              <w:rPr>
                <w:noProof/>
                <w:webHidden/>
              </w:rPr>
              <w:fldChar w:fldCharType="separate"/>
            </w:r>
            <w:r>
              <w:rPr>
                <w:noProof/>
                <w:webHidden/>
              </w:rPr>
              <w:t>7</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0" w:history="1">
            <w:r w:rsidRPr="00283FD3">
              <w:rPr>
                <w:rStyle w:val="Hyperlink"/>
                <w:noProof/>
              </w:rPr>
              <w:t>4.4.2</w:t>
            </w:r>
            <w:r>
              <w:rPr>
                <w:rFonts w:eastAsiaTheme="minorEastAsia"/>
                <w:noProof/>
                <w:lang w:eastAsia="en-GB"/>
              </w:rPr>
              <w:tab/>
            </w:r>
            <w:r w:rsidRPr="00283FD3">
              <w:rPr>
                <w:rStyle w:val="Hyperlink"/>
                <w:noProof/>
              </w:rPr>
              <w:t>Login</w:t>
            </w:r>
            <w:r>
              <w:rPr>
                <w:noProof/>
                <w:webHidden/>
              </w:rPr>
              <w:tab/>
            </w:r>
            <w:r>
              <w:rPr>
                <w:noProof/>
                <w:webHidden/>
              </w:rPr>
              <w:fldChar w:fldCharType="begin"/>
            </w:r>
            <w:r>
              <w:rPr>
                <w:noProof/>
                <w:webHidden/>
              </w:rPr>
              <w:instrText xml:space="preserve"> PAGEREF _Toc257288350 \h </w:instrText>
            </w:r>
            <w:r>
              <w:rPr>
                <w:noProof/>
                <w:webHidden/>
              </w:rPr>
            </w:r>
            <w:r>
              <w:rPr>
                <w:noProof/>
                <w:webHidden/>
              </w:rPr>
              <w:fldChar w:fldCharType="separate"/>
            </w:r>
            <w:r>
              <w:rPr>
                <w:noProof/>
                <w:webHidden/>
              </w:rPr>
              <w:t>7</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1" w:history="1">
            <w:r w:rsidRPr="00283FD3">
              <w:rPr>
                <w:rStyle w:val="Hyperlink"/>
                <w:noProof/>
              </w:rPr>
              <w:t>4.4.3</w:t>
            </w:r>
            <w:r>
              <w:rPr>
                <w:rFonts w:eastAsiaTheme="minorEastAsia"/>
                <w:noProof/>
                <w:lang w:eastAsia="en-GB"/>
              </w:rPr>
              <w:tab/>
            </w:r>
            <w:r w:rsidRPr="00283FD3">
              <w:rPr>
                <w:rStyle w:val="Hyperlink"/>
                <w:noProof/>
              </w:rPr>
              <w:t>Register</w:t>
            </w:r>
            <w:r>
              <w:rPr>
                <w:noProof/>
                <w:webHidden/>
              </w:rPr>
              <w:tab/>
            </w:r>
            <w:r>
              <w:rPr>
                <w:noProof/>
                <w:webHidden/>
              </w:rPr>
              <w:fldChar w:fldCharType="begin"/>
            </w:r>
            <w:r>
              <w:rPr>
                <w:noProof/>
                <w:webHidden/>
              </w:rPr>
              <w:instrText xml:space="preserve"> PAGEREF _Toc257288351 \h </w:instrText>
            </w:r>
            <w:r>
              <w:rPr>
                <w:noProof/>
                <w:webHidden/>
              </w:rPr>
            </w:r>
            <w:r>
              <w:rPr>
                <w:noProof/>
                <w:webHidden/>
              </w:rPr>
              <w:fldChar w:fldCharType="separate"/>
            </w:r>
            <w:r>
              <w:rPr>
                <w:noProof/>
                <w:webHidden/>
              </w:rPr>
              <w:t>7</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2" w:history="1">
            <w:r w:rsidRPr="00283FD3">
              <w:rPr>
                <w:rStyle w:val="Hyperlink"/>
                <w:noProof/>
              </w:rPr>
              <w:t>4.4.4</w:t>
            </w:r>
            <w:r>
              <w:rPr>
                <w:rFonts w:eastAsiaTheme="minorEastAsia"/>
                <w:noProof/>
                <w:lang w:eastAsia="en-GB"/>
              </w:rPr>
              <w:tab/>
            </w:r>
            <w:r w:rsidRPr="00283FD3">
              <w:rPr>
                <w:rStyle w:val="Hyperlink"/>
                <w:noProof/>
              </w:rPr>
              <w:t>Debates List</w:t>
            </w:r>
            <w:r>
              <w:rPr>
                <w:noProof/>
                <w:webHidden/>
              </w:rPr>
              <w:tab/>
            </w:r>
            <w:r>
              <w:rPr>
                <w:noProof/>
                <w:webHidden/>
              </w:rPr>
              <w:fldChar w:fldCharType="begin"/>
            </w:r>
            <w:r>
              <w:rPr>
                <w:noProof/>
                <w:webHidden/>
              </w:rPr>
              <w:instrText xml:space="preserve"> PAGEREF _Toc257288352 \h </w:instrText>
            </w:r>
            <w:r>
              <w:rPr>
                <w:noProof/>
                <w:webHidden/>
              </w:rPr>
            </w:r>
            <w:r>
              <w:rPr>
                <w:noProof/>
                <w:webHidden/>
              </w:rPr>
              <w:fldChar w:fldCharType="separate"/>
            </w:r>
            <w:r>
              <w:rPr>
                <w:noProof/>
                <w:webHidden/>
              </w:rPr>
              <w:t>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3" w:history="1">
            <w:r w:rsidRPr="00283FD3">
              <w:rPr>
                <w:rStyle w:val="Hyperlink"/>
                <w:noProof/>
              </w:rPr>
              <w:t>4.4.5</w:t>
            </w:r>
            <w:r>
              <w:rPr>
                <w:rFonts w:eastAsiaTheme="minorEastAsia"/>
                <w:noProof/>
                <w:lang w:eastAsia="en-GB"/>
              </w:rPr>
              <w:tab/>
            </w:r>
            <w:r w:rsidRPr="00283FD3">
              <w:rPr>
                <w:rStyle w:val="Hyperlink"/>
                <w:noProof/>
              </w:rPr>
              <w:t>Debate Screen</w:t>
            </w:r>
            <w:r>
              <w:rPr>
                <w:noProof/>
                <w:webHidden/>
              </w:rPr>
              <w:tab/>
            </w:r>
            <w:r>
              <w:rPr>
                <w:noProof/>
                <w:webHidden/>
              </w:rPr>
              <w:fldChar w:fldCharType="begin"/>
            </w:r>
            <w:r>
              <w:rPr>
                <w:noProof/>
                <w:webHidden/>
              </w:rPr>
              <w:instrText xml:space="preserve"> PAGEREF _Toc257288353 \h </w:instrText>
            </w:r>
            <w:r>
              <w:rPr>
                <w:noProof/>
                <w:webHidden/>
              </w:rPr>
            </w:r>
            <w:r>
              <w:rPr>
                <w:noProof/>
                <w:webHidden/>
              </w:rPr>
              <w:fldChar w:fldCharType="separate"/>
            </w:r>
            <w:r>
              <w:rPr>
                <w:noProof/>
                <w:webHidden/>
              </w:rPr>
              <w:t>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4" w:history="1">
            <w:r w:rsidRPr="00283FD3">
              <w:rPr>
                <w:rStyle w:val="Hyperlink"/>
                <w:noProof/>
              </w:rPr>
              <w:t>4.4.6</w:t>
            </w:r>
            <w:r>
              <w:rPr>
                <w:rFonts w:eastAsiaTheme="minorEastAsia"/>
                <w:noProof/>
                <w:lang w:eastAsia="en-GB"/>
              </w:rPr>
              <w:tab/>
            </w:r>
            <w:r w:rsidRPr="00283FD3">
              <w:rPr>
                <w:rStyle w:val="Hyperlink"/>
                <w:noProof/>
              </w:rPr>
              <w:t>Voting</w:t>
            </w:r>
            <w:r>
              <w:rPr>
                <w:noProof/>
                <w:webHidden/>
              </w:rPr>
              <w:tab/>
            </w:r>
            <w:r>
              <w:rPr>
                <w:noProof/>
                <w:webHidden/>
              </w:rPr>
              <w:fldChar w:fldCharType="begin"/>
            </w:r>
            <w:r>
              <w:rPr>
                <w:noProof/>
                <w:webHidden/>
              </w:rPr>
              <w:instrText xml:space="preserve"> PAGEREF _Toc257288354 \h </w:instrText>
            </w:r>
            <w:r>
              <w:rPr>
                <w:noProof/>
                <w:webHidden/>
              </w:rPr>
            </w:r>
            <w:r>
              <w:rPr>
                <w:noProof/>
                <w:webHidden/>
              </w:rPr>
              <w:fldChar w:fldCharType="separate"/>
            </w:r>
            <w:r>
              <w:rPr>
                <w:noProof/>
                <w:webHidden/>
              </w:rPr>
              <w:t>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5" w:history="1">
            <w:r w:rsidRPr="00283FD3">
              <w:rPr>
                <w:rStyle w:val="Hyperlink"/>
                <w:noProof/>
              </w:rPr>
              <w:t>4.4.7</w:t>
            </w:r>
            <w:r>
              <w:rPr>
                <w:rFonts w:eastAsiaTheme="minorEastAsia"/>
                <w:noProof/>
                <w:lang w:eastAsia="en-GB"/>
              </w:rPr>
              <w:tab/>
            </w:r>
            <w:r w:rsidRPr="00283FD3">
              <w:rPr>
                <w:rStyle w:val="Hyperlink"/>
                <w:noProof/>
              </w:rPr>
              <w:t>Creating a new Debate</w:t>
            </w:r>
            <w:r>
              <w:rPr>
                <w:noProof/>
                <w:webHidden/>
              </w:rPr>
              <w:tab/>
            </w:r>
            <w:r>
              <w:rPr>
                <w:noProof/>
                <w:webHidden/>
              </w:rPr>
              <w:fldChar w:fldCharType="begin"/>
            </w:r>
            <w:r>
              <w:rPr>
                <w:noProof/>
                <w:webHidden/>
              </w:rPr>
              <w:instrText xml:space="preserve"> PAGEREF _Toc257288355 \h </w:instrText>
            </w:r>
            <w:r>
              <w:rPr>
                <w:noProof/>
                <w:webHidden/>
              </w:rPr>
            </w:r>
            <w:r>
              <w:rPr>
                <w:noProof/>
                <w:webHidden/>
              </w:rPr>
              <w:fldChar w:fldCharType="separate"/>
            </w:r>
            <w:r>
              <w:rPr>
                <w:noProof/>
                <w:webHidden/>
              </w:rPr>
              <w:t>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6" w:history="1">
            <w:r w:rsidRPr="00283FD3">
              <w:rPr>
                <w:rStyle w:val="Hyperlink"/>
                <w:noProof/>
              </w:rPr>
              <w:t>4.4.8</w:t>
            </w:r>
            <w:r>
              <w:rPr>
                <w:rFonts w:eastAsiaTheme="minorEastAsia"/>
                <w:noProof/>
                <w:lang w:eastAsia="en-GB"/>
              </w:rPr>
              <w:tab/>
            </w:r>
            <w:r w:rsidRPr="00283FD3">
              <w:rPr>
                <w:rStyle w:val="Hyperlink"/>
                <w:noProof/>
              </w:rPr>
              <w:t>Users List</w:t>
            </w:r>
            <w:r>
              <w:rPr>
                <w:noProof/>
                <w:webHidden/>
              </w:rPr>
              <w:tab/>
            </w:r>
            <w:r>
              <w:rPr>
                <w:noProof/>
                <w:webHidden/>
              </w:rPr>
              <w:fldChar w:fldCharType="begin"/>
            </w:r>
            <w:r>
              <w:rPr>
                <w:noProof/>
                <w:webHidden/>
              </w:rPr>
              <w:instrText xml:space="preserve"> PAGEREF _Toc257288356 \h </w:instrText>
            </w:r>
            <w:r>
              <w:rPr>
                <w:noProof/>
                <w:webHidden/>
              </w:rPr>
            </w:r>
            <w:r>
              <w:rPr>
                <w:noProof/>
                <w:webHidden/>
              </w:rPr>
              <w:fldChar w:fldCharType="separate"/>
            </w:r>
            <w:r>
              <w:rPr>
                <w:noProof/>
                <w:webHidden/>
              </w:rPr>
              <w:t>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7" w:history="1">
            <w:r w:rsidRPr="00283FD3">
              <w:rPr>
                <w:rStyle w:val="Hyperlink"/>
                <w:noProof/>
              </w:rPr>
              <w:t>4.4.9</w:t>
            </w:r>
            <w:r>
              <w:rPr>
                <w:rFonts w:eastAsiaTheme="minorEastAsia"/>
                <w:noProof/>
                <w:lang w:eastAsia="en-GB"/>
              </w:rPr>
              <w:tab/>
            </w:r>
            <w:r w:rsidRPr="00283FD3">
              <w:rPr>
                <w:rStyle w:val="Hyperlink"/>
                <w:noProof/>
              </w:rPr>
              <w:t>User Profile</w:t>
            </w:r>
            <w:r>
              <w:rPr>
                <w:noProof/>
                <w:webHidden/>
              </w:rPr>
              <w:tab/>
            </w:r>
            <w:r>
              <w:rPr>
                <w:noProof/>
                <w:webHidden/>
              </w:rPr>
              <w:fldChar w:fldCharType="begin"/>
            </w:r>
            <w:r>
              <w:rPr>
                <w:noProof/>
                <w:webHidden/>
              </w:rPr>
              <w:instrText xml:space="preserve"> PAGEREF _Toc257288357 \h </w:instrText>
            </w:r>
            <w:r>
              <w:rPr>
                <w:noProof/>
                <w:webHidden/>
              </w:rPr>
            </w:r>
            <w:r>
              <w:rPr>
                <w:noProof/>
                <w:webHidden/>
              </w:rPr>
              <w:fldChar w:fldCharType="separate"/>
            </w:r>
            <w:r>
              <w:rPr>
                <w:noProof/>
                <w:webHidden/>
              </w:rPr>
              <w:t>9</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8" w:history="1">
            <w:r w:rsidRPr="00283FD3">
              <w:rPr>
                <w:rStyle w:val="Hyperlink"/>
                <w:noProof/>
              </w:rPr>
              <w:t>4.4.10</w:t>
            </w:r>
            <w:r>
              <w:rPr>
                <w:rFonts w:eastAsiaTheme="minorEastAsia"/>
                <w:noProof/>
                <w:lang w:eastAsia="en-GB"/>
              </w:rPr>
              <w:tab/>
            </w:r>
            <w:r w:rsidRPr="00283FD3">
              <w:rPr>
                <w:rStyle w:val="Hyperlink"/>
                <w:noProof/>
              </w:rPr>
              <w:t>Search</w:t>
            </w:r>
            <w:r>
              <w:rPr>
                <w:noProof/>
                <w:webHidden/>
              </w:rPr>
              <w:tab/>
            </w:r>
            <w:r>
              <w:rPr>
                <w:noProof/>
                <w:webHidden/>
              </w:rPr>
              <w:fldChar w:fldCharType="begin"/>
            </w:r>
            <w:r>
              <w:rPr>
                <w:noProof/>
                <w:webHidden/>
              </w:rPr>
              <w:instrText xml:space="preserve"> PAGEREF _Toc257288358 \h </w:instrText>
            </w:r>
            <w:r>
              <w:rPr>
                <w:noProof/>
                <w:webHidden/>
              </w:rPr>
            </w:r>
            <w:r>
              <w:rPr>
                <w:noProof/>
                <w:webHidden/>
              </w:rPr>
              <w:fldChar w:fldCharType="separate"/>
            </w:r>
            <w:r>
              <w:rPr>
                <w:noProof/>
                <w:webHidden/>
              </w:rPr>
              <w:t>9</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59" w:history="1">
            <w:r w:rsidRPr="00283FD3">
              <w:rPr>
                <w:rStyle w:val="Hyperlink"/>
                <w:noProof/>
              </w:rPr>
              <w:t>4.4.11</w:t>
            </w:r>
            <w:r>
              <w:rPr>
                <w:rFonts w:eastAsiaTheme="minorEastAsia"/>
                <w:noProof/>
                <w:lang w:eastAsia="en-GB"/>
              </w:rPr>
              <w:tab/>
            </w:r>
            <w:r w:rsidRPr="00283FD3">
              <w:rPr>
                <w:rStyle w:val="Hyperlink"/>
                <w:noProof/>
              </w:rPr>
              <w:t>FAQ</w:t>
            </w:r>
            <w:r>
              <w:rPr>
                <w:noProof/>
                <w:webHidden/>
              </w:rPr>
              <w:tab/>
            </w:r>
            <w:r>
              <w:rPr>
                <w:noProof/>
                <w:webHidden/>
              </w:rPr>
              <w:fldChar w:fldCharType="begin"/>
            </w:r>
            <w:r>
              <w:rPr>
                <w:noProof/>
                <w:webHidden/>
              </w:rPr>
              <w:instrText xml:space="preserve"> PAGEREF _Toc257288359 \h </w:instrText>
            </w:r>
            <w:r>
              <w:rPr>
                <w:noProof/>
                <w:webHidden/>
              </w:rPr>
            </w:r>
            <w:r>
              <w:rPr>
                <w:noProof/>
                <w:webHidden/>
              </w:rPr>
              <w:fldChar w:fldCharType="separate"/>
            </w:r>
            <w:r>
              <w:rPr>
                <w:noProof/>
                <w:webHidden/>
              </w:rPr>
              <w:t>9</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60" w:history="1">
            <w:r w:rsidRPr="00283FD3">
              <w:rPr>
                <w:rStyle w:val="Hyperlink"/>
                <w:noProof/>
              </w:rPr>
              <w:t>4.5</w:t>
            </w:r>
            <w:r>
              <w:rPr>
                <w:rFonts w:eastAsiaTheme="minorEastAsia"/>
                <w:noProof/>
                <w:lang w:eastAsia="en-GB"/>
              </w:rPr>
              <w:tab/>
            </w:r>
            <w:r w:rsidRPr="00283FD3">
              <w:rPr>
                <w:rStyle w:val="Hyperlink"/>
                <w:noProof/>
              </w:rPr>
              <w:t>Requirements</w:t>
            </w:r>
            <w:r>
              <w:rPr>
                <w:noProof/>
                <w:webHidden/>
              </w:rPr>
              <w:tab/>
            </w:r>
            <w:r>
              <w:rPr>
                <w:noProof/>
                <w:webHidden/>
              </w:rPr>
              <w:fldChar w:fldCharType="begin"/>
            </w:r>
            <w:r>
              <w:rPr>
                <w:noProof/>
                <w:webHidden/>
              </w:rPr>
              <w:instrText xml:space="preserve"> PAGEREF _Toc257288360 \h </w:instrText>
            </w:r>
            <w:r>
              <w:rPr>
                <w:noProof/>
                <w:webHidden/>
              </w:rPr>
            </w:r>
            <w:r>
              <w:rPr>
                <w:noProof/>
                <w:webHidden/>
              </w:rPr>
              <w:fldChar w:fldCharType="separate"/>
            </w:r>
            <w:r>
              <w:rPr>
                <w:noProof/>
                <w:webHidden/>
              </w:rPr>
              <w:t>9</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1" w:history="1">
            <w:r w:rsidRPr="00283FD3">
              <w:rPr>
                <w:rStyle w:val="Hyperlink"/>
                <w:noProof/>
              </w:rPr>
              <w:t>4.5.1</w:t>
            </w:r>
            <w:r>
              <w:rPr>
                <w:rFonts w:eastAsiaTheme="minorEastAsia"/>
                <w:noProof/>
                <w:lang w:eastAsia="en-GB"/>
              </w:rPr>
              <w:tab/>
            </w:r>
            <w:r w:rsidRPr="00283FD3">
              <w:rPr>
                <w:rStyle w:val="Hyperlink"/>
                <w:noProof/>
              </w:rPr>
              <w:t>Functional Requirements</w:t>
            </w:r>
            <w:r>
              <w:rPr>
                <w:noProof/>
                <w:webHidden/>
              </w:rPr>
              <w:tab/>
            </w:r>
            <w:r>
              <w:rPr>
                <w:noProof/>
                <w:webHidden/>
              </w:rPr>
              <w:fldChar w:fldCharType="begin"/>
            </w:r>
            <w:r>
              <w:rPr>
                <w:noProof/>
                <w:webHidden/>
              </w:rPr>
              <w:instrText xml:space="preserve"> PAGEREF _Toc257288361 \h </w:instrText>
            </w:r>
            <w:r>
              <w:rPr>
                <w:noProof/>
                <w:webHidden/>
              </w:rPr>
            </w:r>
            <w:r>
              <w:rPr>
                <w:noProof/>
                <w:webHidden/>
              </w:rPr>
              <w:fldChar w:fldCharType="separate"/>
            </w:r>
            <w:r>
              <w:rPr>
                <w:noProof/>
                <w:webHidden/>
              </w:rPr>
              <w:t>9</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2" w:history="1">
            <w:r w:rsidRPr="00283FD3">
              <w:rPr>
                <w:rStyle w:val="Hyperlink"/>
                <w:noProof/>
              </w:rPr>
              <w:t>4.5.2</w:t>
            </w:r>
            <w:r>
              <w:rPr>
                <w:rFonts w:eastAsiaTheme="minorEastAsia"/>
                <w:noProof/>
                <w:lang w:eastAsia="en-GB"/>
              </w:rPr>
              <w:tab/>
            </w:r>
            <w:r w:rsidRPr="00283FD3">
              <w:rPr>
                <w:rStyle w:val="Hyperlink"/>
                <w:noProof/>
              </w:rPr>
              <w:t>Non-Functional Requirements</w:t>
            </w:r>
            <w:r>
              <w:rPr>
                <w:noProof/>
                <w:webHidden/>
              </w:rPr>
              <w:tab/>
            </w:r>
            <w:r>
              <w:rPr>
                <w:noProof/>
                <w:webHidden/>
              </w:rPr>
              <w:fldChar w:fldCharType="begin"/>
            </w:r>
            <w:r>
              <w:rPr>
                <w:noProof/>
                <w:webHidden/>
              </w:rPr>
              <w:instrText xml:space="preserve"> PAGEREF _Toc257288362 \h </w:instrText>
            </w:r>
            <w:r>
              <w:rPr>
                <w:noProof/>
                <w:webHidden/>
              </w:rPr>
            </w:r>
            <w:r>
              <w:rPr>
                <w:noProof/>
                <w:webHidden/>
              </w:rPr>
              <w:fldChar w:fldCharType="separate"/>
            </w:r>
            <w:r>
              <w:rPr>
                <w:noProof/>
                <w:webHidden/>
              </w:rPr>
              <w:t>10</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63" w:history="1">
            <w:r w:rsidRPr="00283FD3">
              <w:rPr>
                <w:rStyle w:val="Hyperlink"/>
                <w:noProof/>
              </w:rPr>
              <w:t>5</w:t>
            </w:r>
            <w:r>
              <w:rPr>
                <w:rFonts w:eastAsiaTheme="minorEastAsia"/>
                <w:noProof/>
                <w:lang w:eastAsia="en-GB"/>
              </w:rPr>
              <w:tab/>
            </w:r>
            <w:r w:rsidRPr="00283FD3">
              <w:rPr>
                <w:rStyle w:val="Hyperlink"/>
                <w:noProof/>
              </w:rPr>
              <w:t>User-Interface Specification</w:t>
            </w:r>
            <w:r>
              <w:rPr>
                <w:noProof/>
                <w:webHidden/>
              </w:rPr>
              <w:tab/>
            </w:r>
            <w:r>
              <w:rPr>
                <w:noProof/>
                <w:webHidden/>
              </w:rPr>
              <w:fldChar w:fldCharType="begin"/>
            </w:r>
            <w:r>
              <w:rPr>
                <w:noProof/>
                <w:webHidden/>
              </w:rPr>
              <w:instrText xml:space="preserve"> PAGEREF _Toc257288363 \h </w:instrText>
            </w:r>
            <w:r>
              <w:rPr>
                <w:noProof/>
                <w:webHidden/>
              </w:rPr>
            </w:r>
            <w:r>
              <w:rPr>
                <w:noProof/>
                <w:webHidden/>
              </w:rPr>
              <w:fldChar w:fldCharType="separate"/>
            </w:r>
            <w:r>
              <w:rPr>
                <w:noProof/>
                <w:webHidden/>
              </w:rPr>
              <w:t>11</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64" w:history="1">
            <w:r w:rsidRPr="00283FD3">
              <w:rPr>
                <w:rStyle w:val="Hyperlink"/>
                <w:noProof/>
              </w:rPr>
              <w:t>6</w:t>
            </w:r>
            <w:r>
              <w:rPr>
                <w:rFonts w:eastAsiaTheme="minorEastAsia"/>
                <w:noProof/>
                <w:lang w:eastAsia="en-GB"/>
              </w:rPr>
              <w:tab/>
            </w:r>
            <w:r w:rsidRPr="00283FD3">
              <w:rPr>
                <w:rStyle w:val="Hyperlink"/>
                <w:noProof/>
              </w:rPr>
              <w:t>Implementation</w:t>
            </w:r>
            <w:r>
              <w:rPr>
                <w:noProof/>
                <w:webHidden/>
              </w:rPr>
              <w:tab/>
            </w:r>
            <w:r>
              <w:rPr>
                <w:noProof/>
                <w:webHidden/>
              </w:rPr>
              <w:fldChar w:fldCharType="begin"/>
            </w:r>
            <w:r>
              <w:rPr>
                <w:noProof/>
                <w:webHidden/>
              </w:rPr>
              <w:instrText xml:space="preserve"> PAGEREF _Toc257288364 \h </w:instrText>
            </w:r>
            <w:r>
              <w:rPr>
                <w:noProof/>
                <w:webHidden/>
              </w:rPr>
            </w:r>
            <w:r>
              <w:rPr>
                <w:noProof/>
                <w:webHidden/>
              </w:rPr>
              <w:fldChar w:fldCharType="separate"/>
            </w:r>
            <w:r>
              <w:rPr>
                <w:noProof/>
                <w:webHidden/>
              </w:rPr>
              <w:t>12</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65" w:history="1">
            <w:r w:rsidRPr="00283FD3">
              <w:rPr>
                <w:rStyle w:val="Hyperlink"/>
                <w:noProof/>
              </w:rPr>
              <w:t>6.1</w:t>
            </w:r>
            <w:r>
              <w:rPr>
                <w:rFonts w:eastAsiaTheme="minorEastAsia"/>
                <w:noProof/>
                <w:lang w:eastAsia="en-GB"/>
              </w:rPr>
              <w:tab/>
            </w:r>
            <w:r w:rsidRPr="00283FD3">
              <w:rPr>
                <w:rStyle w:val="Hyperlink"/>
                <w:noProof/>
              </w:rPr>
              <w:t>Database Design</w:t>
            </w:r>
            <w:r>
              <w:rPr>
                <w:noProof/>
                <w:webHidden/>
              </w:rPr>
              <w:tab/>
            </w:r>
            <w:r>
              <w:rPr>
                <w:noProof/>
                <w:webHidden/>
              </w:rPr>
              <w:fldChar w:fldCharType="begin"/>
            </w:r>
            <w:r>
              <w:rPr>
                <w:noProof/>
                <w:webHidden/>
              </w:rPr>
              <w:instrText xml:space="preserve"> PAGEREF _Toc257288365 \h </w:instrText>
            </w:r>
            <w:r>
              <w:rPr>
                <w:noProof/>
                <w:webHidden/>
              </w:rPr>
            </w:r>
            <w:r>
              <w:rPr>
                <w:noProof/>
                <w:webHidden/>
              </w:rPr>
              <w:fldChar w:fldCharType="separate"/>
            </w:r>
            <w:r>
              <w:rPr>
                <w:noProof/>
                <w:webHidden/>
              </w:rPr>
              <w:t>12</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6" w:history="1">
            <w:r w:rsidRPr="00283FD3">
              <w:rPr>
                <w:rStyle w:val="Hyperlink"/>
                <w:noProof/>
              </w:rPr>
              <w:t>6.1.1</w:t>
            </w:r>
            <w:r>
              <w:rPr>
                <w:rFonts w:eastAsiaTheme="minorEastAsia"/>
                <w:noProof/>
                <w:lang w:eastAsia="en-GB"/>
              </w:rPr>
              <w:tab/>
            </w:r>
            <w:r w:rsidRPr="00283FD3">
              <w:rPr>
                <w:rStyle w:val="Hyperlink"/>
                <w:noProof/>
              </w:rPr>
              <w:t>Room</w:t>
            </w:r>
            <w:r>
              <w:rPr>
                <w:noProof/>
                <w:webHidden/>
              </w:rPr>
              <w:tab/>
            </w:r>
            <w:r>
              <w:rPr>
                <w:noProof/>
                <w:webHidden/>
              </w:rPr>
              <w:fldChar w:fldCharType="begin"/>
            </w:r>
            <w:r>
              <w:rPr>
                <w:noProof/>
                <w:webHidden/>
              </w:rPr>
              <w:instrText xml:space="preserve"> PAGEREF _Toc257288366 \h </w:instrText>
            </w:r>
            <w:r>
              <w:rPr>
                <w:noProof/>
                <w:webHidden/>
              </w:rPr>
            </w:r>
            <w:r>
              <w:rPr>
                <w:noProof/>
                <w:webHidden/>
              </w:rPr>
              <w:fldChar w:fldCharType="separate"/>
            </w:r>
            <w:r>
              <w:rPr>
                <w:noProof/>
                <w:webHidden/>
              </w:rPr>
              <w:t>12</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7" w:history="1">
            <w:r w:rsidRPr="00283FD3">
              <w:rPr>
                <w:rStyle w:val="Hyperlink"/>
                <w:noProof/>
              </w:rPr>
              <w:t>6.1.2</w:t>
            </w:r>
            <w:r>
              <w:rPr>
                <w:rFonts w:eastAsiaTheme="minorEastAsia"/>
                <w:noProof/>
                <w:lang w:eastAsia="en-GB"/>
              </w:rPr>
              <w:tab/>
            </w:r>
            <w:r w:rsidRPr="00283FD3">
              <w:rPr>
                <w:rStyle w:val="Hyperlink"/>
                <w:noProof/>
              </w:rPr>
              <w:t>Question</w:t>
            </w:r>
            <w:r>
              <w:rPr>
                <w:noProof/>
                <w:webHidden/>
              </w:rPr>
              <w:tab/>
            </w:r>
            <w:r>
              <w:rPr>
                <w:noProof/>
                <w:webHidden/>
              </w:rPr>
              <w:fldChar w:fldCharType="begin"/>
            </w:r>
            <w:r>
              <w:rPr>
                <w:noProof/>
                <w:webHidden/>
              </w:rPr>
              <w:instrText xml:space="preserve"> PAGEREF _Toc257288367 \h </w:instrText>
            </w:r>
            <w:r>
              <w:rPr>
                <w:noProof/>
                <w:webHidden/>
              </w:rPr>
            </w:r>
            <w:r>
              <w:rPr>
                <w:noProof/>
                <w:webHidden/>
              </w:rPr>
              <w:fldChar w:fldCharType="separate"/>
            </w:r>
            <w:r>
              <w:rPr>
                <w:noProof/>
                <w:webHidden/>
              </w:rPr>
              <w:t>12</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8" w:history="1">
            <w:r w:rsidRPr="00283FD3">
              <w:rPr>
                <w:rStyle w:val="Hyperlink"/>
                <w:noProof/>
              </w:rPr>
              <w:t>6.1.3</w:t>
            </w:r>
            <w:r>
              <w:rPr>
                <w:rFonts w:eastAsiaTheme="minorEastAsia"/>
                <w:noProof/>
                <w:lang w:eastAsia="en-GB"/>
              </w:rPr>
              <w:tab/>
            </w:r>
            <w:r w:rsidRPr="00283FD3">
              <w:rPr>
                <w:rStyle w:val="Hyperlink"/>
                <w:noProof/>
              </w:rPr>
              <w:t>Poll</w:t>
            </w:r>
            <w:r>
              <w:rPr>
                <w:noProof/>
                <w:webHidden/>
              </w:rPr>
              <w:tab/>
            </w:r>
            <w:r>
              <w:rPr>
                <w:noProof/>
                <w:webHidden/>
              </w:rPr>
              <w:fldChar w:fldCharType="begin"/>
            </w:r>
            <w:r>
              <w:rPr>
                <w:noProof/>
                <w:webHidden/>
              </w:rPr>
              <w:instrText xml:space="preserve"> PAGEREF _Toc257288368 \h </w:instrText>
            </w:r>
            <w:r>
              <w:rPr>
                <w:noProof/>
                <w:webHidden/>
              </w:rPr>
            </w:r>
            <w:r>
              <w:rPr>
                <w:noProof/>
                <w:webHidden/>
              </w:rPr>
              <w:fldChar w:fldCharType="separate"/>
            </w:r>
            <w:r>
              <w:rPr>
                <w:noProof/>
                <w:webHidden/>
              </w:rPr>
              <w:t>12</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69" w:history="1">
            <w:r w:rsidRPr="00283FD3">
              <w:rPr>
                <w:rStyle w:val="Hyperlink"/>
                <w:noProof/>
              </w:rPr>
              <w:t>6.1.4</w:t>
            </w:r>
            <w:r>
              <w:rPr>
                <w:rFonts w:eastAsiaTheme="minorEastAsia"/>
                <w:noProof/>
                <w:lang w:eastAsia="en-GB"/>
              </w:rPr>
              <w:tab/>
            </w:r>
            <w:r w:rsidRPr="00283FD3">
              <w:rPr>
                <w:rStyle w:val="Hyperlink"/>
                <w:noProof/>
              </w:rPr>
              <w:t>Choice</w:t>
            </w:r>
            <w:r>
              <w:rPr>
                <w:noProof/>
                <w:webHidden/>
              </w:rPr>
              <w:tab/>
            </w:r>
            <w:r>
              <w:rPr>
                <w:noProof/>
                <w:webHidden/>
              </w:rPr>
              <w:fldChar w:fldCharType="begin"/>
            </w:r>
            <w:r>
              <w:rPr>
                <w:noProof/>
                <w:webHidden/>
              </w:rPr>
              <w:instrText xml:space="preserve"> PAGEREF _Toc257288369 \h </w:instrText>
            </w:r>
            <w:r>
              <w:rPr>
                <w:noProof/>
                <w:webHidden/>
              </w:rPr>
            </w:r>
            <w:r>
              <w:rPr>
                <w:noProof/>
                <w:webHidden/>
              </w:rPr>
              <w:fldChar w:fldCharType="separate"/>
            </w:r>
            <w:r>
              <w:rPr>
                <w:noProof/>
                <w:webHidden/>
              </w:rPr>
              <w:t>13</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0" w:history="1">
            <w:r w:rsidRPr="00283FD3">
              <w:rPr>
                <w:rStyle w:val="Hyperlink"/>
                <w:noProof/>
              </w:rPr>
              <w:t>6.1.5</w:t>
            </w:r>
            <w:r>
              <w:rPr>
                <w:rFonts w:eastAsiaTheme="minorEastAsia"/>
                <w:noProof/>
                <w:lang w:eastAsia="en-GB"/>
              </w:rPr>
              <w:tab/>
            </w:r>
            <w:r w:rsidRPr="00283FD3">
              <w:rPr>
                <w:rStyle w:val="Hyperlink"/>
                <w:noProof/>
              </w:rPr>
              <w:t>Vote</w:t>
            </w:r>
            <w:r>
              <w:rPr>
                <w:noProof/>
                <w:webHidden/>
              </w:rPr>
              <w:tab/>
            </w:r>
            <w:r>
              <w:rPr>
                <w:noProof/>
                <w:webHidden/>
              </w:rPr>
              <w:fldChar w:fldCharType="begin"/>
            </w:r>
            <w:r>
              <w:rPr>
                <w:noProof/>
                <w:webHidden/>
              </w:rPr>
              <w:instrText xml:space="preserve"> PAGEREF _Toc257288370 \h </w:instrText>
            </w:r>
            <w:r>
              <w:rPr>
                <w:noProof/>
                <w:webHidden/>
              </w:rPr>
            </w:r>
            <w:r>
              <w:rPr>
                <w:noProof/>
                <w:webHidden/>
              </w:rPr>
              <w:fldChar w:fldCharType="separate"/>
            </w:r>
            <w:r>
              <w:rPr>
                <w:noProof/>
                <w:webHidden/>
              </w:rPr>
              <w:t>13</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1" w:history="1">
            <w:r w:rsidRPr="00283FD3">
              <w:rPr>
                <w:rStyle w:val="Hyperlink"/>
                <w:noProof/>
              </w:rPr>
              <w:t>6.1.6</w:t>
            </w:r>
            <w:r>
              <w:rPr>
                <w:rFonts w:eastAsiaTheme="minorEastAsia"/>
                <w:noProof/>
                <w:lang w:eastAsia="en-GB"/>
              </w:rPr>
              <w:tab/>
            </w:r>
            <w:r w:rsidRPr="00283FD3">
              <w:rPr>
                <w:rStyle w:val="Hyperlink"/>
                <w:noProof/>
              </w:rPr>
              <w:t>Justification</w:t>
            </w:r>
            <w:r>
              <w:rPr>
                <w:noProof/>
                <w:webHidden/>
              </w:rPr>
              <w:tab/>
            </w:r>
            <w:r>
              <w:rPr>
                <w:noProof/>
                <w:webHidden/>
              </w:rPr>
              <w:fldChar w:fldCharType="begin"/>
            </w:r>
            <w:r>
              <w:rPr>
                <w:noProof/>
                <w:webHidden/>
              </w:rPr>
              <w:instrText xml:space="preserve"> PAGEREF _Toc257288371 \h </w:instrText>
            </w:r>
            <w:r>
              <w:rPr>
                <w:noProof/>
                <w:webHidden/>
              </w:rPr>
            </w:r>
            <w:r>
              <w:rPr>
                <w:noProof/>
                <w:webHidden/>
              </w:rPr>
              <w:fldChar w:fldCharType="separate"/>
            </w:r>
            <w:r>
              <w:rPr>
                <w:noProof/>
                <w:webHidden/>
              </w:rPr>
              <w:t>13</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72" w:history="1">
            <w:r w:rsidRPr="00283FD3">
              <w:rPr>
                <w:rStyle w:val="Hyperlink"/>
                <w:noProof/>
              </w:rPr>
              <w:t>6.2</w:t>
            </w:r>
            <w:r>
              <w:rPr>
                <w:rFonts w:eastAsiaTheme="minorEastAsia"/>
                <w:noProof/>
                <w:lang w:eastAsia="en-GB"/>
              </w:rPr>
              <w:tab/>
            </w:r>
            <w:r w:rsidRPr="00283FD3">
              <w:rPr>
                <w:rStyle w:val="Hyperlink"/>
                <w:noProof/>
              </w:rPr>
              <w:t>API Design</w:t>
            </w:r>
            <w:r>
              <w:rPr>
                <w:noProof/>
                <w:webHidden/>
              </w:rPr>
              <w:tab/>
            </w:r>
            <w:r>
              <w:rPr>
                <w:noProof/>
                <w:webHidden/>
              </w:rPr>
              <w:fldChar w:fldCharType="begin"/>
            </w:r>
            <w:r>
              <w:rPr>
                <w:noProof/>
                <w:webHidden/>
              </w:rPr>
              <w:instrText xml:space="preserve"> PAGEREF _Toc257288372 \h </w:instrText>
            </w:r>
            <w:r>
              <w:rPr>
                <w:noProof/>
                <w:webHidden/>
              </w:rPr>
            </w:r>
            <w:r>
              <w:rPr>
                <w:noProof/>
                <w:webHidden/>
              </w:rPr>
              <w:fldChar w:fldCharType="separate"/>
            </w:r>
            <w:r>
              <w:rPr>
                <w:noProof/>
                <w:webHidden/>
              </w:rPr>
              <w:t>13</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3" w:history="1">
            <w:r w:rsidRPr="00283FD3">
              <w:rPr>
                <w:rStyle w:val="Hyperlink"/>
                <w:noProof/>
              </w:rPr>
              <w:t>6.2.1</w:t>
            </w:r>
            <w:r>
              <w:rPr>
                <w:rFonts w:eastAsiaTheme="minorEastAsia"/>
                <w:noProof/>
                <w:lang w:eastAsia="en-GB"/>
              </w:rPr>
              <w:tab/>
            </w:r>
            <w:r w:rsidRPr="00283FD3">
              <w:rPr>
                <w:rStyle w:val="Hyperlink"/>
                <w:noProof/>
              </w:rPr>
              <w:t>JSON</w:t>
            </w:r>
            <w:r>
              <w:rPr>
                <w:noProof/>
                <w:webHidden/>
              </w:rPr>
              <w:tab/>
            </w:r>
            <w:r>
              <w:rPr>
                <w:noProof/>
                <w:webHidden/>
              </w:rPr>
              <w:fldChar w:fldCharType="begin"/>
            </w:r>
            <w:r>
              <w:rPr>
                <w:noProof/>
                <w:webHidden/>
              </w:rPr>
              <w:instrText xml:space="preserve"> PAGEREF _Toc257288373 \h </w:instrText>
            </w:r>
            <w:r>
              <w:rPr>
                <w:noProof/>
                <w:webHidden/>
              </w:rPr>
            </w:r>
            <w:r>
              <w:rPr>
                <w:noProof/>
                <w:webHidden/>
              </w:rPr>
              <w:fldChar w:fldCharType="separate"/>
            </w:r>
            <w:r>
              <w:rPr>
                <w:noProof/>
                <w:webHidden/>
              </w:rPr>
              <w:t>13</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4" w:history="1">
            <w:r w:rsidRPr="00283FD3">
              <w:rPr>
                <w:rStyle w:val="Hyperlink"/>
                <w:noProof/>
              </w:rPr>
              <w:t>6.2.2</w:t>
            </w:r>
            <w:r>
              <w:rPr>
                <w:rFonts w:eastAsiaTheme="minorEastAsia"/>
                <w:noProof/>
                <w:lang w:eastAsia="en-GB"/>
              </w:rPr>
              <w:tab/>
            </w:r>
            <w:r w:rsidRPr="00283FD3">
              <w:rPr>
                <w:rStyle w:val="Hyperlink"/>
                <w:noProof/>
              </w:rPr>
              <w:t>API Methods</w:t>
            </w:r>
            <w:r>
              <w:rPr>
                <w:noProof/>
                <w:webHidden/>
              </w:rPr>
              <w:tab/>
            </w:r>
            <w:r>
              <w:rPr>
                <w:noProof/>
                <w:webHidden/>
              </w:rPr>
              <w:fldChar w:fldCharType="begin"/>
            </w:r>
            <w:r>
              <w:rPr>
                <w:noProof/>
                <w:webHidden/>
              </w:rPr>
              <w:instrText xml:space="preserve"> PAGEREF _Toc257288374 \h </w:instrText>
            </w:r>
            <w:r>
              <w:rPr>
                <w:noProof/>
                <w:webHidden/>
              </w:rPr>
            </w:r>
            <w:r>
              <w:rPr>
                <w:noProof/>
                <w:webHidden/>
              </w:rPr>
              <w:fldChar w:fldCharType="separate"/>
            </w:r>
            <w:r>
              <w:rPr>
                <w:noProof/>
                <w:webHidden/>
              </w:rPr>
              <w:t>14</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5" w:history="1">
            <w:r w:rsidRPr="00283FD3">
              <w:rPr>
                <w:rStyle w:val="Hyperlink"/>
                <w:noProof/>
              </w:rPr>
              <w:t>6.2.3</w:t>
            </w:r>
            <w:r>
              <w:rPr>
                <w:rFonts w:eastAsiaTheme="minorEastAsia"/>
                <w:noProof/>
                <w:lang w:eastAsia="en-GB"/>
              </w:rPr>
              <w:tab/>
            </w:r>
            <w:r w:rsidRPr="00283FD3">
              <w:rPr>
                <w:rStyle w:val="Hyperlink"/>
                <w:noProof/>
              </w:rPr>
              <w:t>jQuery</w:t>
            </w:r>
            <w:r>
              <w:rPr>
                <w:noProof/>
                <w:webHidden/>
              </w:rPr>
              <w:tab/>
            </w:r>
            <w:r>
              <w:rPr>
                <w:noProof/>
                <w:webHidden/>
              </w:rPr>
              <w:fldChar w:fldCharType="begin"/>
            </w:r>
            <w:r>
              <w:rPr>
                <w:noProof/>
                <w:webHidden/>
              </w:rPr>
              <w:instrText xml:space="preserve"> PAGEREF _Toc257288375 \h </w:instrText>
            </w:r>
            <w:r>
              <w:rPr>
                <w:noProof/>
                <w:webHidden/>
              </w:rPr>
            </w:r>
            <w:r>
              <w:rPr>
                <w:noProof/>
                <w:webHidden/>
              </w:rPr>
              <w:fldChar w:fldCharType="separate"/>
            </w:r>
            <w:r>
              <w:rPr>
                <w:noProof/>
                <w:webHidden/>
              </w:rPr>
              <w:t>14</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76" w:history="1">
            <w:r w:rsidRPr="00283FD3">
              <w:rPr>
                <w:rStyle w:val="Hyperlink"/>
                <w:noProof/>
              </w:rPr>
              <w:t>6.3</w:t>
            </w:r>
            <w:r>
              <w:rPr>
                <w:rFonts w:eastAsiaTheme="minorEastAsia"/>
                <w:noProof/>
                <w:lang w:eastAsia="en-GB"/>
              </w:rPr>
              <w:tab/>
            </w:r>
            <w:r w:rsidRPr="00283FD3">
              <w:rPr>
                <w:rStyle w:val="Hyperlink"/>
                <w:noProof/>
              </w:rPr>
              <w:t>Django Design</w:t>
            </w:r>
            <w:r>
              <w:rPr>
                <w:noProof/>
                <w:webHidden/>
              </w:rPr>
              <w:tab/>
            </w:r>
            <w:r>
              <w:rPr>
                <w:noProof/>
                <w:webHidden/>
              </w:rPr>
              <w:fldChar w:fldCharType="begin"/>
            </w:r>
            <w:r>
              <w:rPr>
                <w:noProof/>
                <w:webHidden/>
              </w:rPr>
              <w:instrText xml:space="preserve"> PAGEREF _Toc257288376 \h </w:instrText>
            </w:r>
            <w:r>
              <w:rPr>
                <w:noProof/>
                <w:webHidden/>
              </w:rPr>
            </w:r>
            <w:r>
              <w:rPr>
                <w:noProof/>
                <w:webHidden/>
              </w:rPr>
              <w:fldChar w:fldCharType="separate"/>
            </w:r>
            <w:r>
              <w:rPr>
                <w:noProof/>
                <w:webHidden/>
              </w:rPr>
              <w:t>15</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7" w:history="1">
            <w:r w:rsidRPr="00283FD3">
              <w:rPr>
                <w:rStyle w:val="Hyperlink"/>
                <w:noProof/>
              </w:rPr>
              <w:t>6.3.1</w:t>
            </w:r>
            <w:r>
              <w:rPr>
                <w:rFonts w:eastAsiaTheme="minorEastAsia"/>
                <w:noProof/>
                <w:lang w:eastAsia="en-GB"/>
              </w:rPr>
              <w:tab/>
            </w:r>
            <w:r w:rsidRPr="00283FD3">
              <w:rPr>
                <w:rStyle w:val="Hyperlink"/>
                <w:noProof/>
              </w:rPr>
              <w:t>Rooms Application</w:t>
            </w:r>
            <w:r>
              <w:rPr>
                <w:noProof/>
                <w:webHidden/>
              </w:rPr>
              <w:tab/>
            </w:r>
            <w:r>
              <w:rPr>
                <w:noProof/>
                <w:webHidden/>
              </w:rPr>
              <w:fldChar w:fldCharType="begin"/>
            </w:r>
            <w:r>
              <w:rPr>
                <w:noProof/>
                <w:webHidden/>
              </w:rPr>
              <w:instrText xml:space="preserve"> PAGEREF _Toc257288377 \h </w:instrText>
            </w:r>
            <w:r>
              <w:rPr>
                <w:noProof/>
                <w:webHidden/>
              </w:rPr>
            </w:r>
            <w:r>
              <w:rPr>
                <w:noProof/>
                <w:webHidden/>
              </w:rPr>
              <w:fldChar w:fldCharType="separate"/>
            </w:r>
            <w:r>
              <w:rPr>
                <w:noProof/>
                <w:webHidden/>
              </w:rPr>
              <w:t>15</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8" w:history="1">
            <w:r w:rsidRPr="00283FD3">
              <w:rPr>
                <w:rStyle w:val="Hyperlink"/>
                <w:noProof/>
              </w:rPr>
              <w:t>6.3.2</w:t>
            </w:r>
            <w:r>
              <w:rPr>
                <w:rFonts w:eastAsiaTheme="minorEastAsia"/>
                <w:noProof/>
                <w:lang w:eastAsia="en-GB"/>
              </w:rPr>
              <w:tab/>
            </w:r>
            <w:r w:rsidRPr="00283FD3">
              <w:rPr>
                <w:rStyle w:val="Hyperlink"/>
                <w:noProof/>
              </w:rPr>
              <w:t>Polling Application</w:t>
            </w:r>
            <w:r>
              <w:rPr>
                <w:noProof/>
                <w:webHidden/>
              </w:rPr>
              <w:tab/>
            </w:r>
            <w:r>
              <w:rPr>
                <w:noProof/>
                <w:webHidden/>
              </w:rPr>
              <w:fldChar w:fldCharType="begin"/>
            </w:r>
            <w:r>
              <w:rPr>
                <w:noProof/>
                <w:webHidden/>
              </w:rPr>
              <w:instrText xml:space="preserve"> PAGEREF _Toc257288378 \h </w:instrText>
            </w:r>
            <w:r>
              <w:rPr>
                <w:noProof/>
                <w:webHidden/>
              </w:rPr>
            </w:r>
            <w:r>
              <w:rPr>
                <w:noProof/>
                <w:webHidden/>
              </w:rPr>
              <w:fldChar w:fldCharType="separate"/>
            </w:r>
            <w:r>
              <w:rPr>
                <w:noProof/>
                <w:webHidden/>
              </w:rPr>
              <w:t>15</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79" w:history="1">
            <w:r w:rsidRPr="00283FD3">
              <w:rPr>
                <w:rStyle w:val="Hyperlink"/>
                <w:noProof/>
              </w:rPr>
              <w:t>6.3.3</w:t>
            </w:r>
            <w:r>
              <w:rPr>
                <w:rFonts w:eastAsiaTheme="minorEastAsia"/>
                <w:noProof/>
                <w:lang w:eastAsia="en-GB"/>
              </w:rPr>
              <w:tab/>
            </w:r>
            <w:r w:rsidRPr="00283FD3">
              <w:rPr>
                <w:rStyle w:val="Hyperlink"/>
                <w:noProof/>
              </w:rPr>
              <w:t>API Application</w:t>
            </w:r>
            <w:r>
              <w:rPr>
                <w:noProof/>
                <w:webHidden/>
              </w:rPr>
              <w:tab/>
            </w:r>
            <w:r>
              <w:rPr>
                <w:noProof/>
                <w:webHidden/>
              </w:rPr>
              <w:fldChar w:fldCharType="begin"/>
            </w:r>
            <w:r>
              <w:rPr>
                <w:noProof/>
                <w:webHidden/>
              </w:rPr>
              <w:instrText xml:space="preserve"> PAGEREF _Toc257288379 \h </w:instrText>
            </w:r>
            <w:r>
              <w:rPr>
                <w:noProof/>
                <w:webHidden/>
              </w:rPr>
            </w:r>
            <w:r>
              <w:rPr>
                <w:noProof/>
                <w:webHidden/>
              </w:rPr>
              <w:fldChar w:fldCharType="separate"/>
            </w:r>
            <w:r>
              <w:rPr>
                <w:noProof/>
                <w:webHidden/>
              </w:rPr>
              <w:t>15</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80" w:history="1">
            <w:r w:rsidRPr="00283FD3">
              <w:rPr>
                <w:rStyle w:val="Hyperlink"/>
                <w:noProof/>
              </w:rPr>
              <w:t>6.4</w:t>
            </w:r>
            <w:r>
              <w:rPr>
                <w:rFonts w:eastAsiaTheme="minorEastAsia"/>
                <w:noProof/>
                <w:lang w:eastAsia="en-GB"/>
              </w:rPr>
              <w:tab/>
            </w:r>
            <w:r w:rsidRPr="00283FD3">
              <w:rPr>
                <w:rStyle w:val="Hyperlink"/>
                <w:noProof/>
              </w:rPr>
              <w:t>Third-Party Applications</w:t>
            </w:r>
            <w:r>
              <w:rPr>
                <w:noProof/>
                <w:webHidden/>
              </w:rPr>
              <w:tab/>
            </w:r>
            <w:r>
              <w:rPr>
                <w:noProof/>
                <w:webHidden/>
              </w:rPr>
              <w:fldChar w:fldCharType="begin"/>
            </w:r>
            <w:r>
              <w:rPr>
                <w:noProof/>
                <w:webHidden/>
              </w:rPr>
              <w:instrText xml:space="preserve"> PAGEREF _Toc257288380 \h </w:instrText>
            </w:r>
            <w:r>
              <w:rPr>
                <w:noProof/>
                <w:webHidden/>
              </w:rPr>
            </w:r>
            <w:r>
              <w:rPr>
                <w:noProof/>
                <w:webHidden/>
              </w:rPr>
              <w:fldChar w:fldCharType="separate"/>
            </w:r>
            <w:r>
              <w:rPr>
                <w:noProof/>
                <w:webHidden/>
              </w:rPr>
              <w:t>17</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81" w:history="1">
            <w:r w:rsidRPr="00283FD3">
              <w:rPr>
                <w:rStyle w:val="Hyperlink"/>
                <w:noProof/>
              </w:rPr>
              <w:t>6.5</w:t>
            </w:r>
            <w:r>
              <w:rPr>
                <w:rFonts w:eastAsiaTheme="minorEastAsia"/>
                <w:noProof/>
                <w:lang w:eastAsia="en-GB"/>
              </w:rPr>
              <w:tab/>
            </w:r>
            <w:r w:rsidRPr="00283FD3">
              <w:rPr>
                <w:rStyle w:val="Hyperlink"/>
                <w:noProof/>
              </w:rPr>
              <w:t>Testing</w:t>
            </w:r>
            <w:r>
              <w:rPr>
                <w:noProof/>
                <w:webHidden/>
              </w:rPr>
              <w:tab/>
            </w:r>
            <w:r>
              <w:rPr>
                <w:noProof/>
                <w:webHidden/>
              </w:rPr>
              <w:fldChar w:fldCharType="begin"/>
            </w:r>
            <w:r>
              <w:rPr>
                <w:noProof/>
                <w:webHidden/>
              </w:rPr>
              <w:instrText xml:space="preserve"> PAGEREF _Toc257288381 \h </w:instrText>
            </w:r>
            <w:r>
              <w:rPr>
                <w:noProof/>
                <w:webHidden/>
              </w:rPr>
            </w:r>
            <w:r>
              <w:rPr>
                <w:noProof/>
                <w:webHidden/>
              </w:rPr>
              <w:fldChar w:fldCharType="separate"/>
            </w:r>
            <w:r>
              <w:rPr>
                <w:noProof/>
                <w:webHidden/>
              </w:rPr>
              <w:t>18</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82" w:history="1">
            <w:r w:rsidRPr="00283FD3">
              <w:rPr>
                <w:rStyle w:val="Hyperlink"/>
                <w:noProof/>
              </w:rPr>
              <w:t>7</w:t>
            </w:r>
            <w:r>
              <w:rPr>
                <w:rFonts w:eastAsiaTheme="minorEastAsia"/>
                <w:noProof/>
                <w:lang w:eastAsia="en-GB"/>
              </w:rPr>
              <w:tab/>
            </w:r>
            <w:r w:rsidRPr="00283FD3">
              <w:rPr>
                <w:rStyle w:val="Hyperlink"/>
                <w:noProof/>
              </w:rPr>
              <w:t>User Interface</w:t>
            </w:r>
            <w:r>
              <w:rPr>
                <w:noProof/>
                <w:webHidden/>
              </w:rPr>
              <w:tab/>
            </w:r>
            <w:r>
              <w:rPr>
                <w:noProof/>
                <w:webHidden/>
              </w:rPr>
              <w:fldChar w:fldCharType="begin"/>
            </w:r>
            <w:r>
              <w:rPr>
                <w:noProof/>
                <w:webHidden/>
              </w:rPr>
              <w:instrText xml:space="preserve"> PAGEREF _Toc257288382 \h </w:instrText>
            </w:r>
            <w:r>
              <w:rPr>
                <w:noProof/>
                <w:webHidden/>
              </w:rPr>
            </w:r>
            <w:r>
              <w:rPr>
                <w:noProof/>
                <w:webHidden/>
              </w:rPr>
              <w:fldChar w:fldCharType="separate"/>
            </w:r>
            <w:r>
              <w:rPr>
                <w:noProof/>
                <w:webHidden/>
              </w:rPr>
              <w:t>18</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83" w:history="1">
            <w:r w:rsidRPr="00283FD3">
              <w:rPr>
                <w:rStyle w:val="Hyperlink"/>
                <w:rFonts w:cs="Helvetica"/>
                <w:noProof/>
              </w:rPr>
              <w:t>7.1</w:t>
            </w:r>
            <w:r>
              <w:rPr>
                <w:rFonts w:eastAsiaTheme="minorEastAsia"/>
                <w:noProof/>
                <w:lang w:eastAsia="en-GB"/>
              </w:rPr>
              <w:tab/>
            </w:r>
            <w:r w:rsidRPr="00283FD3">
              <w:rPr>
                <w:rStyle w:val="Hyperlink"/>
                <w:noProof/>
              </w:rPr>
              <w:t>Inspiration</w:t>
            </w:r>
            <w:r>
              <w:rPr>
                <w:noProof/>
                <w:webHidden/>
              </w:rPr>
              <w:tab/>
            </w:r>
            <w:r>
              <w:rPr>
                <w:noProof/>
                <w:webHidden/>
              </w:rPr>
              <w:fldChar w:fldCharType="begin"/>
            </w:r>
            <w:r>
              <w:rPr>
                <w:noProof/>
                <w:webHidden/>
              </w:rPr>
              <w:instrText xml:space="preserve"> PAGEREF _Toc257288383 \h </w:instrText>
            </w:r>
            <w:r>
              <w:rPr>
                <w:noProof/>
                <w:webHidden/>
              </w:rPr>
            </w:r>
            <w:r>
              <w:rPr>
                <w:noProof/>
                <w:webHidden/>
              </w:rPr>
              <w:fldChar w:fldCharType="separate"/>
            </w:r>
            <w:r>
              <w:rPr>
                <w:noProof/>
                <w:webHidden/>
              </w:rPr>
              <w:t>18</w:t>
            </w:r>
            <w:r>
              <w:rPr>
                <w:noProof/>
                <w:webHidden/>
              </w:rPr>
              <w:fldChar w:fldCharType="end"/>
            </w:r>
          </w:hyperlink>
        </w:p>
        <w:p w:rsidR="00BA4C1C" w:rsidRDefault="00BA4C1C">
          <w:pPr>
            <w:pStyle w:val="TOC2"/>
            <w:tabs>
              <w:tab w:val="left" w:pos="880"/>
              <w:tab w:val="right" w:leader="dot" w:pos="9016"/>
            </w:tabs>
            <w:rPr>
              <w:rFonts w:eastAsiaTheme="minorEastAsia"/>
              <w:noProof/>
              <w:lang w:eastAsia="en-GB"/>
            </w:rPr>
          </w:pPr>
          <w:hyperlink w:anchor="_Toc257288384" w:history="1">
            <w:r w:rsidRPr="00283FD3">
              <w:rPr>
                <w:rStyle w:val="Hyperlink"/>
                <w:noProof/>
              </w:rPr>
              <w:t>7.2</w:t>
            </w:r>
            <w:r>
              <w:rPr>
                <w:rFonts w:eastAsiaTheme="minorEastAsia"/>
                <w:noProof/>
                <w:lang w:eastAsia="en-GB"/>
              </w:rPr>
              <w:tab/>
            </w:r>
            <w:r w:rsidRPr="00283FD3">
              <w:rPr>
                <w:rStyle w:val="Hyperlink"/>
                <w:noProof/>
              </w:rPr>
              <w:t>Frequent Asked Questions (FAQ)</w:t>
            </w:r>
            <w:r>
              <w:rPr>
                <w:noProof/>
                <w:webHidden/>
              </w:rPr>
              <w:tab/>
            </w:r>
            <w:r>
              <w:rPr>
                <w:noProof/>
                <w:webHidden/>
              </w:rPr>
              <w:fldChar w:fldCharType="begin"/>
            </w:r>
            <w:r>
              <w:rPr>
                <w:noProof/>
                <w:webHidden/>
              </w:rPr>
              <w:instrText xml:space="preserve"> PAGEREF _Toc257288384 \h </w:instrText>
            </w:r>
            <w:r>
              <w:rPr>
                <w:noProof/>
                <w:webHidden/>
              </w:rPr>
            </w:r>
            <w:r>
              <w:rPr>
                <w:noProof/>
                <w:webHidden/>
              </w:rPr>
              <w:fldChar w:fldCharType="separate"/>
            </w:r>
            <w:r>
              <w:rPr>
                <w:noProof/>
                <w:webHidden/>
              </w:rPr>
              <w:t>18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85" w:history="1">
            <w:r w:rsidRPr="00283FD3">
              <w:rPr>
                <w:rStyle w:val="Hyperlink"/>
                <w:noProof/>
              </w:rPr>
              <w:t>7.2.1</w:t>
            </w:r>
            <w:r>
              <w:rPr>
                <w:rFonts w:eastAsiaTheme="minorEastAsia"/>
                <w:noProof/>
                <w:lang w:eastAsia="en-GB"/>
              </w:rPr>
              <w:tab/>
            </w:r>
            <w:r w:rsidRPr="00283FD3">
              <w:rPr>
                <w:rStyle w:val="Hyperlink"/>
                <w:noProof/>
              </w:rPr>
              <w:t>Introduction</w:t>
            </w:r>
            <w:r>
              <w:rPr>
                <w:noProof/>
                <w:webHidden/>
              </w:rPr>
              <w:tab/>
            </w:r>
            <w:r>
              <w:rPr>
                <w:noProof/>
                <w:webHidden/>
              </w:rPr>
              <w:fldChar w:fldCharType="begin"/>
            </w:r>
            <w:r>
              <w:rPr>
                <w:noProof/>
                <w:webHidden/>
              </w:rPr>
              <w:instrText xml:space="preserve"> PAGEREF _Toc257288385 \h </w:instrText>
            </w:r>
            <w:r>
              <w:rPr>
                <w:noProof/>
                <w:webHidden/>
              </w:rPr>
            </w:r>
            <w:r>
              <w:rPr>
                <w:noProof/>
                <w:webHidden/>
              </w:rPr>
              <w:fldChar w:fldCharType="separate"/>
            </w:r>
            <w:r>
              <w:rPr>
                <w:noProof/>
                <w:webHidden/>
              </w:rPr>
              <w:t>18</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86" w:history="1">
            <w:r w:rsidRPr="00283FD3">
              <w:rPr>
                <w:rStyle w:val="Hyperlink"/>
                <w:noProof/>
              </w:rPr>
              <w:t>7.2.2</w:t>
            </w:r>
            <w:r>
              <w:rPr>
                <w:rFonts w:eastAsiaTheme="minorEastAsia"/>
                <w:noProof/>
                <w:lang w:eastAsia="en-GB"/>
              </w:rPr>
              <w:tab/>
            </w:r>
            <w:r w:rsidRPr="00283FD3">
              <w:rPr>
                <w:rStyle w:val="Hyperlink"/>
                <w:noProof/>
              </w:rPr>
              <w:t>Research</w:t>
            </w:r>
            <w:r>
              <w:rPr>
                <w:noProof/>
                <w:webHidden/>
              </w:rPr>
              <w:tab/>
            </w:r>
            <w:r>
              <w:rPr>
                <w:noProof/>
                <w:webHidden/>
              </w:rPr>
              <w:fldChar w:fldCharType="begin"/>
            </w:r>
            <w:r>
              <w:rPr>
                <w:noProof/>
                <w:webHidden/>
              </w:rPr>
              <w:instrText xml:space="preserve"> PAGEREF _Toc257288386 \h </w:instrText>
            </w:r>
            <w:r>
              <w:rPr>
                <w:noProof/>
                <w:webHidden/>
              </w:rPr>
            </w:r>
            <w:r>
              <w:rPr>
                <w:noProof/>
                <w:webHidden/>
              </w:rPr>
              <w:fldChar w:fldCharType="separate"/>
            </w:r>
            <w:r>
              <w:rPr>
                <w:noProof/>
                <w:webHidden/>
              </w:rPr>
              <w:t>19</w:t>
            </w:r>
            <w:r>
              <w:rPr>
                <w:noProof/>
                <w:webHidden/>
              </w:rPr>
              <w:fldChar w:fldCharType="end"/>
            </w:r>
          </w:hyperlink>
        </w:p>
        <w:p w:rsidR="00BA4C1C" w:rsidRDefault="00BA4C1C">
          <w:pPr>
            <w:pStyle w:val="TOC3"/>
            <w:tabs>
              <w:tab w:val="left" w:pos="1320"/>
              <w:tab w:val="right" w:leader="dot" w:pos="9016"/>
            </w:tabs>
            <w:rPr>
              <w:rFonts w:eastAsiaTheme="minorEastAsia"/>
              <w:noProof/>
              <w:lang w:eastAsia="en-GB"/>
            </w:rPr>
          </w:pPr>
          <w:hyperlink w:anchor="_Toc257288387" w:history="1">
            <w:r w:rsidRPr="00283FD3">
              <w:rPr>
                <w:rStyle w:val="Hyperlink"/>
                <w:noProof/>
              </w:rPr>
              <w:t>7.2.3</w:t>
            </w:r>
            <w:r>
              <w:rPr>
                <w:rFonts w:eastAsiaTheme="minorEastAsia"/>
                <w:noProof/>
                <w:lang w:eastAsia="en-GB"/>
              </w:rPr>
              <w:tab/>
            </w:r>
            <w:r w:rsidRPr="00283FD3">
              <w:rPr>
                <w:rStyle w:val="Hyperlink"/>
                <w:noProof/>
              </w:rPr>
              <w:t>The Questions</w:t>
            </w:r>
            <w:r>
              <w:rPr>
                <w:noProof/>
                <w:webHidden/>
              </w:rPr>
              <w:tab/>
            </w:r>
            <w:r>
              <w:rPr>
                <w:noProof/>
                <w:webHidden/>
              </w:rPr>
              <w:fldChar w:fldCharType="begin"/>
            </w:r>
            <w:r>
              <w:rPr>
                <w:noProof/>
                <w:webHidden/>
              </w:rPr>
              <w:instrText xml:space="preserve"> PAGEREF _Toc257288387 \h </w:instrText>
            </w:r>
            <w:r>
              <w:rPr>
                <w:noProof/>
                <w:webHidden/>
              </w:rPr>
            </w:r>
            <w:r>
              <w:rPr>
                <w:noProof/>
                <w:webHidden/>
              </w:rPr>
              <w:fldChar w:fldCharType="separate"/>
            </w:r>
            <w:r>
              <w:rPr>
                <w:noProof/>
                <w:webHidden/>
              </w:rPr>
              <w:t>19</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88" w:history="1">
            <w:r w:rsidRPr="00283FD3">
              <w:rPr>
                <w:rStyle w:val="Hyperlink"/>
                <w:noProof/>
              </w:rPr>
              <w:t>8</w:t>
            </w:r>
            <w:r>
              <w:rPr>
                <w:rFonts w:eastAsiaTheme="minorEastAsia"/>
                <w:noProof/>
                <w:lang w:eastAsia="en-GB"/>
              </w:rPr>
              <w:tab/>
            </w:r>
            <w:r w:rsidRPr="00283FD3">
              <w:rPr>
                <w:rStyle w:val="Hyperlink"/>
                <w:noProof/>
              </w:rPr>
              <w:t>Testing</w:t>
            </w:r>
            <w:r>
              <w:rPr>
                <w:noProof/>
                <w:webHidden/>
              </w:rPr>
              <w:tab/>
            </w:r>
            <w:r>
              <w:rPr>
                <w:noProof/>
                <w:webHidden/>
              </w:rPr>
              <w:fldChar w:fldCharType="begin"/>
            </w:r>
            <w:r>
              <w:rPr>
                <w:noProof/>
                <w:webHidden/>
              </w:rPr>
              <w:instrText xml:space="preserve"> PAGEREF _Toc257288388 \h </w:instrText>
            </w:r>
            <w:r>
              <w:rPr>
                <w:noProof/>
                <w:webHidden/>
              </w:rPr>
            </w:r>
            <w:r>
              <w:rPr>
                <w:noProof/>
                <w:webHidden/>
              </w:rPr>
              <w:fldChar w:fldCharType="separate"/>
            </w:r>
            <w:r>
              <w:rPr>
                <w:noProof/>
                <w:webHidden/>
              </w:rPr>
              <w:t>20</w:t>
            </w:r>
            <w:r>
              <w:rPr>
                <w:noProof/>
                <w:webHidden/>
              </w:rPr>
              <w:fldChar w:fldCharType="end"/>
            </w:r>
          </w:hyperlink>
        </w:p>
        <w:p w:rsidR="00BA4C1C" w:rsidRDefault="00BA4C1C">
          <w:pPr>
            <w:pStyle w:val="TOC1"/>
            <w:tabs>
              <w:tab w:val="left" w:pos="440"/>
              <w:tab w:val="right" w:leader="dot" w:pos="9016"/>
            </w:tabs>
            <w:rPr>
              <w:rFonts w:eastAsiaTheme="minorEastAsia"/>
              <w:noProof/>
              <w:lang w:eastAsia="en-GB"/>
            </w:rPr>
          </w:pPr>
          <w:hyperlink w:anchor="_Toc257288389" w:history="1">
            <w:r w:rsidRPr="00283FD3">
              <w:rPr>
                <w:rStyle w:val="Hyperlink"/>
                <w:noProof/>
              </w:rPr>
              <w:t>9</w:t>
            </w:r>
            <w:r>
              <w:rPr>
                <w:rFonts w:eastAsiaTheme="minorEastAsia"/>
                <w:noProof/>
                <w:lang w:eastAsia="en-GB"/>
              </w:rPr>
              <w:tab/>
            </w:r>
            <w:r w:rsidRPr="00283FD3">
              <w:rPr>
                <w:rStyle w:val="Hyperlink"/>
                <w:noProof/>
              </w:rPr>
              <w:t>System Walkthrough</w:t>
            </w:r>
            <w:r>
              <w:rPr>
                <w:noProof/>
                <w:webHidden/>
              </w:rPr>
              <w:tab/>
            </w:r>
            <w:r>
              <w:rPr>
                <w:noProof/>
                <w:webHidden/>
              </w:rPr>
              <w:fldChar w:fldCharType="begin"/>
            </w:r>
            <w:r>
              <w:rPr>
                <w:noProof/>
                <w:webHidden/>
              </w:rPr>
              <w:instrText xml:space="preserve"> PAGEREF _Toc257288389 \h </w:instrText>
            </w:r>
            <w:r>
              <w:rPr>
                <w:noProof/>
                <w:webHidden/>
              </w:rPr>
            </w:r>
            <w:r>
              <w:rPr>
                <w:noProof/>
                <w:webHidden/>
              </w:rPr>
              <w:fldChar w:fldCharType="separate"/>
            </w:r>
            <w:r>
              <w:rPr>
                <w:noProof/>
                <w:webHidden/>
              </w:rPr>
              <w:t>24</w:t>
            </w:r>
            <w:r>
              <w:rPr>
                <w:noProof/>
                <w:webHidden/>
              </w:rPr>
              <w:fldChar w:fldCharType="end"/>
            </w:r>
          </w:hyperlink>
        </w:p>
        <w:p w:rsidR="00BA4C1C" w:rsidRDefault="00BA4C1C">
          <w:pPr>
            <w:pStyle w:val="TOC1"/>
            <w:tabs>
              <w:tab w:val="left" w:pos="660"/>
              <w:tab w:val="right" w:leader="dot" w:pos="9016"/>
            </w:tabs>
            <w:rPr>
              <w:rFonts w:eastAsiaTheme="minorEastAsia"/>
              <w:noProof/>
              <w:lang w:eastAsia="en-GB"/>
            </w:rPr>
          </w:pPr>
          <w:hyperlink w:anchor="_Toc257288390" w:history="1">
            <w:r w:rsidRPr="00283FD3">
              <w:rPr>
                <w:rStyle w:val="Hyperlink"/>
                <w:noProof/>
              </w:rPr>
              <w:t>10</w:t>
            </w:r>
            <w:r>
              <w:rPr>
                <w:rFonts w:eastAsiaTheme="minorEastAsia"/>
                <w:noProof/>
                <w:lang w:eastAsia="en-GB"/>
              </w:rPr>
              <w:tab/>
            </w:r>
            <w:r w:rsidRPr="00283FD3">
              <w:rPr>
                <w:rStyle w:val="Hyperlink"/>
                <w:noProof/>
              </w:rPr>
              <w:t>Project Summary &amp; Reflection</w:t>
            </w:r>
            <w:r>
              <w:rPr>
                <w:noProof/>
                <w:webHidden/>
              </w:rPr>
              <w:tab/>
            </w:r>
            <w:r>
              <w:rPr>
                <w:noProof/>
                <w:webHidden/>
              </w:rPr>
              <w:fldChar w:fldCharType="begin"/>
            </w:r>
            <w:r>
              <w:rPr>
                <w:noProof/>
                <w:webHidden/>
              </w:rPr>
              <w:instrText xml:space="preserve"> PAGEREF _Toc257288390 \h </w:instrText>
            </w:r>
            <w:r>
              <w:rPr>
                <w:noProof/>
                <w:webHidden/>
              </w:rPr>
            </w:r>
            <w:r>
              <w:rPr>
                <w:noProof/>
                <w:webHidden/>
              </w:rPr>
              <w:fldChar w:fldCharType="separate"/>
            </w:r>
            <w:r>
              <w:rPr>
                <w:noProof/>
                <w:webHidden/>
              </w:rPr>
              <w:t>24</w:t>
            </w:r>
            <w:r>
              <w:rPr>
                <w:noProof/>
                <w:webHidden/>
              </w:rPr>
              <w:fldChar w:fldCharType="end"/>
            </w:r>
          </w:hyperlink>
        </w:p>
        <w:p w:rsidR="00BA4C1C" w:rsidRDefault="00BA4C1C">
          <w:pPr>
            <w:pStyle w:val="TOC1"/>
            <w:tabs>
              <w:tab w:val="left" w:pos="660"/>
              <w:tab w:val="right" w:leader="dot" w:pos="9016"/>
            </w:tabs>
            <w:rPr>
              <w:rFonts w:eastAsiaTheme="minorEastAsia"/>
              <w:noProof/>
              <w:lang w:eastAsia="en-GB"/>
            </w:rPr>
          </w:pPr>
          <w:hyperlink w:anchor="_Toc257288391" w:history="1">
            <w:r w:rsidRPr="00283FD3">
              <w:rPr>
                <w:rStyle w:val="Hyperlink"/>
                <w:noProof/>
              </w:rPr>
              <w:t>11</w:t>
            </w:r>
            <w:r>
              <w:rPr>
                <w:rFonts w:eastAsiaTheme="minorEastAsia"/>
                <w:noProof/>
                <w:lang w:eastAsia="en-GB"/>
              </w:rPr>
              <w:tab/>
            </w:r>
            <w:r w:rsidRPr="00283FD3">
              <w:rPr>
                <w:rStyle w:val="Hyperlink"/>
                <w:noProof/>
              </w:rPr>
              <w:t>Time Plan</w:t>
            </w:r>
            <w:r>
              <w:rPr>
                <w:noProof/>
                <w:webHidden/>
              </w:rPr>
              <w:tab/>
            </w:r>
            <w:r>
              <w:rPr>
                <w:noProof/>
                <w:webHidden/>
              </w:rPr>
              <w:fldChar w:fldCharType="begin"/>
            </w:r>
            <w:r>
              <w:rPr>
                <w:noProof/>
                <w:webHidden/>
              </w:rPr>
              <w:instrText xml:space="preserve"> PAGEREF _Toc257288391 \h </w:instrText>
            </w:r>
            <w:r>
              <w:rPr>
                <w:noProof/>
                <w:webHidden/>
              </w:rPr>
            </w:r>
            <w:r>
              <w:rPr>
                <w:noProof/>
                <w:webHidden/>
              </w:rPr>
              <w:fldChar w:fldCharType="separate"/>
            </w:r>
            <w:r>
              <w:rPr>
                <w:noProof/>
                <w:webHidden/>
              </w:rPr>
              <w:t>24</w:t>
            </w:r>
            <w:r>
              <w:rPr>
                <w:noProof/>
                <w:webHidden/>
              </w:rPr>
              <w:fldChar w:fldCharType="end"/>
            </w:r>
          </w:hyperlink>
        </w:p>
        <w:p w:rsidR="00B2270A" w:rsidRPr="008D4D20" w:rsidRDefault="00CD1686" w:rsidP="00766766">
          <w:pPr>
            <w:jc w:val="both"/>
          </w:pPr>
          <w:r>
            <w:fldChar w:fldCharType="end"/>
          </w:r>
        </w:p>
      </w:sdtContent>
    </w:sdt>
    <w:p w:rsidR="00B2270A" w:rsidRDefault="00B2270A" w:rsidP="00766766">
      <w:pPr>
        <w:jc w:val="both"/>
      </w:pPr>
      <w:r>
        <w:br w:type="page"/>
      </w:r>
    </w:p>
    <w:p w:rsidR="004E3255" w:rsidRDefault="004E3255" w:rsidP="004E3255">
      <w:pPr>
        <w:pStyle w:val="Heading1"/>
      </w:pPr>
      <w:bookmarkStart w:id="1" w:name="_Toc257288339"/>
      <w:r>
        <w:lastRenderedPageBreak/>
        <w:t>Executive Summary</w:t>
      </w:r>
      <w:bookmarkEnd w:id="1"/>
    </w:p>
    <w:p w:rsidR="00AE7AB0" w:rsidRPr="004E3255" w:rsidRDefault="00AE7AB0" w:rsidP="004E3255">
      <w:pPr>
        <w:rPr>
          <w:b/>
        </w:rPr>
      </w:pPr>
      <w:r w:rsidRPr="004E3255">
        <w:rPr>
          <w:b/>
        </w:rPr>
        <w:t>[To be completed after the report content is finalised]</w:t>
      </w:r>
    </w:p>
    <w:p w:rsidR="003C523A" w:rsidRDefault="00FB6F31" w:rsidP="00766766">
      <w:pPr>
        <w:pStyle w:val="Heading1"/>
        <w:jc w:val="both"/>
      </w:pPr>
      <w:bookmarkStart w:id="2" w:name="_Toc257288340"/>
      <w:r>
        <w:t>Introduction</w:t>
      </w:r>
      <w:bookmarkEnd w:id="2"/>
    </w:p>
    <w:p w:rsidR="00766766" w:rsidRDefault="004E6B2E" w:rsidP="00766766">
      <w:pPr>
        <w:jc w:val="both"/>
      </w:pPr>
      <w:r>
        <w:t>The purpose of this report is</w:t>
      </w:r>
      <w:r w:rsidR="00E70263">
        <w:t xml:space="preserve"> to describe and explain in detail </w:t>
      </w:r>
      <w:r w:rsidR="00E64BDB">
        <w:t>how our group completed our project; the Democratic Conferencing Tool, a</w:t>
      </w:r>
      <w:r w:rsidR="0095222A">
        <w:t xml:space="preserve">nd all of the stages involved.  It will include relevant content from the </w:t>
      </w:r>
      <w:r w:rsidR="00EE2780">
        <w:t>earlier interim report</w:t>
      </w:r>
      <w:r w:rsidR="0095222A">
        <w:t>, while any information that is deemed to be unnece</w:t>
      </w:r>
      <w:r w:rsidR="00664FE7">
        <w:t xml:space="preserve">ssary will be removed.  All documentation completed throughout the project </w:t>
      </w:r>
      <w:r w:rsidR="009A4DD3">
        <w:t>will be present in this report or references made to where it is included within the interim report.</w:t>
      </w:r>
    </w:p>
    <w:p w:rsidR="00F425ED" w:rsidRDefault="008A058F" w:rsidP="00EE61C6">
      <w:pPr>
        <w:jc w:val="both"/>
      </w:pPr>
      <w:r>
        <w:t>The structure</w:t>
      </w:r>
      <w:r w:rsidR="001C5BAF">
        <w:t xml:space="preserve"> of this report will foll</w:t>
      </w:r>
      <w:r w:rsidR="00CE5A4E">
        <w:t>ow that of the interim report, with the initial section focusing on the problem we hope</w:t>
      </w:r>
      <w:r w:rsidR="00664FE7">
        <w:t xml:space="preserve">d </w:t>
      </w:r>
      <w:r w:rsidR="00B41928">
        <w:t>to solve as a group, and then move towards the research and planning</w:t>
      </w:r>
      <w:r w:rsidR="00781C2E">
        <w:t xml:space="preserve"> stage</w:t>
      </w:r>
      <w:r w:rsidR="00640193">
        <w:t xml:space="preserve">; with sub-headings for the </w:t>
      </w:r>
      <w:r w:rsidR="00AD0475">
        <w:t>appropriate research sections.  The research section will feature condensed material from the interim report, with additions made to account for both changes and any new ideas we have gathered from other sources.</w:t>
      </w:r>
      <w:r w:rsidR="00826190">
        <w:t xml:space="preserve">  </w:t>
      </w:r>
      <w:r w:rsidR="001D3A93">
        <w:t xml:space="preserve">After the research is </w:t>
      </w:r>
      <w:r w:rsidR="001605F4">
        <w:t>finalised, the focus will shift to individual specifications, with particular interest paid to the</w:t>
      </w:r>
      <w:r w:rsidR="00785447">
        <w:t xml:space="preserve"> technical </w:t>
      </w:r>
      <w:r w:rsidR="00CA013C">
        <w:t>aspects of the system</w:t>
      </w:r>
      <w:r w:rsidR="00785447">
        <w:t xml:space="preserve"> as that has become the most important part </w:t>
      </w:r>
      <w:r w:rsidR="00CC57B9">
        <w:t>of the</w:t>
      </w:r>
      <w:r w:rsidR="00AF359D">
        <w:t xml:space="preserve"> </w:t>
      </w:r>
      <w:r w:rsidR="007D6F5D">
        <w:t>project in recent weeks.</w:t>
      </w:r>
    </w:p>
    <w:p w:rsidR="00AE7AB0" w:rsidRDefault="00476AC9" w:rsidP="00EE61C6">
      <w:pPr>
        <w:jc w:val="both"/>
        <w:rPr>
          <w:b/>
        </w:rPr>
      </w:pPr>
      <w:r w:rsidRPr="00EF7D5E">
        <w:rPr>
          <w:b/>
        </w:rPr>
        <w:t>[Introduction to be completed</w:t>
      </w:r>
      <w:r w:rsidR="00A96B17">
        <w:rPr>
          <w:b/>
        </w:rPr>
        <w:t xml:space="preserve"> when other sections are written as I’m not sure of the layout yet</w:t>
      </w:r>
      <w:r w:rsidRPr="00EF7D5E">
        <w:rPr>
          <w:b/>
        </w:rPr>
        <w:t>]</w:t>
      </w:r>
    </w:p>
    <w:p w:rsidR="00DF396C" w:rsidRDefault="006636C3" w:rsidP="00EE61C6">
      <w:pPr>
        <w:pStyle w:val="Heading1NoNumbering"/>
        <w:jc w:val="both"/>
      </w:pPr>
      <w:bookmarkStart w:id="3" w:name="_Toc257288341"/>
      <w:r>
        <w:t>Research</w:t>
      </w:r>
      <w:bookmarkEnd w:id="3"/>
    </w:p>
    <w:p w:rsidR="004D117C" w:rsidRDefault="004D117C" w:rsidP="004D117C">
      <w:pPr>
        <w:pStyle w:val="Heading2"/>
      </w:pPr>
      <w:bookmarkStart w:id="4" w:name="_Toc257288342"/>
      <w:r>
        <w:t>Summary of Completed Research</w:t>
      </w:r>
      <w:bookmarkEnd w:id="4"/>
    </w:p>
    <w:p w:rsidR="00AE7AB0" w:rsidRDefault="002E74A5" w:rsidP="00EE61C6">
      <w:pPr>
        <w:jc w:val="both"/>
      </w:pPr>
      <w:r>
        <w:t>The majority of our r</w:t>
      </w:r>
      <w:r w:rsidR="00562884">
        <w:t xml:space="preserve">esearch is contained within the </w:t>
      </w:r>
      <w:r w:rsidR="00C35AD9">
        <w:t>interim report</w:t>
      </w:r>
      <w:r w:rsidR="005A06AC">
        <w:t xml:space="preserve">, as most of the </w:t>
      </w:r>
      <w:r w:rsidR="00DA504B">
        <w:t>early</w:t>
      </w:r>
      <w:r w:rsidR="00501DDD">
        <w:t xml:space="preserve"> focus was upon researching ideas for our system from similar products.</w:t>
      </w:r>
      <w:r w:rsidR="00851204">
        <w:t xml:space="preserve">  This focus has shifted to a more technical aspect as of late; therefore this section will be brief in comparison</w:t>
      </w:r>
      <w:r w:rsidR="000478FA">
        <w:t>.</w:t>
      </w:r>
      <w:r w:rsidR="000B424E">
        <w:t xml:space="preserve"> </w:t>
      </w:r>
    </w:p>
    <w:p w:rsidR="000B424E" w:rsidRDefault="000B424E" w:rsidP="00EE61C6">
      <w:pPr>
        <w:jc w:val="both"/>
      </w:pPr>
      <w:r>
        <w:t>We started</w:t>
      </w:r>
      <w:r w:rsidR="00A50D08">
        <w:t xml:space="preserve"> with market research into similar web-chat software</w:t>
      </w:r>
      <w:r w:rsidR="00B2719F">
        <w:t xml:space="preserve">, in the hope that we could gather ideas that would be suitable </w:t>
      </w:r>
      <w:r w:rsidR="00227586">
        <w:t>f</w:t>
      </w:r>
      <w:r w:rsidR="00B2719F">
        <w:t>or what we wanted to achieve with our system.</w:t>
      </w:r>
      <w:r w:rsidR="00F42627">
        <w:t xml:space="preserve">  </w:t>
      </w:r>
      <w:r w:rsidR="00B135B7">
        <w:t xml:space="preserve">We looked </w:t>
      </w:r>
      <w:r w:rsidR="00900EE7">
        <w:t xml:space="preserve">at </w:t>
      </w:r>
      <w:r w:rsidR="00C20E0F">
        <w:t xml:space="preserve">a </w:t>
      </w:r>
      <w:r w:rsidR="00BF18E4">
        <w:t xml:space="preserve">wide </w:t>
      </w:r>
      <w:r w:rsidR="00C20E0F">
        <w:t>r</w:t>
      </w:r>
      <w:r w:rsidR="00BF18E4">
        <w:t>ange of products, but Google Wave and Effusia Business IM wer</w:t>
      </w:r>
      <w:r w:rsidR="005711FC">
        <w:t>e the most relevant to our plan</w:t>
      </w:r>
      <w:r w:rsidR="00BF18E4">
        <w:t>.</w:t>
      </w:r>
      <w:r w:rsidR="005C6BE6">
        <w:t xml:space="preserve">  We gathered information about how to portray a simple user-friendly interface from </w:t>
      </w:r>
      <w:r w:rsidR="00021BBF">
        <w:t xml:space="preserve">these products, </w:t>
      </w:r>
      <w:r w:rsidR="007E2DA3">
        <w:t>Effusia especially,</w:t>
      </w:r>
      <w:r w:rsidR="005C6BE6">
        <w:t xml:space="preserve"> as well as</w:t>
      </w:r>
      <w:r w:rsidR="00C53367">
        <w:t xml:space="preserve"> incorporating the idea of leaving short messages to inform other users of your change in status if you were to leave the computer for a certain period of time.</w:t>
      </w:r>
    </w:p>
    <w:p w:rsidR="00A96C81" w:rsidRDefault="00E95192" w:rsidP="00EE61C6">
      <w:pPr>
        <w:jc w:val="both"/>
      </w:pPr>
      <w:r>
        <w:t xml:space="preserve">After </w:t>
      </w:r>
      <w:r w:rsidR="00F00DD2">
        <w:t xml:space="preserve">gathering a </w:t>
      </w:r>
      <w:r w:rsidR="00590907">
        <w:t>small</w:t>
      </w:r>
      <w:r w:rsidR="00846FA1">
        <w:t xml:space="preserve">, albeit </w:t>
      </w:r>
      <w:r w:rsidR="00DF2569">
        <w:t>useful, amount of information from these products, the research shifted onto the technical side</w:t>
      </w:r>
      <w:r w:rsidR="00934E31">
        <w:t xml:space="preserve"> of the system, and we began to</w:t>
      </w:r>
      <w:r w:rsidR="00985181">
        <w:t xml:space="preserve"> look</w:t>
      </w:r>
      <w:r w:rsidR="00554E30">
        <w:t xml:space="preserve"> into ideas for frameworks that we could </w:t>
      </w:r>
      <w:r w:rsidR="00214113">
        <w:t>utilise as a base for our program.</w:t>
      </w:r>
      <w:r w:rsidR="00E24555">
        <w:t xml:space="preserve">  </w:t>
      </w:r>
      <w:r w:rsidR="00E12D08">
        <w:t>A discussion began</w:t>
      </w:r>
      <w:r w:rsidR="00E24555">
        <w:t xml:space="preserve"> </w:t>
      </w:r>
      <w:r w:rsidR="00E12D08">
        <w:t>about</w:t>
      </w:r>
      <w:r w:rsidR="00E24555">
        <w:t xml:space="preserve"> web-frameworks and</w:t>
      </w:r>
      <w:r w:rsidR="0059476F">
        <w:t xml:space="preserve"> desktop-based platforms, and </w:t>
      </w:r>
      <w:r w:rsidR="00077867">
        <w:t>a comparison was made in the interim report</w:t>
      </w:r>
      <w:r w:rsidR="002E5398">
        <w:t xml:space="preserve"> along with the advantages and disadvantages of each</w:t>
      </w:r>
      <w:r w:rsidR="001E0805">
        <w:t>.</w:t>
      </w:r>
      <w:r w:rsidR="004D35B7">
        <w:t xml:space="preserve">  We then branched further into</w:t>
      </w:r>
      <w:r w:rsidR="0048124A">
        <w:t xml:space="preserve"> discussing particula</w:t>
      </w:r>
      <w:r w:rsidR="00EA6378">
        <w:t>r software within each platform and researched a number of products that are both web-based and desktop-based.</w:t>
      </w:r>
      <w:r w:rsidR="00990F6A">
        <w:t xml:space="preserve">  Having quickly made the deci</w:t>
      </w:r>
      <w:r w:rsidR="007234BE">
        <w:t xml:space="preserve">sion that we would be using a web-based platform for our software, </w:t>
      </w:r>
      <w:r w:rsidR="00BA0F50">
        <w:t>we had a good idea of which direction we would be heading in regards to the completion of this project.</w:t>
      </w:r>
    </w:p>
    <w:p w:rsidR="0054355E" w:rsidRDefault="0054355E" w:rsidP="00EE61C6">
      <w:pPr>
        <w:jc w:val="both"/>
      </w:pPr>
      <w:r>
        <w:t>To allow for ease of communi</w:t>
      </w:r>
      <w:r w:rsidR="0013335E">
        <w:t xml:space="preserve">cation between group members, we set up on Basecamp; a project management and collaboration tool, which then allowed us to keep in touch with each other far </w:t>
      </w:r>
      <w:r w:rsidR="0013335E">
        <w:lastRenderedPageBreak/>
        <w:t>more easily than if we were relying solely on e-m</w:t>
      </w:r>
      <w:r w:rsidR="00F7624E">
        <w:t>ail</w:t>
      </w:r>
      <w:r w:rsidR="00011D86">
        <w:t xml:space="preserve">. </w:t>
      </w:r>
      <w:r w:rsidR="00F7624E">
        <w:t xml:space="preserve"> </w:t>
      </w:r>
      <w:r w:rsidR="00011D86">
        <w:t>A</w:t>
      </w:r>
      <w:r w:rsidR="00F7624E">
        <w:t xml:space="preserve">t Basecamp, </w:t>
      </w:r>
      <w:r w:rsidR="0013335E">
        <w:t>we would all be able to view our progress at t</w:t>
      </w:r>
      <w:r w:rsidR="00734E9C">
        <w:t>he same location, which made</w:t>
      </w:r>
      <w:r w:rsidR="001C073E">
        <w:t xml:space="preserve"> things far easier for everyone, as well as having a function for the creation of a ‘To-Do’</w:t>
      </w:r>
      <w:r w:rsidR="00B53691">
        <w:t xml:space="preserve"> list, which allowed us to set tasks for ourselves and one another and keep track of these with the use of deadlines.  Once completed, a task can be crossed off the list and you</w:t>
      </w:r>
      <w:r w:rsidR="005B1BD9">
        <w:t xml:space="preserve"> can move onto something else.</w:t>
      </w:r>
    </w:p>
    <w:p w:rsidR="003E29EA" w:rsidRDefault="003E29EA" w:rsidP="00EE61C6">
      <w:pPr>
        <w:jc w:val="both"/>
      </w:pPr>
      <w:r>
        <w:t xml:space="preserve">Along with the use of this project-management software, we decided to utilise Subversion software (SVN) </w:t>
      </w:r>
      <w:r w:rsidR="00DA0AE0">
        <w:t xml:space="preserve">to create a repository where all of our work could be stored and shared with one another without fear of </w:t>
      </w:r>
      <w:r w:rsidR="00A766A9">
        <w:t>files conflicting</w:t>
      </w:r>
      <w:r w:rsidR="00F013F5">
        <w:t xml:space="preserve"> with one another when saved at different locations.</w:t>
      </w:r>
      <w:r w:rsidR="00866AB9">
        <w:t xml:space="preserve">  This made it possible to</w:t>
      </w:r>
      <w:r w:rsidR="007F150B">
        <w:t xml:space="preserve"> keep completely up-to-date with the project on </w:t>
      </w:r>
      <w:r w:rsidR="008F661C">
        <w:t>our home computers</w:t>
      </w:r>
      <w:r w:rsidR="007F150B">
        <w:t>, as you can access the</w:t>
      </w:r>
      <w:r w:rsidR="00BC0CBC">
        <w:t xml:space="preserve"> files</w:t>
      </w:r>
      <w:r w:rsidR="004D6A07">
        <w:t xml:space="preserve"> at a separate location to where you were working.</w:t>
      </w:r>
    </w:p>
    <w:p w:rsidR="00EA3611" w:rsidRDefault="00EA3611" w:rsidP="00EE61C6">
      <w:pPr>
        <w:jc w:val="both"/>
      </w:pPr>
    </w:p>
    <w:p w:rsidR="00133E94" w:rsidRPr="00BC24F3" w:rsidRDefault="00133E94" w:rsidP="00EE61C6">
      <w:pPr>
        <w:jc w:val="both"/>
        <w:rPr>
          <w:b/>
        </w:rPr>
      </w:pPr>
      <w:r w:rsidRPr="00BC24F3">
        <w:rPr>
          <w:b/>
        </w:rPr>
        <w:t>[Summary of Completed Research to be completed</w:t>
      </w:r>
      <w:r w:rsidR="007F6EA7">
        <w:rPr>
          <w:b/>
        </w:rPr>
        <w:t xml:space="preserve"> along with additional research (JQuery, etc)</w:t>
      </w:r>
      <w:r w:rsidR="00BC24F3" w:rsidRPr="00BC24F3">
        <w:rPr>
          <w:b/>
        </w:rPr>
        <w:t>]</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5" w:name="_Toc257288343"/>
      <w:r>
        <w:lastRenderedPageBreak/>
        <w:t>Functional Specification</w:t>
      </w:r>
      <w:bookmarkEnd w:id="5"/>
    </w:p>
    <w:p w:rsidR="00244FA9" w:rsidRDefault="00244FA9" w:rsidP="00244FA9">
      <w:pPr>
        <w:pStyle w:val="Heading2"/>
      </w:pPr>
      <w:bookmarkStart w:id="6" w:name="_Toc257288344"/>
      <w:r w:rsidRPr="00244FA9">
        <w:t>Overview</w:t>
      </w:r>
      <w:bookmarkEnd w:id="6"/>
    </w:p>
    <w:p w:rsidR="00244FA9" w:rsidRDefault="00244FA9" w:rsidP="00244FA9">
      <w:pPr>
        <w:pStyle w:val="Default"/>
        <w:jc w:val="both"/>
      </w:pPr>
      <w:r>
        <w:t>myDebate is a service that allows users to participate in a democratic debate or discussion - to achieve a goal of agreement on a particular subject.</w:t>
      </w:r>
    </w:p>
    <w:p w:rsidR="00244FA9" w:rsidRDefault="00244FA9" w:rsidP="00244FA9">
      <w:pPr>
        <w:pStyle w:val="Default"/>
        <w:jc w:val="both"/>
      </w:pPr>
      <w:r>
        <w:t xml:space="preserve">The system forces users to vote on a goal at the end of each time period (which is </w:t>
      </w:r>
      <w:r>
        <w:rPr>
          <w:b/>
          <w:bCs/>
        </w:rPr>
        <w:t>30</w:t>
      </w:r>
      <w:r>
        <w:rPr>
          <w:b/>
        </w:rPr>
        <w:t xml:space="preserve"> minutes</w:t>
      </w:r>
      <w:r>
        <w:t xml:space="preserve"> by default). The goal (an issue that is to be debated) is specified when the debate is created. If all (or a specified proportion) of the participants agree when the vote is cast, then the goal has been achieved and the debate can be ended. Otherwise, the discussion continues for another period.</w:t>
      </w:r>
    </w:p>
    <w:p w:rsidR="00244FA9" w:rsidRDefault="00244FA9" w:rsidP="00244FA9">
      <w:pPr>
        <w:pStyle w:val="Heading2"/>
      </w:pPr>
      <w:bookmarkStart w:id="7" w:name="_Toc247691661"/>
      <w:bookmarkStart w:id="8" w:name="_Toc257288345"/>
      <w:bookmarkEnd w:id="7"/>
      <w:r>
        <w:t>User Stories/</w:t>
      </w:r>
      <w:r w:rsidRPr="00244FA9">
        <w:t>Scenarios</w:t>
      </w:r>
      <w:bookmarkEnd w:id="8"/>
    </w:p>
    <w:p w:rsidR="00244FA9" w:rsidRDefault="00244FA9" w:rsidP="00244FA9">
      <w:pPr>
        <w:pStyle w:val="Default"/>
        <w:jc w:val="both"/>
      </w:pPr>
      <w:r>
        <w:t>The user stories or scenarios specified in this specification will help to define how users interact with the system.</w:t>
      </w:r>
    </w:p>
    <w:p w:rsidR="00244FA9" w:rsidRDefault="00244FA9" w:rsidP="00244FA9">
      <w:pPr>
        <w:pStyle w:val="Heading3"/>
      </w:pPr>
      <w:bookmarkStart w:id="9" w:name="_Toc247691662"/>
      <w:bookmarkStart w:id="10" w:name="_Toc257288346"/>
      <w:r>
        <w:t xml:space="preserve">Scenario 1: </w:t>
      </w:r>
      <w:bookmarkEnd w:id="9"/>
      <w:r>
        <w:t>Jimmy</w:t>
      </w:r>
      <w:bookmarkEnd w:id="10"/>
    </w:p>
    <w:p w:rsidR="00244FA9" w:rsidRDefault="00244FA9" w:rsidP="00244FA9">
      <w:pPr>
        <w:pStyle w:val="Default"/>
        <w:jc w:val="both"/>
      </w:pPr>
      <w:r>
        <w:t>Jimmy is an 18-year-old college student in London, studying the arts, and has a keen interest in computers. Jimmy is a participant in a number of online communities, where he often has heated discussions, supporting his views on his choice of operating system – Mac OS X. Jimmy enjoys making fun of people that use Microsoft Windows or Linux, and often gets himself into arguments in forums or message boards over the subject.</w:t>
      </w:r>
    </w:p>
    <w:p w:rsidR="00244FA9" w:rsidRDefault="00244FA9" w:rsidP="00244FA9">
      <w:pPr>
        <w:pStyle w:val="Default"/>
        <w:jc w:val="both"/>
      </w:pPr>
      <w:r>
        <w:t>While browsing his usual online forums, Jimmy came across a thread that simply stated: “Which operating system is better, Windows or OSX? Debate now on myDebate!”. He was intrigued, and clicked the link to the myDebate website.</w:t>
      </w:r>
    </w:p>
    <w:p w:rsidR="00244FA9" w:rsidRDefault="00244FA9" w:rsidP="00244FA9">
      <w:pPr>
        <w:pStyle w:val="Default"/>
        <w:jc w:val="both"/>
      </w:pPr>
      <w:r>
        <w:t>In order to take part in the debate, Jimmy was required to create an account on the site, which he did. He clicked the link that was sent in an email to his account, and logged in immediately. He then joined the debate about OSX and Windows.</w:t>
      </w:r>
    </w:p>
    <w:p w:rsidR="00244FA9" w:rsidRDefault="00244FA9" w:rsidP="00244FA9">
      <w:pPr>
        <w:pStyle w:val="Default"/>
        <w:jc w:val="both"/>
      </w:pPr>
      <w:r>
        <w:t>He found that there was a timer counting down in the corner of the screen, and people were putting forward points in an attempt to win the vote of the other participants. When the counter reached zero, a screen appeared asking Jimmy to vote – he picked OSX straight away, and then saw a pie chart that changed as the votes from the other participants arrived. He was impressed at the responsiveness of the system, which seemed to react almost instantly to his clicks and keypresses.</w:t>
      </w:r>
    </w:p>
    <w:p w:rsidR="00244FA9" w:rsidRDefault="00244FA9" w:rsidP="00244FA9">
      <w:pPr>
        <w:pStyle w:val="Default"/>
        <w:jc w:val="both"/>
      </w:pPr>
      <w:r>
        <w:t>After two periods, the vote was starting to show a majority towards OSX, so Jimmy remained in the debate and put forward his own arguments as to why he likes OSX so much. The next time a poll was taken, 68% of the participants voted in favour of OSX, and the debate was declared finished with a majority.</w:t>
      </w:r>
    </w:p>
    <w:p w:rsidR="00244FA9" w:rsidRDefault="00244FA9" w:rsidP="00244FA9">
      <w:pPr>
        <w:pStyle w:val="Default"/>
        <w:jc w:val="both"/>
      </w:pPr>
      <w:r>
        <w:t>Jimmy enjoyed putting forward his points on myDebate, and bookmarked the list of debates in his browser so that he could keep checking the latest ones.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both"/>
      </w:pPr>
    </w:p>
    <w:p w:rsidR="00244FA9" w:rsidRDefault="00244FA9" w:rsidP="00244FA9">
      <w:pPr>
        <w:pStyle w:val="Heading2"/>
      </w:pPr>
      <w:bookmarkStart w:id="11" w:name="_Toc247691664"/>
      <w:bookmarkStart w:id="12" w:name="_Toc257288347"/>
      <w:bookmarkEnd w:id="11"/>
      <w:r w:rsidRPr="00244FA9">
        <w:lastRenderedPageBreak/>
        <w:t>Flowchart</w:t>
      </w:r>
      <w:bookmarkEnd w:id="12"/>
    </w:p>
    <w:p w:rsidR="00244FA9" w:rsidRDefault="00244FA9" w:rsidP="00244FA9">
      <w:pPr>
        <w:pStyle w:val="Default"/>
        <w:jc w:val="both"/>
      </w:pPr>
      <w:r>
        <w:t>This flow chart gives a high-level overview of how the user interacts with the system, and vice-versa.</w:t>
      </w:r>
    </w:p>
    <w:p w:rsidR="00244FA9" w:rsidRDefault="00244FA9" w:rsidP="00244FA9">
      <w:pPr>
        <w:pStyle w:val="Default"/>
        <w:jc w:val="center"/>
      </w:pPr>
      <w:r>
        <w:rPr>
          <w:noProof/>
        </w:rPr>
        <w:drawing>
          <wp:inline distT="0" distB="0" distL="0" distR="0">
            <wp:extent cx="3580765" cy="35712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3580765" cy="3571240"/>
                    </a:xfrm>
                    <a:prstGeom prst="rect">
                      <a:avLst/>
                    </a:prstGeom>
                    <a:noFill/>
                    <a:ln w="9525">
                      <a:noFill/>
                      <a:miter lim="800000"/>
                      <a:headEnd/>
                      <a:tailEnd/>
                    </a:ln>
                  </pic:spPr>
                </pic:pic>
              </a:graphicData>
            </a:graphic>
          </wp:inline>
        </w:drawing>
      </w:r>
    </w:p>
    <w:p w:rsidR="00244FA9" w:rsidRDefault="00244FA9" w:rsidP="00244FA9">
      <w:pPr>
        <w:pStyle w:val="Heading2"/>
      </w:pPr>
      <w:bookmarkStart w:id="13" w:name="_Toc257288348"/>
      <w:r>
        <w:t>Screen-by-Screen</w:t>
      </w:r>
      <w:bookmarkEnd w:id="13"/>
    </w:p>
    <w:p w:rsidR="00244FA9" w:rsidRDefault="00244FA9" w:rsidP="00244FA9">
      <w:pPr>
        <w:pStyle w:val="Heading3"/>
      </w:pPr>
      <w:bookmarkStart w:id="14" w:name="_Toc257288349"/>
      <w:r>
        <w:t>Home Page</w:t>
      </w:r>
      <w:bookmarkEnd w:id="14"/>
    </w:p>
    <w:p w:rsidR="00244FA9" w:rsidRDefault="00244FA9" w:rsidP="00244FA9">
      <w:pPr>
        <w:pStyle w:val="Textbody"/>
      </w:pPr>
      <w:r>
        <w:t>The home page should offer an introduction to the user, and briefly explain what the application is about. From here, the user can access each main area of the application using a tab-like menu in the header of the page. The header should be present on every page in the application, to retain a consistent user experience throughout.</w:t>
      </w:r>
    </w:p>
    <w:p w:rsidR="00244FA9" w:rsidRDefault="00244FA9" w:rsidP="00244FA9">
      <w:pPr>
        <w:pStyle w:val="Textbody"/>
      </w:pPr>
      <w:r>
        <w:t>The header (and therefore the home page) should also contain a button that allows the user to login. Also, search should be easy to access, with a search input field directly accessible inside the header (ready for the user to input a search query).</w:t>
      </w:r>
    </w:p>
    <w:p w:rsidR="00244FA9" w:rsidRDefault="00244FA9" w:rsidP="00244FA9">
      <w:pPr>
        <w:pStyle w:val="Heading3"/>
      </w:pPr>
      <w:bookmarkStart w:id="15" w:name="_Toc257288350"/>
      <w:r>
        <w:t>Login</w:t>
      </w:r>
      <w:bookmarkEnd w:id="15"/>
    </w:p>
    <w:p w:rsidR="00244FA9" w:rsidRDefault="00244FA9" w:rsidP="00244FA9">
      <w:pPr>
        <w:pStyle w:val="Textbody"/>
      </w:pPr>
      <w:r>
        <w:t xml:space="preserve">The login page should be simple and to-the-point. An input field for the username and password is all that is required. </w:t>
      </w:r>
      <w:bookmarkStart w:id="16" w:name="DDE_LINK"/>
      <w:bookmarkEnd w:id="16"/>
      <w:r>
        <w:t>The password should be obscured using asterisks so that it is not visible when typed.</w:t>
      </w:r>
    </w:p>
    <w:p w:rsidR="00244FA9" w:rsidRDefault="00244FA9" w:rsidP="00244FA9">
      <w:pPr>
        <w:pStyle w:val="Heading3"/>
      </w:pPr>
      <w:bookmarkStart w:id="17" w:name="_Toc257288351"/>
      <w:r>
        <w:t>Register</w:t>
      </w:r>
      <w:bookmarkEnd w:id="17"/>
    </w:p>
    <w:p w:rsidR="00244FA9" w:rsidRDefault="00244FA9" w:rsidP="00244FA9">
      <w:pPr>
        <w:pStyle w:val="Textbody"/>
      </w:pPr>
      <w:r>
        <w:t>The registration page allows a user to sign up for an account on the system. The following information is required for an account:</w:t>
      </w:r>
    </w:p>
    <w:p w:rsidR="00244FA9" w:rsidRDefault="00244FA9" w:rsidP="00244FA9">
      <w:pPr>
        <w:pStyle w:val="Textbody"/>
        <w:numPr>
          <w:ilvl w:val="0"/>
          <w:numId w:val="11"/>
        </w:numPr>
      </w:pPr>
      <w:r>
        <w:t>First and last names (i.e. the full name of the user)</w:t>
      </w:r>
    </w:p>
    <w:p w:rsidR="00244FA9" w:rsidRDefault="00244FA9" w:rsidP="00244FA9">
      <w:pPr>
        <w:pStyle w:val="Textbody"/>
        <w:numPr>
          <w:ilvl w:val="0"/>
          <w:numId w:val="11"/>
        </w:numPr>
      </w:pPr>
      <w:r>
        <w:t>A username (that is not already taken)</w:t>
      </w:r>
    </w:p>
    <w:p w:rsidR="00244FA9" w:rsidRDefault="00244FA9" w:rsidP="00244FA9">
      <w:pPr>
        <w:pStyle w:val="Textbody"/>
        <w:numPr>
          <w:ilvl w:val="0"/>
          <w:numId w:val="11"/>
        </w:numPr>
      </w:pPr>
      <w:r>
        <w:t>A password (must be entered twice to make sure no mistakes were made)</w:t>
      </w:r>
    </w:p>
    <w:p w:rsidR="00244FA9" w:rsidRDefault="00244FA9" w:rsidP="00244FA9">
      <w:pPr>
        <w:pStyle w:val="Textbody"/>
        <w:numPr>
          <w:ilvl w:val="0"/>
          <w:numId w:val="11"/>
        </w:numPr>
      </w:pPr>
      <w:r>
        <w:t>Email address</w:t>
      </w:r>
    </w:p>
    <w:p w:rsidR="00244FA9" w:rsidRDefault="00244FA9" w:rsidP="00244FA9">
      <w:pPr>
        <w:pStyle w:val="Textbody"/>
      </w:pPr>
      <w:r>
        <w:lastRenderedPageBreak/>
        <w:t>The email address must be verified by sensing an email to the address containing a link. When the user clicks the link in their email, their new account is activated and they can login. Before this point, the user cannot login (as their account is not yet active).</w:t>
      </w:r>
    </w:p>
    <w:p w:rsidR="00244FA9" w:rsidRDefault="00244FA9" w:rsidP="00244FA9">
      <w:pPr>
        <w:pStyle w:val="Textbody"/>
      </w:pPr>
      <w:r>
        <w:t>Again, the passwords should be obscured using asterisks so that they are not visible when typed.</w:t>
      </w:r>
    </w:p>
    <w:p w:rsidR="00244FA9" w:rsidRDefault="00244FA9" w:rsidP="00244FA9">
      <w:pPr>
        <w:pStyle w:val="Heading3"/>
      </w:pPr>
      <w:bookmarkStart w:id="18" w:name="_Toc257288352"/>
      <w:r>
        <w:t>Debates List</w:t>
      </w:r>
      <w:bookmarkEnd w:id="18"/>
    </w:p>
    <w:p w:rsidR="00244FA9" w:rsidRDefault="00244FA9" w:rsidP="00244FA9">
      <w:pPr>
        <w:pStyle w:val="Textbody"/>
      </w:pPr>
      <w:r>
        <w:t>The list of debates should show each debate that is currently open, with the number of users in that debate clearly shown on the left. Also on the left, the list should show whether the room is in join mode or lock mode. Finally, each debate should show who created it, and when (in relative time format, e.g. 3 hours ago).</w:t>
      </w:r>
    </w:p>
    <w:p w:rsidR="00244FA9" w:rsidRDefault="00244FA9" w:rsidP="00244FA9">
      <w:pPr>
        <w:pStyle w:val="Heading3"/>
      </w:pPr>
      <w:bookmarkStart w:id="19" w:name="_Toc257288353"/>
      <w:r>
        <w:t>Debate Screen</w:t>
      </w:r>
      <w:bookmarkEnd w:id="19"/>
    </w:p>
    <w:p w:rsidR="00244FA9" w:rsidRDefault="00244FA9" w:rsidP="00244FA9">
      <w:pPr>
        <w:pStyle w:val="Textbody"/>
      </w:pPr>
      <w:r>
        <w:t>Users can only be present in one debate at a time, so if they attempt to join a debate when they are already in another, they should receive an error that tells them which other debate they are already present in.</w:t>
      </w:r>
    </w:p>
    <w:p w:rsidR="00244FA9" w:rsidRDefault="00244FA9" w:rsidP="00244FA9">
      <w:pPr>
        <w:pStyle w:val="Textbody"/>
      </w:pPr>
      <w:r>
        <w:t>When the user is in a debate, the largest portion of the screen should be taken up by the messages that are being exchanged in that debate. On the right, the list of users currently present in the room should be shown, with the countdown timer at the bottom of this panel.</w:t>
      </w:r>
    </w:p>
    <w:p w:rsidR="00244FA9" w:rsidRDefault="00244FA9" w:rsidP="00244FA9">
      <w:pPr>
        <w:pStyle w:val="Textbody"/>
      </w:pPr>
      <w:r>
        <w:t>Underneath the messages list, the user should have a box to enter their message, which has a submit button to the right of it. The user should also be able to activate this button with the enter key.</w:t>
      </w:r>
    </w:p>
    <w:p w:rsidR="00244FA9" w:rsidRDefault="00244FA9" w:rsidP="00244FA9">
      <w:pPr>
        <w:pStyle w:val="Textbody"/>
      </w:pPr>
      <w:r>
        <w:t>When the user arrives on the debate screen, the message input field should be automatically in focus, so that they can begin typing without having to click in the field.</w:t>
      </w:r>
    </w:p>
    <w:p w:rsidR="00244FA9" w:rsidRDefault="00244FA9" w:rsidP="00244FA9">
      <w:pPr>
        <w:pStyle w:val="Heading3"/>
      </w:pPr>
      <w:bookmarkStart w:id="20" w:name="_Toc257288354"/>
      <w:r>
        <w:t>Voting</w:t>
      </w:r>
      <w:bookmarkEnd w:id="20"/>
    </w:p>
    <w:p w:rsidR="00244FA9" w:rsidRDefault="00244FA9" w:rsidP="00244FA9">
      <w:pPr>
        <w:pStyle w:val="Textbody"/>
      </w:pPr>
      <w:r>
        <w:t>When a debate reaches the end of a period, the voting window should appear in front of the debating window (and the background should be greyed out, as it is unusable). Once the user has cast their vote, the voting window should change to a graph showing the results of the vote in pie-chart form. This graph should automatically update as the votes from the other users are cast.</w:t>
      </w:r>
    </w:p>
    <w:p w:rsidR="00244FA9" w:rsidRDefault="00244FA9" w:rsidP="00244FA9">
      <w:pPr>
        <w:pStyle w:val="Textbody"/>
      </w:pPr>
      <w:r>
        <w:t>Once all the users have voted, the person who is in control of the debate has the choice over whether to go to another period, or end the debate.</w:t>
      </w:r>
    </w:p>
    <w:p w:rsidR="00244FA9" w:rsidRDefault="00244FA9" w:rsidP="00244FA9">
      <w:pPr>
        <w:pStyle w:val="Textbody"/>
      </w:pPr>
      <w:r>
        <w:t xml:space="preserve">The person who is in control of the debate is either the person who created it, or the person who has been in the room longest if the creator has left. If the creator re-joins the room again, they </w:t>
      </w:r>
      <w:r>
        <w:rPr>
          <w:b/>
          <w:bCs/>
          <w:i/>
          <w:iCs/>
        </w:rPr>
        <w:t>do not</w:t>
      </w:r>
      <w:r>
        <w:t xml:space="preserve"> become in control again, unless everyone that has been in the room longer than them leaves.</w:t>
      </w:r>
    </w:p>
    <w:p w:rsidR="00244FA9" w:rsidRDefault="00244FA9" w:rsidP="00244FA9">
      <w:pPr>
        <w:pStyle w:val="Heading3"/>
      </w:pPr>
      <w:bookmarkStart w:id="21" w:name="_Toc257288355"/>
      <w:r>
        <w:t>Creating a new Debate</w:t>
      </w:r>
      <w:bookmarkEnd w:id="21"/>
    </w:p>
    <w:p w:rsidR="00244FA9" w:rsidRDefault="00244FA9" w:rsidP="00244FA9">
      <w:pPr>
        <w:pStyle w:val="Textbody"/>
      </w:pPr>
      <w:r>
        <w:t xml:space="preserve">Users should be able to create new debates as they wish. To create a new debate, the user is required to enter the </w:t>
      </w:r>
      <w:r>
        <w:rPr>
          <w:b/>
          <w:bCs/>
        </w:rPr>
        <w:t>question</w:t>
      </w:r>
      <w:r>
        <w:t xml:space="preserve"> (i.e. the issue that will be debated) and </w:t>
      </w:r>
      <w:r>
        <w:rPr>
          <w:b/>
          <w:bCs/>
        </w:rPr>
        <w:t>at least two</w:t>
      </w:r>
      <w:r>
        <w:t xml:space="preserve"> choices (that users can vote on in response to the question). They can then also alter the length of the period and the join threshold (the length of time remaining before the room is locked to new members).</w:t>
      </w:r>
    </w:p>
    <w:p w:rsidR="00244FA9" w:rsidRDefault="00244FA9" w:rsidP="00244FA9">
      <w:pPr>
        <w:pStyle w:val="Heading3"/>
      </w:pPr>
      <w:bookmarkStart w:id="22" w:name="_Toc257288356"/>
      <w:r>
        <w:t>Users List</w:t>
      </w:r>
      <w:bookmarkEnd w:id="22"/>
    </w:p>
    <w:p w:rsidR="00244FA9" w:rsidRDefault="00244FA9" w:rsidP="00244FA9">
      <w:pPr>
        <w:pStyle w:val="Textbody"/>
      </w:pPr>
      <w:r>
        <w:t>Users should be able to browse through the other users on the system, in a list that looks similar to the list of debates. This list of users should show a thumbnail of the user's avatar on the left, and their name should be a link to their profile.</w:t>
      </w:r>
    </w:p>
    <w:p w:rsidR="00244FA9" w:rsidRDefault="00244FA9" w:rsidP="00244FA9">
      <w:pPr>
        <w:pStyle w:val="Textbody"/>
      </w:pPr>
    </w:p>
    <w:p w:rsidR="00244FA9" w:rsidRDefault="00244FA9" w:rsidP="00244FA9">
      <w:pPr>
        <w:pStyle w:val="Heading3"/>
      </w:pPr>
      <w:bookmarkStart w:id="23" w:name="_Toc257288357"/>
      <w:r>
        <w:lastRenderedPageBreak/>
        <w:t>User Profile</w:t>
      </w:r>
      <w:bookmarkEnd w:id="23"/>
    </w:p>
    <w:p w:rsidR="00244FA9" w:rsidRDefault="00244FA9" w:rsidP="00244FA9">
      <w:pPr>
        <w:pStyle w:val="Textbody"/>
      </w:pPr>
      <w:r>
        <w:t>A user's profile should contain their avatar (in larger format) on the top right of the page, with the information they have entered into their profile in the center.</w:t>
      </w:r>
    </w:p>
    <w:p w:rsidR="00244FA9" w:rsidRDefault="00244FA9" w:rsidP="00244FA9">
      <w:pPr>
        <w:pStyle w:val="Textbody"/>
      </w:pPr>
      <w:r>
        <w:t xml:space="preserve">If the user is looking at his/her </w:t>
      </w:r>
      <w:r>
        <w:rPr>
          <w:b/>
          <w:bCs/>
        </w:rPr>
        <w:t>own</w:t>
      </w:r>
      <w:r>
        <w:t xml:space="preserve"> profile, there should be an option to edit it, so they can enter, edit or remove information from their own page.</w:t>
      </w:r>
    </w:p>
    <w:p w:rsidR="00244FA9" w:rsidRDefault="00244FA9" w:rsidP="00244FA9">
      <w:pPr>
        <w:pStyle w:val="Heading3"/>
      </w:pPr>
      <w:bookmarkStart w:id="24" w:name="_Toc257288358"/>
      <w:r>
        <w:t>Se</w:t>
      </w:r>
      <w:r w:rsidRPr="00244FA9">
        <w:t>a</w:t>
      </w:r>
      <w:r>
        <w:t>rch</w:t>
      </w:r>
      <w:bookmarkEnd w:id="24"/>
    </w:p>
    <w:p w:rsidR="00244FA9" w:rsidRDefault="00244FA9" w:rsidP="00244FA9">
      <w:pPr>
        <w:pStyle w:val="Textbody"/>
      </w:pPr>
      <w:r>
        <w:t>The search page should contain a prominent search query input field at the top, with the search results listed below. Search should only query the names of debates (and not return anything other than debates), so the list should look the same as the debates list screen.</w:t>
      </w:r>
    </w:p>
    <w:p w:rsidR="00244FA9" w:rsidRDefault="00244FA9" w:rsidP="00244FA9">
      <w:pPr>
        <w:pStyle w:val="Textbody"/>
      </w:pPr>
      <w:r>
        <w:t>If no debates are found for a given search query, the results list should not be present, and instead should display the text “No results found”.</w:t>
      </w:r>
    </w:p>
    <w:p w:rsidR="00244FA9" w:rsidRDefault="00244FA9" w:rsidP="00244FA9">
      <w:pPr>
        <w:pStyle w:val="Heading3"/>
      </w:pPr>
      <w:bookmarkStart w:id="25" w:name="_Toc257288359"/>
      <w:r>
        <w:t>FAQ</w:t>
      </w:r>
      <w:bookmarkEnd w:id="25"/>
    </w:p>
    <w:p w:rsidR="00244FA9" w:rsidRDefault="00244FA9" w:rsidP="00244FA9">
      <w:pPr>
        <w:pStyle w:val="Textbody"/>
      </w:pPr>
      <w:r>
        <w:t>The Frequently Asked Questions page should be a one-page section with questions specified in headers, and the answers beneath them. This page should also include images to make the descriptions easier to understand.</w:t>
      </w:r>
    </w:p>
    <w:p w:rsidR="00244FA9" w:rsidRDefault="00244FA9" w:rsidP="00244FA9">
      <w:pPr>
        <w:pStyle w:val="Heading2"/>
      </w:pPr>
      <w:bookmarkStart w:id="26" w:name="_Toc257288360"/>
      <w:r>
        <w:t>Requirements</w:t>
      </w:r>
      <w:bookmarkEnd w:id="26"/>
    </w:p>
    <w:p w:rsidR="00244FA9" w:rsidRDefault="00244FA9" w:rsidP="00244FA9">
      <w:pPr>
        <w:pStyle w:val="Heading3"/>
      </w:pPr>
      <w:bookmarkStart w:id="27" w:name="_Toc247691665"/>
      <w:bookmarkStart w:id="28" w:name="_Toc257288361"/>
      <w:bookmarkEnd w:id="27"/>
      <w:r>
        <w:t>Functional Requirements</w:t>
      </w:r>
      <w:bookmarkEnd w:id="28"/>
    </w:p>
    <w:p w:rsidR="00244FA9" w:rsidRDefault="00244FA9" w:rsidP="00244FA9">
      <w:pPr>
        <w:pStyle w:val="ListParagraph"/>
        <w:numPr>
          <w:ilvl w:val="0"/>
          <w:numId w:val="10"/>
        </w:numPr>
        <w:jc w:val="both"/>
      </w:pPr>
      <w:r>
        <w:t>The system should have a web-accessible interface</w:t>
      </w:r>
    </w:p>
    <w:p w:rsidR="00244FA9" w:rsidRDefault="00244FA9" w:rsidP="00244FA9">
      <w:pPr>
        <w:pStyle w:val="ListParagraph"/>
        <w:numPr>
          <w:ilvl w:val="0"/>
          <w:numId w:val="10"/>
        </w:numPr>
        <w:jc w:val="both"/>
      </w:pPr>
      <w:r>
        <w:t>The system should allow users to login and logout</w:t>
      </w:r>
    </w:p>
    <w:p w:rsidR="00244FA9" w:rsidRDefault="00244FA9" w:rsidP="00244FA9">
      <w:pPr>
        <w:pStyle w:val="ListParagraph"/>
        <w:numPr>
          <w:ilvl w:val="0"/>
          <w:numId w:val="10"/>
        </w:numPr>
        <w:jc w:val="both"/>
      </w:pPr>
      <w:r>
        <w:t>The system should present users with a list of available debates</w:t>
      </w:r>
    </w:p>
    <w:p w:rsidR="00244FA9" w:rsidRDefault="00244FA9" w:rsidP="00244FA9">
      <w:pPr>
        <w:pStyle w:val="ListParagraph"/>
        <w:numPr>
          <w:ilvl w:val="0"/>
          <w:numId w:val="10"/>
        </w:numPr>
        <w:jc w:val="both"/>
      </w:pPr>
      <w:r>
        <w:t>The list of debates should show how many users are currently participating in each</w:t>
      </w:r>
    </w:p>
    <w:p w:rsidR="00244FA9" w:rsidRDefault="00244FA9" w:rsidP="00244FA9">
      <w:pPr>
        <w:pStyle w:val="ListParagraph"/>
        <w:numPr>
          <w:ilvl w:val="0"/>
          <w:numId w:val="10"/>
        </w:numPr>
        <w:jc w:val="both"/>
      </w:pPr>
      <w:r>
        <w:t>The system should allow users to enter a debate, and chat with others in that room in near-real time. This requires the user to be logged-in</w:t>
      </w:r>
    </w:p>
    <w:p w:rsidR="00244FA9" w:rsidRDefault="00244FA9" w:rsidP="00244FA9">
      <w:pPr>
        <w:pStyle w:val="ListParagraph"/>
        <w:numPr>
          <w:ilvl w:val="0"/>
          <w:numId w:val="10"/>
        </w:numPr>
        <w:jc w:val="both"/>
      </w:pPr>
      <w:r>
        <w:t>The system should allow users to see who else is in the debate</w:t>
      </w:r>
    </w:p>
    <w:p w:rsidR="00244FA9" w:rsidRDefault="00244FA9" w:rsidP="00244FA9">
      <w:pPr>
        <w:pStyle w:val="ListParagraph"/>
        <w:numPr>
          <w:ilvl w:val="0"/>
          <w:numId w:val="10"/>
        </w:numPr>
        <w:jc w:val="both"/>
      </w:pPr>
      <w:r>
        <w:t>The system should allow users to leave a debate, and return to the list of available debates</w:t>
      </w:r>
    </w:p>
    <w:p w:rsidR="00244FA9" w:rsidRDefault="00244FA9" w:rsidP="00244FA9">
      <w:pPr>
        <w:pStyle w:val="ListParagraph"/>
        <w:numPr>
          <w:ilvl w:val="0"/>
          <w:numId w:val="10"/>
        </w:numPr>
        <w:jc w:val="both"/>
      </w:pPr>
      <w:r>
        <w:t>The system should use an asynchronous method of communication within the debate (i.e. the page should not refresh when a new message is available.</w:t>
      </w:r>
    </w:p>
    <w:p w:rsidR="00244FA9" w:rsidRDefault="00244FA9" w:rsidP="00244FA9">
      <w:pPr>
        <w:pStyle w:val="ListParagraph"/>
        <w:numPr>
          <w:ilvl w:val="0"/>
          <w:numId w:val="10"/>
        </w:numPr>
        <w:jc w:val="both"/>
      </w:pPr>
      <w:r>
        <w:t>The system should allow users to sign-up for a user account.</w:t>
      </w:r>
    </w:p>
    <w:p w:rsidR="00244FA9" w:rsidRDefault="00244FA9" w:rsidP="00244FA9">
      <w:pPr>
        <w:pStyle w:val="ListParagraph"/>
        <w:numPr>
          <w:ilvl w:val="1"/>
          <w:numId w:val="10"/>
        </w:numPr>
        <w:jc w:val="both"/>
      </w:pPr>
      <w:r>
        <w:t>Users must specify their full name</w:t>
      </w:r>
    </w:p>
    <w:p w:rsidR="00244FA9" w:rsidRDefault="00244FA9" w:rsidP="00244FA9">
      <w:pPr>
        <w:pStyle w:val="ListParagraph"/>
        <w:numPr>
          <w:ilvl w:val="1"/>
          <w:numId w:val="10"/>
        </w:numPr>
        <w:jc w:val="both"/>
      </w:pPr>
      <w:r>
        <w:t>Users must choose a username and password</w:t>
      </w:r>
    </w:p>
    <w:p w:rsidR="00244FA9" w:rsidRDefault="00244FA9" w:rsidP="00244FA9">
      <w:pPr>
        <w:pStyle w:val="ListParagraph"/>
        <w:numPr>
          <w:ilvl w:val="1"/>
          <w:numId w:val="10"/>
        </w:numPr>
        <w:jc w:val="both"/>
      </w:pPr>
      <w:r>
        <w:t>Users must enter their email address</w:t>
      </w:r>
    </w:p>
    <w:p w:rsidR="00244FA9" w:rsidRDefault="00244FA9" w:rsidP="00244FA9">
      <w:pPr>
        <w:pStyle w:val="ListParagraph"/>
        <w:numPr>
          <w:ilvl w:val="1"/>
          <w:numId w:val="10"/>
        </w:numPr>
        <w:jc w:val="both"/>
      </w:pPr>
      <w:r>
        <w:t>The system should send the user an email, which includes a link that the user must click in order to “activate” their account</w:t>
      </w:r>
    </w:p>
    <w:p w:rsidR="00244FA9" w:rsidRDefault="00244FA9" w:rsidP="00244FA9">
      <w:pPr>
        <w:pStyle w:val="ListParagraph"/>
        <w:numPr>
          <w:ilvl w:val="1"/>
          <w:numId w:val="10"/>
        </w:numPr>
        <w:jc w:val="both"/>
      </w:pPr>
      <w:r>
        <w:t>Before the user has clicked the link in their email, the account should be inactive - so the user cannot login</w:t>
      </w:r>
    </w:p>
    <w:p w:rsidR="00244FA9" w:rsidRDefault="00244FA9" w:rsidP="00244FA9">
      <w:pPr>
        <w:pStyle w:val="ListParagraph"/>
        <w:numPr>
          <w:ilvl w:val="0"/>
          <w:numId w:val="10"/>
        </w:numPr>
        <w:jc w:val="both"/>
      </w:pPr>
      <w:r>
        <w:t>Users should have a profile, containing their personal information shared with other users.</w:t>
      </w:r>
    </w:p>
    <w:p w:rsidR="00244FA9" w:rsidRDefault="00244FA9" w:rsidP="00244FA9">
      <w:pPr>
        <w:pStyle w:val="ListParagraph"/>
        <w:numPr>
          <w:ilvl w:val="0"/>
          <w:numId w:val="10"/>
        </w:numPr>
        <w:jc w:val="both"/>
      </w:pPr>
      <w:r>
        <w:lastRenderedPageBreak/>
        <w:t>Users should be able to edit the information in their profile.</w:t>
      </w:r>
    </w:p>
    <w:p w:rsidR="00244FA9" w:rsidRDefault="00244FA9" w:rsidP="00244FA9">
      <w:pPr>
        <w:pStyle w:val="ListParagraph"/>
        <w:numPr>
          <w:ilvl w:val="0"/>
          <w:numId w:val="10"/>
        </w:numPr>
        <w:jc w:val="both"/>
      </w:pPr>
      <w:r>
        <w:t>Users shoud be able to change their password.</w:t>
      </w:r>
    </w:p>
    <w:p w:rsidR="00244FA9" w:rsidRDefault="00244FA9" w:rsidP="00244FA9">
      <w:pPr>
        <w:pStyle w:val="ListParagraph"/>
        <w:numPr>
          <w:ilvl w:val="0"/>
          <w:numId w:val="10"/>
        </w:numPr>
        <w:jc w:val="both"/>
      </w:pPr>
      <w:r>
        <w:t>Users should be able to create debates.</w:t>
      </w:r>
    </w:p>
    <w:p w:rsidR="00244FA9" w:rsidRDefault="00244FA9" w:rsidP="00244FA9">
      <w:pPr>
        <w:pStyle w:val="ListParagraph"/>
        <w:numPr>
          <w:ilvl w:val="0"/>
          <w:numId w:val="10"/>
        </w:numPr>
        <w:jc w:val="both"/>
      </w:pPr>
      <w:r>
        <w:t>Users should be required to input a “poll” when creating a debate. This should represent the “objective” of the debate - all members should agree on the issue named in the poll. The poll also requires a number of choices, upon which the users can vote.</w:t>
      </w:r>
    </w:p>
    <w:p w:rsidR="00244FA9" w:rsidRDefault="00244FA9" w:rsidP="00244FA9">
      <w:pPr>
        <w:pStyle w:val="ListParagraph"/>
        <w:numPr>
          <w:ilvl w:val="0"/>
          <w:numId w:val="10"/>
        </w:numPr>
        <w:jc w:val="both"/>
      </w:pPr>
      <w:r>
        <w:t>Users should be able to choose the length of the “period” when creating a debate (a default value of 30 minutes should be provided).</w:t>
      </w:r>
    </w:p>
    <w:p w:rsidR="00244FA9" w:rsidRDefault="00244FA9" w:rsidP="00244FA9">
      <w:pPr>
        <w:pStyle w:val="ListParagraph"/>
        <w:numPr>
          <w:ilvl w:val="0"/>
          <w:numId w:val="10"/>
        </w:numPr>
        <w:jc w:val="both"/>
      </w:pPr>
      <w:r>
        <w:t>Users should be able to choose the time at which a room “locks” - so that no new members can join, before a poll is due. This means that new users cannot “hijack” a debate a few seconds before a vote.</w:t>
      </w:r>
    </w:p>
    <w:p w:rsidR="00244FA9" w:rsidRDefault="00244FA9" w:rsidP="00244FA9">
      <w:pPr>
        <w:pStyle w:val="ListParagraph"/>
        <w:numPr>
          <w:ilvl w:val="0"/>
          <w:numId w:val="10"/>
        </w:numPr>
        <w:jc w:val="both"/>
      </w:pPr>
      <w:r>
        <w:t>The system should switch to a vote at the end of each specified time period.</w:t>
      </w:r>
    </w:p>
    <w:p w:rsidR="00244FA9" w:rsidRDefault="00244FA9" w:rsidP="00244FA9">
      <w:pPr>
        <w:pStyle w:val="ListParagraph"/>
        <w:numPr>
          <w:ilvl w:val="0"/>
          <w:numId w:val="10"/>
        </w:numPr>
        <w:jc w:val="both"/>
      </w:pPr>
      <w:r>
        <w:t>When in the voting mode, users should not be able to enter messages in the conference. Everyone is required to vote on the poll specified at creation time.</w:t>
      </w:r>
    </w:p>
    <w:p w:rsidR="00244FA9" w:rsidRDefault="00244FA9" w:rsidP="00244FA9">
      <w:pPr>
        <w:pStyle w:val="ListParagraph"/>
        <w:numPr>
          <w:ilvl w:val="1"/>
          <w:numId w:val="10"/>
        </w:numPr>
        <w:jc w:val="both"/>
      </w:pPr>
      <w:r>
        <w:t>One the poll has been completed, the person who is unofficially in charge of the room has the choice over whether to end the debate or go to another period</w:t>
      </w:r>
    </w:p>
    <w:p w:rsidR="00244FA9" w:rsidRDefault="00244FA9" w:rsidP="00244FA9">
      <w:pPr>
        <w:pStyle w:val="ListParagraph"/>
        <w:numPr>
          <w:ilvl w:val="1"/>
          <w:numId w:val="10"/>
        </w:numPr>
        <w:jc w:val="both"/>
      </w:pPr>
      <w:r>
        <w:t>The person who is in “charge” is decided by who has been in the room the longest</w:t>
      </w:r>
    </w:p>
    <w:p w:rsidR="00244FA9" w:rsidRDefault="00244FA9" w:rsidP="00244FA9">
      <w:pPr>
        <w:pStyle w:val="ListParagraph"/>
        <w:numPr>
          <w:ilvl w:val="0"/>
          <w:numId w:val="10"/>
        </w:numPr>
        <w:jc w:val="both"/>
      </w:pPr>
      <w:r>
        <w:t>The system should allow users to search for debates quickly and easily, so that sorting through a large amount of debates is not necessary.</w:t>
      </w:r>
    </w:p>
    <w:p w:rsidR="00244FA9" w:rsidRDefault="00244FA9" w:rsidP="00244FA9">
      <w:pPr>
        <w:pStyle w:val="ListParagraph"/>
        <w:numPr>
          <w:ilvl w:val="0"/>
          <w:numId w:val="10"/>
        </w:numPr>
        <w:jc w:val="both"/>
      </w:pPr>
      <w:r>
        <w:t>The system should have a Frequently Asked Questions section.</w:t>
      </w:r>
    </w:p>
    <w:p w:rsidR="00244FA9" w:rsidRDefault="00244FA9" w:rsidP="00244FA9">
      <w:pPr>
        <w:pStyle w:val="Heading3"/>
      </w:pPr>
      <w:bookmarkStart w:id="29" w:name="_Toc247691666"/>
      <w:bookmarkStart w:id="30" w:name="_Toc257288362"/>
      <w:bookmarkEnd w:id="29"/>
      <w:r>
        <w:t>Non-Functional Requirements</w:t>
      </w:r>
      <w:bookmarkEnd w:id="30"/>
    </w:p>
    <w:p w:rsidR="00244FA9" w:rsidRDefault="00244FA9" w:rsidP="00244FA9">
      <w:pPr>
        <w:pStyle w:val="Textbody"/>
      </w:pPr>
    </w:p>
    <w:p w:rsidR="00244FA9" w:rsidRDefault="00244FA9" w:rsidP="00244FA9">
      <w:pPr>
        <w:pStyle w:val="ListParagraph"/>
        <w:numPr>
          <w:ilvl w:val="0"/>
          <w:numId w:val="9"/>
        </w:numPr>
        <w:jc w:val="both"/>
      </w:pPr>
      <w:r>
        <w:t xml:space="preserve">The web interface should be accessible from any platform, using either of </w:t>
      </w:r>
      <w:r>
        <w:rPr>
          <w:b/>
          <w:bCs/>
        </w:rPr>
        <w:t>two</w:t>
      </w:r>
      <w:r>
        <w:t xml:space="preserve"> main browsers – Firefox and Google Chrome.</w:t>
      </w:r>
    </w:p>
    <w:p w:rsidR="00244FA9" w:rsidRDefault="00244FA9" w:rsidP="00244FA9">
      <w:pPr>
        <w:pStyle w:val="ListParagraph"/>
        <w:numPr>
          <w:ilvl w:val="0"/>
          <w:numId w:val="9"/>
        </w:numPr>
        <w:jc w:val="both"/>
      </w:pPr>
      <w:r>
        <w:t>The system should be secure in that unauthenticated users cannot access debates</w:t>
      </w:r>
    </w:p>
    <w:p w:rsidR="00244FA9" w:rsidRDefault="00244FA9" w:rsidP="00244FA9">
      <w:pPr>
        <w:pStyle w:val="ListParagraph"/>
        <w:numPr>
          <w:ilvl w:val="0"/>
          <w:numId w:val="9"/>
        </w:numPr>
        <w:jc w:val="both"/>
      </w:pPr>
      <w:r>
        <w:t>The system should be available</w:t>
      </w:r>
    </w:p>
    <w:p w:rsidR="00244FA9" w:rsidRDefault="00244FA9" w:rsidP="00244FA9">
      <w:pPr>
        <w:pStyle w:val="ListParagraph"/>
        <w:numPr>
          <w:ilvl w:val="0"/>
          <w:numId w:val="9"/>
        </w:numPr>
        <w:jc w:val="both"/>
      </w:pPr>
      <w:r>
        <w:t>The system should respond to requests in a reasonable time period</w:t>
      </w:r>
    </w:p>
    <w:p w:rsidR="0012357A" w:rsidRDefault="00244FA9" w:rsidP="00EE61C6">
      <w:pPr>
        <w:pStyle w:val="ListParagraph"/>
        <w:numPr>
          <w:ilvl w:val="0"/>
          <w:numId w:val="9"/>
        </w:numPr>
        <w:jc w:val="both"/>
      </w:pPr>
      <w:r>
        <w:t>The FAQ should be comprehensive, reflect relevant questions that users would ask, and aid the user in using the system as a whole.</w:t>
      </w: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AE7AB0" w:rsidRDefault="00AE7AB0" w:rsidP="00EE61C6">
      <w:pPr>
        <w:pStyle w:val="Heading1NoNumbering"/>
        <w:jc w:val="both"/>
      </w:pPr>
      <w:bookmarkStart w:id="31" w:name="_Toc257288363"/>
      <w:r>
        <w:lastRenderedPageBreak/>
        <w:t>User-Interface Specification</w:t>
      </w:r>
      <w:bookmarkEnd w:id="31"/>
    </w:p>
    <w:p w:rsidR="0012357A" w:rsidRDefault="0012357A" w:rsidP="00EE61C6">
      <w:pPr>
        <w:jc w:val="both"/>
      </w:pPr>
    </w:p>
    <w:p w:rsidR="00244FA9" w:rsidRDefault="00244FA9">
      <w:pPr>
        <w:rPr>
          <w:rFonts w:asciiTheme="majorHAnsi" w:eastAsiaTheme="majorEastAsia" w:hAnsiTheme="majorHAnsi" w:cstheme="majorBidi"/>
          <w:b/>
          <w:bCs/>
          <w:color w:val="365F91" w:themeColor="accent1" w:themeShade="BF"/>
          <w:sz w:val="28"/>
          <w:szCs w:val="28"/>
        </w:rPr>
      </w:pPr>
      <w:r>
        <w:br w:type="page"/>
      </w:r>
    </w:p>
    <w:p w:rsidR="00244FA9" w:rsidRDefault="00A14459" w:rsidP="00244FA9">
      <w:pPr>
        <w:pStyle w:val="Heading1NoNumbering"/>
      </w:pPr>
      <w:bookmarkStart w:id="32" w:name="_Toc257288364"/>
      <w:r>
        <w:lastRenderedPageBreak/>
        <w:t>Implementation</w:t>
      </w:r>
      <w:bookmarkEnd w:id="32"/>
    </w:p>
    <w:p w:rsidR="00244FA9" w:rsidRDefault="00244FA9" w:rsidP="00244FA9">
      <w:pPr>
        <w:pStyle w:val="Heading2"/>
      </w:pPr>
      <w:bookmarkStart w:id="33" w:name="_Toc257288365"/>
      <w:r>
        <w:t>Database Design</w:t>
      </w:r>
      <w:bookmarkEnd w:id="33"/>
    </w:p>
    <w:p w:rsidR="00244FA9" w:rsidRDefault="00244FA9" w:rsidP="00244FA9">
      <w:pPr>
        <w:pStyle w:val="Default"/>
        <w:jc w:val="both"/>
      </w:pPr>
      <w:r>
        <w:t xml:space="preserve">When designing any application, the first step is usually to define the way that data will be stored. This is most easily done on paper, using rough entity-relationship diagrams to map out the way that different database objects (entities) will interact. In Django, the database layout is known as the </w:t>
      </w:r>
      <w:r>
        <w:rPr>
          <w:i/>
          <w:iCs/>
        </w:rPr>
        <w:t>models</w:t>
      </w:r>
      <w:r>
        <w:t>.</w:t>
      </w:r>
    </w:p>
    <w:p w:rsidR="00244FA9" w:rsidRDefault="00244FA9" w:rsidP="00244FA9">
      <w:pPr>
        <w:pStyle w:val="Default"/>
        <w:jc w:val="both"/>
      </w:pPr>
      <w:r>
        <w:t>Our group spent some time discussing the best way to design the database, with most of the effort spent deciding on the polling structure. The way that polls and votes are to be stored is the most complicated part of the application, as we decided that historical data would need to be kept for post-processing and analysis once the conference/debate is finished.</w:t>
      </w:r>
    </w:p>
    <w:p w:rsidR="00244FA9" w:rsidRDefault="00244FA9" w:rsidP="00244FA9">
      <w:pPr>
        <w:pStyle w:val="Default"/>
        <w:jc w:val="both"/>
      </w:pPr>
      <w:r>
        <w:t>After some revisions (which are included in the appendix in photographic form), the final entity-relationship diagram was decided on as follows:</w:t>
      </w:r>
    </w:p>
    <w:p w:rsidR="00244FA9" w:rsidRDefault="00244FA9" w:rsidP="00244FA9">
      <w:pPr>
        <w:pStyle w:val="Default"/>
        <w:jc w:val="both"/>
      </w:pPr>
    </w:p>
    <w:p w:rsidR="00244FA9" w:rsidRDefault="00244FA9" w:rsidP="00244FA9">
      <w:pPr>
        <w:pStyle w:val="Default"/>
        <w:jc w:val="both"/>
      </w:pPr>
    </w:p>
    <w:p w:rsidR="00244FA9" w:rsidRDefault="00244FA9" w:rsidP="00244FA9">
      <w:pPr>
        <w:pStyle w:val="Default"/>
        <w:jc w:val="center"/>
      </w:pPr>
      <w:r>
        <w:rPr>
          <w:noProof/>
        </w:rPr>
        <w:drawing>
          <wp:inline distT="0" distB="0" distL="0" distR="0">
            <wp:extent cx="4267200" cy="277177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4267200" cy="2771775"/>
                    </a:xfrm>
                    <a:prstGeom prst="rect">
                      <a:avLst/>
                    </a:prstGeom>
                    <a:noFill/>
                    <a:ln w="9525">
                      <a:noFill/>
                      <a:miter lim="800000"/>
                      <a:headEnd/>
                      <a:tailEnd/>
                    </a:ln>
                  </pic:spPr>
                </pic:pic>
              </a:graphicData>
            </a:graphic>
          </wp:inline>
        </w:drawing>
      </w:r>
    </w:p>
    <w:p w:rsidR="00244FA9" w:rsidRDefault="00244FA9" w:rsidP="00244FA9">
      <w:pPr>
        <w:pStyle w:val="Default"/>
        <w:jc w:val="both"/>
      </w:pPr>
    </w:p>
    <w:p w:rsidR="00244FA9" w:rsidRDefault="00244FA9" w:rsidP="00244FA9">
      <w:pPr>
        <w:pStyle w:val="Heading3"/>
      </w:pPr>
      <w:bookmarkStart w:id="34" w:name="_Toc257288366"/>
      <w:r w:rsidRPr="00244FA9">
        <w:t>Room</w:t>
      </w:r>
      <w:bookmarkEnd w:id="34"/>
    </w:p>
    <w:p w:rsidR="00244FA9" w:rsidRDefault="00244FA9" w:rsidP="00244FA9">
      <w:pPr>
        <w:pStyle w:val="Default"/>
        <w:jc w:val="both"/>
      </w:pPr>
      <w:r>
        <w:t xml:space="preserve">Central to the application is the </w:t>
      </w:r>
      <w:r>
        <w:rPr>
          <w:b/>
          <w:bCs/>
        </w:rPr>
        <w:t>Room</w:t>
      </w:r>
      <w:r>
        <w:t xml:space="preserve"> entity. This represents a conference room/debate. The </w:t>
      </w:r>
      <w:r>
        <w:rPr>
          <w:b/>
          <w:bCs/>
        </w:rPr>
        <w:t>Room</w:t>
      </w:r>
      <w:r>
        <w:t xml:space="preserve"> entity has an owner, which is represented internally in Django using the </w:t>
      </w:r>
      <w:r>
        <w:rPr>
          <w:b/>
          <w:bCs/>
        </w:rPr>
        <w:t>User</w:t>
      </w:r>
      <w:r>
        <w:t xml:space="preserve"> model.</w:t>
      </w:r>
    </w:p>
    <w:p w:rsidR="00244FA9" w:rsidRDefault="00244FA9" w:rsidP="00244FA9">
      <w:pPr>
        <w:pStyle w:val="Heading3"/>
      </w:pPr>
      <w:bookmarkStart w:id="35" w:name="_Toc257288367"/>
      <w:r w:rsidRPr="00244FA9">
        <w:t>Question</w:t>
      </w:r>
      <w:bookmarkEnd w:id="35"/>
    </w:p>
    <w:p w:rsidR="00244FA9" w:rsidRDefault="00244FA9" w:rsidP="00244FA9">
      <w:pPr>
        <w:pStyle w:val="Default"/>
        <w:jc w:val="both"/>
      </w:pPr>
      <w:r>
        <w:t xml:space="preserve">The room also has one (and only one) </w:t>
      </w:r>
      <w:r>
        <w:rPr>
          <w:b/>
          <w:bCs/>
        </w:rPr>
        <w:t>Question</w:t>
      </w:r>
      <w:r>
        <w:t xml:space="preserve"> object. This represents the topic that the room is based around, and stores the question that members vote upon every time a period ends.</w:t>
      </w:r>
    </w:p>
    <w:p w:rsidR="00244FA9" w:rsidRDefault="00244FA9" w:rsidP="00244FA9">
      <w:pPr>
        <w:pStyle w:val="Heading3"/>
      </w:pPr>
      <w:bookmarkStart w:id="36" w:name="_Toc257288368"/>
      <w:r w:rsidRPr="00244FA9">
        <w:t>Poll</w:t>
      </w:r>
      <w:bookmarkEnd w:id="36"/>
    </w:p>
    <w:p w:rsidR="00244FA9" w:rsidRDefault="00244FA9" w:rsidP="00244FA9">
      <w:pPr>
        <w:pStyle w:val="Default"/>
        <w:jc w:val="both"/>
      </w:pPr>
      <w:r>
        <w:t xml:space="preserve">The question then references many </w:t>
      </w:r>
      <w:r>
        <w:rPr>
          <w:b/>
          <w:bCs/>
        </w:rPr>
        <w:t>Poll</w:t>
      </w:r>
      <w:r>
        <w:t xml:space="preserve"> objects. These are the “instantiations” of the question for a particular period. This allows each </w:t>
      </w:r>
      <w:r>
        <w:rPr>
          <w:b/>
          <w:bCs/>
        </w:rPr>
        <w:t>Poll</w:t>
      </w:r>
      <w:r>
        <w:t xml:space="preserve"> to store the votes associated with it, whilst not being deleted once the period has ended.</w:t>
      </w:r>
    </w:p>
    <w:p w:rsidR="00244FA9" w:rsidRDefault="00244FA9" w:rsidP="00244FA9">
      <w:pPr>
        <w:pStyle w:val="Heading3"/>
      </w:pPr>
      <w:bookmarkStart w:id="37" w:name="_Toc257288369"/>
      <w:r w:rsidRPr="00244FA9">
        <w:lastRenderedPageBreak/>
        <w:t>Choice</w:t>
      </w:r>
      <w:bookmarkEnd w:id="37"/>
    </w:p>
    <w:p w:rsidR="00244FA9" w:rsidRDefault="00244FA9" w:rsidP="00244FA9">
      <w:pPr>
        <w:pStyle w:val="Default"/>
        <w:jc w:val="both"/>
      </w:pPr>
      <w:r>
        <w:t xml:space="preserve">The question object also references many </w:t>
      </w:r>
      <w:r>
        <w:rPr>
          <w:b/>
          <w:bCs/>
        </w:rPr>
        <w:t>Choice</w:t>
      </w:r>
      <w:r>
        <w:t xml:space="preserve"> objects. These represent the choices that are available for participants to vote on.</w:t>
      </w:r>
    </w:p>
    <w:p w:rsidR="00244FA9" w:rsidRDefault="00244FA9" w:rsidP="00244FA9">
      <w:pPr>
        <w:pStyle w:val="Heading3"/>
      </w:pPr>
      <w:bookmarkStart w:id="38" w:name="_Toc257288370"/>
      <w:r w:rsidRPr="00244FA9">
        <w:t>Vote</w:t>
      </w:r>
      <w:bookmarkEnd w:id="38"/>
    </w:p>
    <w:p w:rsidR="00244FA9" w:rsidRDefault="00244FA9" w:rsidP="00244FA9">
      <w:pPr>
        <w:pStyle w:val="Default"/>
        <w:jc w:val="both"/>
      </w:pPr>
      <w:r>
        <w:t xml:space="preserve">Once a participant casts a vote, a new </w:t>
      </w:r>
      <w:r>
        <w:rPr>
          <w:b/>
          <w:bCs/>
        </w:rPr>
        <w:t>Vote</w:t>
      </w:r>
      <w:r>
        <w:t xml:space="preserve"> object is created. This object references both the </w:t>
      </w:r>
      <w:r>
        <w:rPr>
          <w:b/>
          <w:bCs/>
        </w:rPr>
        <w:t>Choice</w:t>
      </w:r>
      <w:r>
        <w:t xml:space="preserve"> and the </w:t>
      </w:r>
      <w:r>
        <w:rPr>
          <w:b/>
          <w:bCs/>
        </w:rPr>
        <w:t>Poll</w:t>
      </w:r>
      <w:r>
        <w:t xml:space="preserve"> that was taking place at that particular moment. It also references the user that cast the vote.</w:t>
      </w:r>
    </w:p>
    <w:p w:rsidR="00244FA9" w:rsidRDefault="00244FA9" w:rsidP="00244FA9">
      <w:pPr>
        <w:pStyle w:val="Heading3"/>
      </w:pPr>
      <w:bookmarkStart w:id="39" w:name="_Toc257288371"/>
      <w:r w:rsidRPr="00244FA9">
        <w:t>Justification</w:t>
      </w:r>
      <w:bookmarkEnd w:id="39"/>
    </w:p>
    <w:p w:rsidR="00244FA9" w:rsidRDefault="00244FA9" w:rsidP="00244FA9">
      <w:pPr>
        <w:pStyle w:val="Textbody"/>
        <w:jc w:val="both"/>
      </w:pPr>
      <w:r>
        <w:t>The above implementation was chosen over a number of alternatives. These alternatives include using an “archive” version of the poll, choice and vote objects in order to keep historical data.</w:t>
      </w:r>
    </w:p>
    <w:p w:rsidR="00244FA9" w:rsidRDefault="00244FA9" w:rsidP="00244FA9">
      <w:pPr>
        <w:pStyle w:val="Textbody"/>
        <w:jc w:val="both"/>
      </w:pPr>
      <w:r>
        <w:t xml:space="preserve">The given ERD was decided upon as being the neatest (and simplest) way of solving the problem, and hinges on the fact that a </w:t>
      </w:r>
      <w:r>
        <w:rPr>
          <w:b/>
          <w:bCs/>
        </w:rPr>
        <w:t>Vote</w:t>
      </w:r>
      <w:r>
        <w:t xml:space="preserve"> objects stores a reference to both the choice </w:t>
      </w:r>
      <w:r>
        <w:rPr>
          <w:i/>
          <w:iCs/>
        </w:rPr>
        <w:t>and</w:t>
      </w:r>
      <w:r>
        <w:t xml:space="preserve"> the poll upon which it was cast.</w:t>
      </w:r>
    </w:p>
    <w:p w:rsidR="00244FA9" w:rsidRDefault="00244FA9" w:rsidP="00244FA9">
      <w:pPr>
        <w:pStyle w:val="Heading2"/>
      </w:pPr>
      <w:bookmarkStart w:id="40" w:name="_Toc257288372"/>
      <w:r>
        <w:t>API Design</w:t>
      </w:r>
      <w:bookmarkEnd w:id="40"/>
    </w:p>
    <w:p w:rsidR="00244FA9" w:rsidRDefault="00244FA9" w:rsidP="00244FA9">
      <w:pPr>
        <w:pStyle w:val="Textbody"/>
        <w:jc w:val="both"/>
      </w:pPr>
      <w:r>
        <w:t>The messaging aspect of the application, in particular, relies heavily on Javascript. Without this, messages would not be delivered to the user until the browser page is refreshed. This was deemed early on to be wholly unacceptable.</w:t>
      </w:r>
    </w:p>
    <w:p w:rsidR="00244FA9" w:rsidRDefault="00244FA9" w:rsidP="00244FA9">
      <w:pPr>
        <w:pStyle w:val="Textbody"/>
        <w:jc w:val="both"/>
      </w:pPr>
      <w:r>
        <w:t>Therefore, an easily-consumable API was required, to allow simple acquisition of data, and to also allow data to be posted asynchronously (in the case of sending a message or casting a vote, for example).</w:t>
      </w:r>
    </w:p>
    <w:p w:rsidR="00244FA9" w:rsidRDefault="00244FA9" w:rsidP="00244FA9">
      <w:pPr>
        <w:pStyle w:val="Heading3"/>
      </w:pPr>
      <w:bookmarkStart w:id="41" w:name="_Toc257288373"/>
      <w:r>
        <w:t>JSON</w:t>
      </w:r>
      <w:bookmarkEnd w:id="41"/>
    </w:p>
    <w:p w:rsidR="00244FA9" w:rsidRDefault="00244FA9" w:rsidP="00244FA9">
      <w:pPr>
        <w:pStyle w:val="Textbody"/>
        <w:jc w:val="both"/>
      </w:pPr>
      <w:r>
        <w:t>The group decided to use JSON (Javascript Object Notation) to serialise the data when communicating between client and server. This is because it is such a simple, human-readable protocol. Also, it is extremely easy to serialise and de-serialise data using built-in Python and Javascript libraries.</w:t>
      </w:r>
    </w:p>
    <w:p w:rsidR="00244FA9" w:rsidRDefault="00244FA9" w:rsidP="00244FA9">
      <w:pPr>
        <w:pStyle w:val="Textbody"/>
        <w:jc w:val="both"/>
      </w:pPr>
      <w:r>
        <w:t>The alternatives to representing the data in JSON, would be to use a format such as XML, which carries it's own advantages and disadvantages. For example, XML is less human-readable (and thus it is harder to debug an error in the application), though it is possible to give the data meaning, which is not an option with JSON – the application designer simply has to know which fields represent what. Fortunately, that is an advantage that we have with this project, so JSON offers a much easier format to work with.</w:t>
      </w:r>
    </w:p>
    <w:p w:rsidR="00244FA9" w:rsidRDefault="00244FA9">
      <w:pPr>
        <w:rPr>
          <w:rFonts w:asciiTheme="majorHAnsi" w:eastAsiaTheme="majorEastAsia" w:hAnsiTheme="majorHAnsi" w:cstheme="majorBidi"/>
          <w:b/>
          <w:bCs/>
          <w:color w:val="4F81BD" w:themeColor="accent1"/>
        </w:rPr>
      </w:pPr>
      <w:r>
        <w:br w:type="page"/>
      </w:r>
    </w:p>
    <w:p w:rsidR="00244FA9" w:rsidRDefault="00244FA9" w:rsidP="00244FA9">
      <w:pPr>
        <w:pStyle w:val="Heading3"/>
      </w:pPr>
      <w:bookmarkStart w:id="42" w:name="_Toc257288374"/>
      <w:r>
        <w:lastRenderedPageBreak/>
        <w:t>API Methods</w:t>
      </w:r>
      <w:bookmarkEnd w:id="42"/>
    </w:p>
    <w:p w:rsidR="00244FA9" w:rsidRDefault="00244FA9" w:rsidP="00244FA9">
      <w:pPr>
        <w:pStyle w:val="Textbody"/>
        <w:jc w:val="both"/>
      </w:pPr>
      <w:r>
        <w:t>To achieve full functionality on the front-end of the system using Javascript, the following methods were implemented in the API:</w:t>
      </w:r>
    </w:p>
    <w:p w:rsidR="00244FA9" w:rsidRDefault="00244FA9" w:rsidP="00244FA9">
      <w:pPr>
        <w:pStyle w:val="Heading4"/>
      </w:pPr>
      <w:r>
        <w:t>rooms/get_info</w:t>
      </w:r>
    </w:p>
    <w:p w:rsidR="00244FA9" w:rsidRDefault="00244FA9" w:rsidP="00244FA9">
      <w:pPr>
        <w:pStyle w:val="Textbody"/>
        <w:jc w:val="both"/>
      </w:pPr>
      <w:r>
        <w:t>Returns relevant information pertaining to a particular room/debate. Includes the following data:</w:t>
      </w:r>
    </w:p>
    <w:p w:rsidR="00244FA9" w:rsidRDefault="00244FA9" w:rsidP="00244FA9">
      <w:pPr>
        <w:pStyle w:val="Textbody"/>
        <w:numPr>
          <w:ilvl w:val="0"/>
          <w:numId w:val="15"/>
        </w:numPr>
        <w:spacing w:line="200" w:lineRule="atLeast"/>
        <w:jc w:val="both"/>
      </w:pPr>
      <w:r>
        <w:t>number of members</w:t>
      </w:r>
    </w:p>
    <w:p w:rsidR="00244FA9" w:rsidRDefault="00244FA9" w:rsidP="00244FA9">
      <w:pPr>
        <w:pStyle w:val="Textbody"/>
        <w:numPr>
          <w:ilvl w:val="0"/>
          <w:numId w:val="15"/>
        </w:numPr>
        <w:spacing w:line="200" w:lineRule="atLeast"/>
        <w:jc w:val="both"/>
      </w:pPr>
      <w:r>
        <w:t>list of members</w:t>
      </w:r>
    </w:p>
    <w:p w:rsidR="00244FA9" w:rsidRDefault="00244FA9" w:rsidP="00244FA9">
      <w:pPr>
        <w:pStyle w:val="Textbody"/>
        <w:numPr>
          <w:ilvl w:val="0"/>
          <w:numId w:val="15"/>
        </w:numPr>
        <w:spacing w:line="200" w:lineRule="atLeast"/>
        <w:jc w:val="both"/>
      </w:pPr>
      <w:r>
        <w:t>messages (all or only unread)</w:t>
      </w:r>
    </w:p>
    <w:p w:rsidR="00244FA9" w:rsidRDefault="00244FA9" w:rsidP="00244FA9">
      <w:pPr>
        <w:pStyle w:val="Textbody"/>
        <w:numPr>
          <w:ilvl w:val="0"/>
          <w:numId w:val="15"/>
        </w:numPr>
        <w:spacing w:line="200" w:lineRule="atLeast"/>
        <w:jc w:val="both"/>
      </w:pPr>
      <w:r>
        <w:t>current room mode (conferencing or voting)</w:t>
      </w:r>
    </w:p>
    <w:p w:rsidR="00244FA9" w:rsidRDefault="00244FA9" w:rsidP="00A536C9">
      <w:pPr>
        <w:pStyle w:val="Textbody"/>
        <w:numPr>
          <w:ilvl w:val="0"/>
          <w:numId w:val="15"/>
        </w:numPr>
        <w:spacing w:line="200" w:lineRule="atLeast"/>
        <w:jc w:val="both"/>
      </w:pPr>
      <w:r>
        <w:t>time before next poll</w:t>
      </w:r>
    </w:p>
    <w:p w:rsidR="00244FA9" w:rsidRDefault="00244FA9" w:rsidP="00244FA9">
      <w:pPr>
        <w:pStyle w:val="Heading4"/>
      </w:pPr>
      <w:r>
        <w:t>rooms/send_message</w:t>
      </w:r>
    </w:p>
    <w:p w:rsidR="00244FA9" w:rsidRDefault="00244FA9" w:rsidP="00244FA9">
      <w:pPr>
        <w:pStyle w:val="Textbody"/>
      </w:pPr>
      <w:r>
        <w:t>Posts a message to a given room/debate. Returns the following:</w:t>
      </w:r>
    </w:p>
    <w:p w:rsidR="00244FA9" w:rsidRDefault="00244FA9" w:rsidP="00244FA9">
      <w:pPr>
        <w:pStyle w:val="Textbody"/>
        <w:numPr>
          <w:ilvl w:val="0"/>
          <w:numId w:val="15"/>
        </w:numPr>
        <w:spacing w:line="200" w:lineRule="atLeast"/>
        <w:jc w:val="both"/>
      </w:pPr>
      <w:r>
        <w:t>list of unread messages for the sending user (</w:t>
      </w:r>
      <w:r>
        <w:rPr>
          <w:b/>
          <w:bCs/>
        </w:rPr>
        <w:t>including</w:t>
      </w:r>
      <w:r>
        <w:t xml:space="preserve"> the message posted)</w:t>
      </w:r>
    </w:p>
    <w:p w:rsidR="00244FA9" w:rsidRDefault="00244FA9" w:rsidP="00244FA9">
      <w:pPr>
        <w:pStyle w:val="Heading4"/>
      </w:pPr>
      <w:r>
        <w:t>rooms/reset</w:t>
      </w:r>
    </w:p>
    <w:p w:rsidR="00244FA9" w:rsidRDefault="00244FA9" w:rsidP="00244FA9">
      <w:pPr>
        <w:pStyle w:val="Textbody"/>
      </w:pPr>
      <w:r>
        <w:t>Resets a given room/debate, deleting all current poll data and resetting the countdown to the original value (length of the period). Only the person in control of the room or an administrator is able to perform this action.</w:t>
      </w:r>
    </w:p>
    <w:p w:rsidR="00244FA9" w:rsidRDefault="00244FA9" w:rsidP="00244FA9">
      <w:pPr>
        <w:pStyle w:val="Heading4"/>
      </w:pPr>
      <w:r>
        <w:t>rooms/end</w:t>
      </w:r>
    </w:p>
    <w:p w:rsidR="00244FA9" w:rsidRDefault="00244FA9" w:rsidP="00244FA9">
      <w:pPr>
        <w:pStyle w:val="Textbody"/>
      </w:pPr>
      <w:r>
        <w:t>Ends a given room/debate, thus removing it from the main list of debates. Again, only the person in control of the room or an administrator is able to perform this action.</w:t>
      </w:r>
    </w:p>
    <w:p w:rsidR="00244FA9" w:rsidRDefault="00244FA9" w:rsidP="00244FA9">
      <w:pPr>
        <w:pStyle w:val="Heading4"/>
      </w:pPr>
      <w:r>
        <w:t>polling/get_info</w:t>
      </w:r>
    </w:p>
    <w:p w:rsidR="00244FA9" w:rsidRDefault="00244FA9" w:rsidP="00244FA9">
      <w:pPr>
        <w:pStyle w:val="Textbody"/>
        <w:jc w:val="both"/>
      </w:pPr>
      <w:r>
        <w:t>Retrieves the information for the poll that is currently in use for a given room. Returns the following information:</w:t>
      </w:r>
    </w:p>
    <w:p w:rsidR="00244FA9" w:rsidRDefault="00244FA9" w:rsidP="00244FA9">
      <w:pPr>
        <w:pStyle w:val="Textbody"/>
        <w:numPr>
          <w:ilvl w:val="0"/>
          <w:numId w:val="13"/>
        </w:numPr>
        <w:spacing w:line="200" w:lineRule="atLeast"/>
        <w:jc w:val="both"/>
      </w:pPr>
      <w:r>
        <w:t>number of votes</w:t>
      </w:r>
    </w:p>
    <w:p w:rsidR="00244FA9" w:rsidRDefault="00244FA9" w:rsidP="00244FA9">
      <w:pPr>
        <w:pStyle w:val="Textbody"/>
        <w:numPr>
          <w:ilvl w:val="0"/>
          <w:numId w:val="13"/>
        </w:numPr>
        <w:spacing w:line="200" w:lineRule="atLeast"/>
        <w:jc w:val="both"/>
      </w:pPr>
      <w:r>
        <w:t>whether the current user has voted on the current poll or not</w:t>
      </w:r>
    </w:p>
    <w:p w:rsidR="00244FA9" w:rsidRDefault="00244FA9" w:rsidP="00244FA9">
      <w:pPr>
        <w:pStyle w:val="Textbody"/>
        <w:numPr>
          <w:ilvl w:val="0"/>
          <w:numId w:val="13"/>
        </w:numPr>
        <w:spacing w:line="200" w:lineRule="atLeast"/>
        <w:jc w:val="both"/>
      </w:pPr>
      <w:r>
        <w:t>poll results so far (the number of votes for each possible choice)</w:t>
      </w:r>
    </w:p>
    <w:p w:rsidR="00244FA9" w:rsidRDefault="00244FA9" w:rsidP="00244FA9">
      <w:pPr>
        <w:pStyle w:val="Heading4"/>
      </w:pPr>
      <w:r>
        <w:t>polling/cast_vote</w:t>
      </w:r>
    </w:p>
    <w:p w:rsidR="00244FA9" w:rsidRDefault="00244FA9" w:rsidP="00244FA9">
      <w:pPr>
        <w:pStyle w:val="Textbody"/>
      </w:pPr>
      <w:r>
        <w:t>Casts a vote for a given choice in the current poll for a given room.</w:t>
      </w:r>
    </w:p>
    <w:p w:rsidR="00244FA9" w:rsidRDefault="00244FA9" w:rsidP="00244FA9">
      <w:pPr>
        <w:pStyle w:val="Heading3"/>
      </w:pPr>
      <w:bookmarkStart w:id="43" w:name="_Toc257288375"/>
      <w:r>
        <w:t>jQuery</w:t>
      </w:r>
      <w:bookmarkEnd w:id="43"/>
    </w:p>
    <w:p w:rsidR="00244FA9" w:rsidRDefault="00244FA9" w:rsidP="00244FA9">
      <w:pPr>
        <w:pStyle w:val="Textbody"/>
      </w:pPr>
      <w:r>
        <w:t xml:space="preserve">In order to implement the complex front-end user interactions, such as asynchronous message receipt and vote casting, a lot of javascript was required. Therefore, it made sense to make use of a library in order to make the heavy-lifting much simpler. The library that seemed best suited to this task was </w:t>
      </w:r>
      <w:r>
        <w:rPr>
          <w:b/>
        </w:rPr>
        <w:t>jQuery</w:t>
      </w:r>
      <w:r>
        <w:t>, which is free and open source (and licensed under either the MIT license or the GPL).</w:t>
      </w:r>
    </w:p>
    <w:p w:rsidR="00A536C9" w:rsidRDefault="00244FA9" w:rsidP="00244FA9">
      <w:pPr>
        <w:pStyle w:val="Textbody"/>
      </w:pPr>
      <w:r>
        <w:t>There are alternatives to jQuery, such as mooTools, Prototype, and others. Rob has experience with jQuery however, and there are no obvious disadvantages to using it over one of the alternatives. In fact, it is the most popular Javascript framework on the internet</w:t>
      </w:r>
      <w:r w:rsidR="00D46C82">
        <w:rPr>
          <w:rStyle w:val="FootnoteReference"/>
        </w:rPr>
        <w:footnoteReference w:id="1"/>
      </w:r>
      <w:r w:rsidR="00A536C9">
        <w:t>.</w:t>
      </w:r>
    </w:p>
    <w:p w:rsidR="00244FA9" w:rsidRDefault="00244FA9" w:rsidP="00244FA9">
      <w:pPr>
        <w:pStyle w:val="Heading2"/>
      </w:pPr>
      <w:bookmarkStart w:id="44" w:name="_Toc257288376"/>
      <w:r>
        <w:lastRenderedPageBreak/>
        <w:t>Django Design</w:t>
      </w:r>
      <w:bookmarkEnd w:id="44"/>
    </w:p>
    <w:p w:rsidR="00244FA9" w:rsidRDefault="00244FA9" w:rsidP="00244FA9">
      <w:pPr>
        <w:pStyle w:val="Textbody"/>
      </w:pPr>
      <w:r>
        <w:t xml:space="preserve">When designing a Django project, the generally accepted method for development is to split the functionality into separate, loosely-coupled </w:t>
      </w:r>
      <w:r>
        <w:rPr>
          <w:i/>
          <w:iCs/>
        </w:rPr>
        <w:t>applications</w:t>
      </w:r>
      <w:r>
        <w:t>, each of which could feasibly be installed into another Django project, and function correctly (given any dependencies that the app may have are satisfied). For our system, we divided the project up in the following way:</w:t>
      </w:r>
    </w:p>
    <w:p w:rsidR="00244FA9" w:rsidRDefault="00244FA9" w:rsidP="00244FA9">
      <w:pPr>
        <w:pStyle w:val="Heading3"/>
      </w:pPr>
      <w:bookmarkStart w:id="45" w:name="_Toc257288377"/>
      <w:r>
        <w:t>Rooms Application</w:t>
      </w:r>
      <w:bookmarkEnd w:id="45"/>
    </w:p>
    <w:p w:rsidR="00244FA9" w:rsidRDefault="00244FA9" w:rsidP="00244FA9">
      <w:pPr>
        <w:pStyle w:val="Textbody"/>
      </w:pPr>
      <w:r>
        <w:t xml:space="preserve">The </w:t>
      </w:r>
      <w:r>
        <w:rPr>
          <w:i/>
          <w:iCs/>
        </w:rPr>
        <w:t>rooms</w:t>
      </w:r>
      <w:r>
        <w:t xml:space="preserve"> application is where the core functionality of the system lies. Rooms contains the Room, Message and Membership models, and handles all aspects of the low-level chat-based system. Due to the way the rooms application works, it depends on the polling application, which is described in detail below. The </w:t>
      </w:r>
      <w:r>
        <w:rPr>
          <w:i/>
          <w:iCs/>
        </w:rPr>
        <w:t>rooms</w:t>
      </w:r>
      <w:r>
        <w:t xml:space="preserve"> app has the following views:</w:t>
      </w:r>
    </w:p>
    <w:p w:rsidR="00244FA9" w:rsidRDefault="00244FA9" w:rsidP="00244FA9">
      <w:pPr>
        <w:pStyle w:val="Textbody"/>
        <w:numPr>
          <w:ilvl w:val="0"/>
          <w:numId w:val="14"/>
        </w:numPr>
        <w:spacing w:line="200" w:lineRule="atLeast"/>
      </w:pPr>
      <w:r>
        <w:t>conference_room</w:t>
      </w:r>
    </w:p>
    <w:p w:rsidR="00244FA9" w:rsidRDefault="00244FA9" w:rsidP="00244FA9">
      <w:pPr>
        <w:pStyle w:val="Textbody"/>
        <w:numPr>
          <w:ilvl w:val="1"/>
          <w:numId w:val="14"/>
        </w:numPr>
        <w:spacing w:line="200" w:lineRule="atLeast"/>
      </w:pPr>
      <w:r>
        <w:t>Displays the initial HTML for the conference room/debate screen, at which point the Javascript takes over to provide the end-user experience (as the page never refreshes)</w:t>
      </w:r>
    </w:p>
    <w:p w:rsidR="00244FA9" w:rsidRDefault="00244FA9" w:rsidP="00244FA9">
      <w:pPr>
        <w:pStyle w:val="Textbody"/>
        <w:numPr>
          <w:ilvl w:val="0"/>
          <w:numId w:val="14"/>
        </w:numPr>
        <w:spacing w:line="200" w:lineRule="atLeast"/>
      </w:pPr>
      <w:r>
        <w:t>leave</w:t>
      </w:r>
    </w:p>
    <w:p w:rsidR="00244FA9" w:rsidRDefault="00244FA9" w:rsidP="00244FA9">
      <w:pPr>
        <w:pStyle w:val="Textbody"/>
        <w:numPr>
          <w:ilvl w:val="1"/>
          <w:numId w:val="14"/>
        </w:numPr>
        <w:spacing w:line="200" w:lineRule="atLeast"/>
      </w:pPr>
      <w:r>
        <w:t>Allows a user to leave a conference room</w:t>
      </w:r>
    </w:p>
    <w:p w:rsidR="00244FA9" w:rsidRDefault="00244FA9" w:rsidP="00244FA9">
      <w:pPr>
        <w:pStyle w:val="Textbody"/>
        <w:numPr>
          <w:ilvl w:val="1"/>
          <w:numId w:val="14"/>
        </w:numPr>
        <w:spacing w:line="200" w:lineRule="atLeast"/>
      </w:pPr>
      <w:r>
        <w:t>Removes user from the “current members” of a room instantly</w:t>
      </w:r>
    </w:p>
    <w:p w:rsidR="00244FA9" w:rsidRDefault="00244FA9" w:rsidP="00244FA9">
      <w:pPr>
        <w:pStyle w:val="Textbody"/>
        <w:numPr>
          <w:ilvl w:val="0"/>
          <w:numId w:val="14"/>
        </w:numPr>
        <w:spacing w:line="200" w:lineRule="atLeast"/>
      </w:pPr>
      <w:r>
        <w:t>create_room</w:t>
      </w:r>
    </w:p>
    <w:p w:rsidR="00244FA9" w:rsidRDefault="00244FA9" w:rsidP="00244FA9">
      <w:pPr>
        <w:pStyle w:val="Textbody"/>
        <w:numPr>
          <w:ilvl w:val="1"/>
          <w:numId w:val="14"/>
        </w:numPr>
        <w:spacing w:line="200" w:lineRule="atLeast"/>
      </w:pPr>
      <w:r>
        <w:t>Allows a user to create a new conference room/debate</w:t>
      </w:r>
    </w:p>
    <w:p w:rsidR="00244FA9" w:rsidRDefault="00244FA9" w:rsidP="00244FA9">
      <w:pPr>
        <w:pStyle w:val="Textbody"/>
        <w:numPr>
          <w:ilvl w:val="1"/>
          <w:numId w:val="14"/>
        </w:numPr>
        <w:spacing w:line="200" w:lineRule="atLeast"/>
      </w:pPr>
      <w:r>
        <w:t>Presents the HTML form for creating a new room if the request method is GET</w:t>
      </w:r>
    </w:p>
    <w:p w:rsidR="00244FA9" w:rsidRDefault="00244FA9" w:rsidP="00244FA9">
      <w:pPr>
        <w:pStyle w:val="Textbody"/>
        <w:numPr>
          <w:ilvl w:val="1"/>
          <w:numId w:val="14"/>
        </w:numPr>
        <w:spacing w:line="200" w:lineRule="atLeast"/>
      </w:pPr>
      <w:r>
        <w:t>Parses the form data and returns errors/success redirect if the request method is POST</w:t>
      </w:r>
    </w:p>
    <w:p w:rsidR="00244FA9" w:rsidRDefault="00244FA9" w:rsidP="00244FA9">
      <w:pPr>
        <w:pStyle w:val="Textbody"/>
      </w:pPr>
      <w:r>
        <w:t xml:space="preserve">The </w:t>
      </w:r>
      <w:r>
        <w:rPr>
          <w:i/>
          <w:iCs/>
        </w:rPr>
        <w:t>rooms</w:t>
      </w:r>
      <w:r>
        <w:t xml:space="preserve"> application depends on the </w:t>
      </w:r>
      <w:r>
        <w:rPr>
          <w:i/>
          <w:iCs/>
        </w:rPr>
        <w:t>polling</w:t>
      </w:r>
      <w:r>
        <w:t xml:space="preserve"> application.</w:t>
      </w:r>
    </w:p>
    <w:p w:rsidR="00244FA9" w:rsidRDefault="00244FA9" w:rsidP="00244FA9">
      <w:pPr>
        <w:pStyle w:val="Heading3"/>
      </w:pPr>
      <w:bookmarkStart w:id="46" w:name="_Toc257288378"/>
      <w:r>
        <w:t>Polling Application</w:t>
      </w:r>
      <w:bookmarkEnd w:id="46"/>
    </w:p>
    <w:p w:rsidR="00244FA9" w:rsidRDefault="00244FA9" w:rsidP="00244FA9">
      <w:pPr>
        <w:pStyle w:val="Textbody"/>
      </w:pPr>
      <w:r>
        <w:t xml:space="preserve">The </w:t>
      </w:r>
      <w:r>
        <w:rPr>
          <w:i/>
          <w:iCs/>
        </w:rPr>
        <w:t>polling</w:t>
      </w:r>
      <w:r>
        <w:t xml:space="preserve"> application handles all aspects of the polling system, including casting votes and getting the results for a given room's poll. Therefore, the </w:t>
      </w:r>
      <w:r>
        <w:rPr>
          <w:i/>
          <w:iCs/>
        </w:rPr>
        <w:t>polling</w:t>
      </w:r>
      <w:r>
        <w:t xml:space="preserve"> application depends on the </w:t>
      </w:r>
      <w:r>
        <w:rPr>
          <w:i/>
          <w:iCs/>
        </w:rPr>
        <w:t>rooms</w:t>
      </w:r>
      <w:r>
        <w:t xml:space="preserve"> application. This app contains the </w:t>
      </w:r>
      <w:r>
        <w:rPr>
          <w:i/>
          <w:iCs/>
        </w:rPr>
        <w:t>Question</w:t>
      </w:r>
      <w:r>
        <w:t xml:space="preserve">, </w:t>
      </w:r>
      <w:r>
        <w:rPr>
          <w:i/>
          <w:iCs/>
        </w:rPr>
        <w:t>Poll</w:t>
      </w:r>
      <w:r>
        <w:t xml:space="preserve">, </w:t>
      </w:r>
      <w:r>
        <w:rPr>
          <w:i/>
          <w:iCs/>
        </w:rPr>
        <w:t>Choice</w:t>
      </w:r>
      <w:r>
        <w:t xml:space="preserve"> and </w:t>
      </w:r>
      <w:r>
        <w:rPr>
          <w:i/>
          <w:iCs/>
        </w:rPr>
        <w:t>Vote</w:t>
      </w:r>
      <w:r>
        <w:t xml:space="preserve"> models.</w:t>
      </w:r>
    </w:p>
    <w:p w:rsidR="00244FA9" w:rsidRDefault="00244FA9" w:rsidP="00244FA9">
      <w:pPr>
        <w:pStyle w:val="Textbody"/>
      </w:pPr>
      <w:r>
        <w:t xml:space="preserve">The </w:t>
      </w:r>
      <w:r>
        <w:rPr>
          <w:i/>
          <w:iCs/>
        </w:rPr>
        <w:t>polling</w:t>
      </w:r>
      <w:r>
        <w:t xml:space="preserve"> application has no views in it's app folder. Instead, all functionality is exposed via. the API, which is explained in the next section.</w:t>
      </w:r>
    </w:p>
    <w:p w:rsidR="00244FA9" w:rsidRDefault="00244FA9" w:rsidP="00244FA9">
      <w:pPr>
        <w:pStyle w:val="Textbody"/>
      </w:pPr>
    </w:p>
    <w:p w:rsidR="00244FA9" w:rsidRDefault="00244FA9" w:rsidP="00244FA9">
      <w:pPr>
        <w:pStyle w:val="Heading3"/>
      </w:pPr>
      <w:bookmarkStart w:id="47" w:name="_Toc257288379"/>
      <w:r>
        <w:t>API Application</w:t>
      </w:r>
      <w:bookmarkEnd w:id="47"/>
    </w:p>
    <w:p w:rsidR="00244FA9" w:rsidRDefault="00244FA9" w:rsidP="00244FA9">
      <w:pPr>
        <w:pStyle w:val="Textbody"/>
      </w:pPr>
      <w:r>
        <w:t xml:space="preserve">The project uses a third application to wrap up all the functionality of the JSON API into one neat code structure. This application is laid out slightly differently to the other two, with a folder for the views instead of a single file. This is because the API application is made up </w:t>
      </w:r>
      <w:r>
        <w:rPr>
          <w:b/>
          <w:bCs/>
        </w:rPr>
        <w:t xml:space="preserve">solely </w:t>
      </w:r>
      <w:r>
        <w:t>of views, so separation made more sense.</w:t>
      </w:r>
    </w:p>
    <w:p w:rsidR="00244FA9" w:rsidRDefault="00244FA9" w:rsidP="00244FA9">
      <w:pPr>
        <w:pStyle w:val="Textbody"/>
      </w:pPr>
      <w:r>
        <w:t xml:space="preserve">There are two important files inside the views folder – one for rooms and one for polling. The third file, </w:t>
      </w:r>
      <w:r>
        <w:rPr>
          <w:b/>
          <w:bCs/>
        </w:rPr>
        <w:t>__init__.py</w:t>
      </w:r>
      <w:r>
        <w:t>, is simply an empty file that tells Python that the directory is to be treated as a python module, instead of just a normal folder. This allows the rest of the project to access files inside the views folder.</w:t>
      </w:r>
    </w:p>
    <w:p w:rsidR="00244FA9" w:rsidRDefault="00244FA9" w:rsidP="00244FA9">
      <w:pPr>
        <w:pStyle w:val="Textbody"/>
      </w:pPr>
      <w:r>
        <w:t xml:space="preserve">Also, the views themselves in the API application are written differently. All the views extend from a common class, </w:t>
      </w:r>
      <w:r>
        <w:rPr>
          <w:b/>
          <w:bCs/>
        </w:rPr>
        <w:t>APIView</w:t>
      </w:r>
      <w:r>
        <w:t xml:space="preserve">. There is also a class called </w:t>
      </w:r>
      <w:r>
        <w:rPr>
          <w:b/>
          <w:bCs/>
        </w:rPr>
        <w:t>APIAuthView</w:t>
      </w:r>
      <w:r>
        <w:t>, which acts as a convenience class that does not allow the API view to be used unless the user is logged in.</w:t>
      </w:r>
    </w:p>
    <w:p w:rsidR="00244FA9" w:rsidRDefault="00244FA9" w:rsidP="00244FA9">
      <w:pPr>
        <w:pStyle w:val="Textbody"/>
      </w:pPr>
      <w:r>
        <w:lastRenderedPageBreak/>
        <w:t>The API methods for both of the main apps are listed in the API Design section above. This section focusses however, on the way that the applications are laid out.</w:t>
      </w:r>
    </w:p>
    <w:p w:rsidR="00244FA9" w:rsidRDefault="00244FA9" w:rsidP="00244FA9">
      <w:pPr>
        <w:pStyle w:val="Textbody"/>
      </w:pPr>
      <w:r>
        <w:t xml:space="preserve">The APIView class has two methods that are available for overriding: </w:t>
      </w:r>
      <w:r>
        <w:rPr>
          <w:b/>
          <w:bCs/>
        </w:rPr>
        <w:t>get()</w:t>
      </w:r>
      <w:r>
        <w:t xml:space="preserve"> and </w:t>
      </w:r>
      <w:r>
        <w:rPr>
          <w:b/>
          <w:bCs/>
        </w:rPr>
        <w:t>post()</w:t>
      </w:r>
      <w:r>
        <w:t>. These are called when the respective request method is made (a GET request or a POST request). The parent class also has a method named __call__. This is used in Python to execute when the object is “called”. This means that an instantiation of the APIView class acts just like a function, which is how a view should act.</w:t>
      </w:r>
    </w:p>
    <w:p w:rsidR="00244FA9" w:rsidRDefault="00244FA9" w:rsidP="00244FA9">
      <w:pPr>
        <w:pStyle w:val="Textbody"/>
      </w:pPr>
      <w:r>
        <w:t>The __call__ function then calls the correct request method, and then returns the serialised JSON data to the browser, with the correct mimetype. This also allows the __call__ method to catch any exceptions that may occur in the processing, and return them as an error string in the JSON data, leaving the success variable as False, which signifies to the client that something went wrong – without causing an error 500 (internal server error). This also means that errors that occur deep within the backend system can be propogated to the user, instead of using complex error codes (or ambiguous “general” errors).</w:t>
      </w:r>
    </w:p>
    <w:p w:rsidR="00244FA9" w:rsidRDefault="00244FA9" w:rsidP="00244FA9">
      <w:pPr>
        <w:pStyle w:val="Textbody"/>
      </w:pPr>
      <w:r>
        <w:t>The structure of the API application's views can be represented by the following diagram:</w:t>
      </w:r>
    </w:p>
    <w:p w:rsidR="00244FA9" w:rsidRDefault="00244FA9" w:rsidP="00244FA9">
      <w:pPr>
        <w:pStyle w:val="Textbody"/>
        <w:jc w:val="center"/>
      </w:pPr>
      <w:r>
        <w:rPr>
          <w:noProof/>
        </w:rPr>
        <w:drawing>
          <wp:inline distT="0" distB="0" distL="0" distR="0">
            <wp:extent cx="5928995" cy="446913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cstate="print"/>
                    <a:srcRect/>
                    <a:stretch>
                      <a:fillRect/>
                    </a:stretch>
                  </pic:blipFill>
                  <pic:spPr bwMode="auto">
                    <a:xfrm>
                      <a:off x="0" y="0"/>
                      <a:ext cx="5928995" cy="4469130"/>
                    </a:xfrm>
                    <a:prstGeom prst="rect">
                      <a:avLst/>
                    </a:prstGeom>
                    <a:noFill/>
                    <a:ln w="9525">
                      <a:noFill/>
                      <a:miter lim="800000"/>
                      <a:headEnd/>
                      <a:tailEnd/>
                    </a:ln>
                  </pic:spPr>
                </pic:pic>
              </a:graphicData>
            </a:graphic>
          </wp:inline>
        </w:drawing>
      </w:r>
    </w:p>
    <w:p w:rsidR="00244FA9" w:rsidRDefault="00244FA9" w:rsidP="00244FA9">
      <w:pPr>
        <w:pStyle w:val="Default"/>
      </w:pPr>
      <w:r>
        <w:rPr>
          <w:lang w:eastAsia="en-US" w:bidi="en-US"/>
        </w:rPr>
        <w:t>It is clear from the diagram that all of the operations in the API inherit from the APIAuthView class, as all operations require the user to be logged in.</w:t>
      </w:r>
    </w:p>
    <w:p w:rsidR="00244FA9" w:rsidRDefault="00244FA9" w:rsidP="00244FA9">
      <w:pPr>
        <w:pStyle w:val="Default"/>
      </w:pPr>
      <w:r>
        <w:rPr>
          <w:lang w:eastAsia="en-US" w:bidi="en-US"/>
        </w:rPr>
        <w:t>The option of combining the two base classes into one class was considered, but the above solution was deemed to be conceptually sound, and fit for future expansion with API operations that no not require authentication.</w:t>
      </w:r>
    </w:p>
    <w:p w:rsidR="00244FA9" w:rsidRDefault="00244FA9" w:rsidP="00244FA9">
      <w:pPr>
        <w:pStyle w:val="Textbody"/>
      </w:pPr>
      <w:r>
        <w:lastRenderedPageBreak/>
        <w:t>The Django design is most easily represented by a diagram. The basic UML diagram below shows the applications in the Django project, with dotted arrows representing dependencies (for example, the API application depends on both the Rooms application and the Polling application).</w:t>
      </w:r>
    </w:p>
    <w:p w:rsidR="00244FA9" w:rsidRDefault="00244FA9" w:rsidP="00244FA9">
      <w:pPr>
        <w:pStyle w:val="Textbody"/>
      </w:pPr>
    </w:p>
    <w:p w:rsidR="00244FA9" w:rsidRDefault="00244FA9" w:rsidP="00244FA9">
      <w:pPr>
        <w:pStyle w:val="Textbody"/>
        <w:jc w:val="center"/>
      </w:pPr>
      <w:r>
        <w:rPr>
          <w:noProof/>
        </w:rPr>
        <w:drawing>
          <wp:inline distT="0" distB="0" distL="0" distR="0">
            <wp:extent cx="4302125" cy="330581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4302125" cy="3305810"/>
                    </a:xfrm>
                    <a:prstGeom prst="rect">
                      <a:avLst/>
                    </a:prstGeom>
                    <a:noFill/>
                    <a:ln w="9525">
                      <a:noFill/>
                      <a:miter lim="800000"/>
                      <a:headEnd/>
                      <a:tailEnd/>
                    </a:ln>
                  </pic:spPr>
                </pic:pic>
              </a:graphicData>
            </a:graphic>
          </wp:inline>
        </w:drawing>
      </w:r>
    </w:p>
    <w:p w:rsidR="00244FA9" w:rsidRDefault="00244FA9" w:rsidP="00244FA9">
      <w:pPr>
        <w:pStyle w:val="Textbody"/>
      </w:pPr>
    </w:p>
    <w:p w:rsidR="00244FA9" w:rsidRDefault="00244FA9" w:rsidP="00244FA9">
      <w:pPr>
        <w:pStyle w:val="Textbody"/>
      </w:pPr>
      <w:r>
        <w:t xml:space="preserve">Alternatively, the Django project could have been designed by incorporating the API code into the relevant application to which it belongs. For example, the rooms API views could have been included inside the </w:t>
      </w:r>
      <w:r>
        <w:rPr>
          <w:i/>
          <w:iCs/>
        </w:rPr>
        <w:t>rooms</w:t>
      </w:r>
      <w:r>
        <w:t xml:space="preserve"> application, and similarly for the </w:t>
      </w:r>
      <w:r>
        <w:rPr>
          <w:i/>
          <w:iCs/>
        </w:rPr>
        <w:t>polls</w:t>
      </w:r>
      <w:r>
        <w:t xml:space="preserve"> application.</w:t>
      </w:r>
    </w:p>
    <w:p w:rsidR="00244FA9" w:rsidRDefault="00244FA9" w:rsidP="00244FA9">
      <w:pPr>
        <w:pStyle w:val="Textbody"/>
      </w:pPr>
    </w:p>
    <w:p w:rsidR="00244FA9" w:rsidRDefault="00244FA9" w:rsidP="00244FA9">
      <w:pPr>
        <w:pStyle w:val="Textbody"/>
      </w:pPr>
      <w:r>
        <w:t>This, however, would mean that the code that is common to the API views (the APIView and APIAuthView base classes) would have to either be rewritten, or placed in a central location, resulting in a similar layout in the end (as rewriting code is obviously not optimal).</w:t>
      </w:r>
    </w:p>
    <w:p w:rsidR="00244FA9" w:rsidRDefault="00244FA9" w:rsidP="00244FA9">
      <w:pPr>
        <w:pStyle w:val="Heading2"/>
      </w:pPr>
      <w:bookmarkStart w:id="48" w:name="_Toc257288380"/>
      <w:r>
        <w:t>Third-Party Applications</w:t>
      </w:r>
      <w:bookmarkEnd w:id="48"/>
    </w:p>
    <w:p w:rsidR="00244FA9" w:rsidRDefault="00244FA9" w:rsidP="00244FA9">
      <w:pPr>
        <w:pStyle w:val="Textbody"/>
      </w:pPr>
      <w:r>
        <w:t xml:space="preserve">One of the major advantages of Django and the way it’s applications are designed, is the ability to download and use applications that others have written in other projects. In the group project, we used two third-party applications: </w:t>
      </w:r>
      <w:r>
        <w:rPr>
          <w:b/>
        </w:rPr>
        <w:t>registration</w:t>
      </w:r>
      <w:r>
        <w:t xml:space="preserve"> and </w:t>
      </w:r>
      <w:r>
        <w:rPr>
          <w:b/>
        </w:rPr>
        <w:t>haystack</w:t>
      </w:r>
      <w:r>
        <w:t>.</w:t>
      </w:r>
    </w:p>
    <w:p w:rsidR="00244FA9" w:rsidRDefault="00244FA9" w:rsidP="00244FA9">
      <w:pPr>
        <w:pStyle w:val="Textbody"/>
      </w:pPr>
      <w:r>
        <w:t>Registration provides a reusable way of allowing users to register for the site, with e-mail validation. This was an important feature for our project, especially for the Open Day demonstration, which usually takes a long time to code.</w:t>
      </w:r>
    </w:p>
    <w:p w:rsidR="00244FA9" w:rsidRDefault="00244FA9" w:rsidP="00244FA9">
      <w:pPr>
        <w:pStyle w:val="Textbody"/>
      </w:pPr>
      <w:r>
        <w:t xml:space="preserve">Haystack is a front-end for the Python search framework called </w:t>
      </w:r>
      <w:r>
        <w:rPr>
          <w:b/>
        </w:rPr>
        <w:t>whoosh</w:t>
      </w:r>
      <w:r>
        <w:t>. It allows Django projects to index the content in their database, and provides an easy-to-use API for querying the search index. This allowed us to quickly implement search, which is also an important part the project.</w:t>
      </w:r>
    </w:p>
    <w:p w:rsidR="00244FA9" w:rsidRDefault="00244FA9" w:rsidP="00244FA9">
      <w:pPr>
        <w:pStyle w:val="Textbody"/>
      </w:pPr>
      <w:r>
        <w:t>There also exist applications for voting, but since this is such a core part of the project, the group decided to write the polling application from scratch, including all the functionality that was needed – and none that wasn’t. This gave us greater flexibility over the API that is exposed from the polling application itself, and as a result from the project as a whole.</w:t>
      </w:r>
    </w:p>
    <w:p w:rsidR="0006199D" w:rsidRDefault="0006199D" w:rsidP="0006199D">
      <w:pPr>
        <w:pStyle w:val="Heading2"/>
      </w:pPr>
      <w:bookmarkStart w:id="49" w:name="_Toc257288381"/>
      <w:r>
        <w:lastRenderedPageBreak/>
        <w:t>Testing</w:t>
      </w:r>
      <w:bookmarkEnd w:id="49"/>
    </w:p>
    <w:p w:rsidR="0006199D" w:rsidRDefault="0006199D" w:rsidP="0006199D">
      <w:r>
        <w:t>One of the greatest advantages of using an established framework such as Django is that the code that our project is based on has already been extensively tested. This negates the need to test simple cases such as attempting to login with no password, or specifying an input that is too long.</w:t>
      </w:r>
    </w:p>
    <w:p w:rsidR="0006199D" w:rsidRPr="0006199D" w:rsidRDefault="0006199D" w:rsidP="0006199D">
      <w:r>
        <w:t xml:space="preserve">Instead, we will focus on testing the </w:t>
      </w:r>
      <w:r>
        <w:rPr>
          <w:i/>
        </w:rPr>
        <w:t>functional</w:t>
      </w:r>
      <w:r>
        <w:t xml:space="preserve"> aspects of the system, as it is perceived from a user’s perspective.</w:t>
      </w:r>
    </w:p>
    <w:p w:rsidR="005372B9" w:rsidRDefault="005372B9" w:rsidP="005372B9">
      <w:pPr>
        <w:pStyle w:val="Heading1"/>
      </w:pPr>
      <w:bookmarkStart w:id="50" w:name="_Toc257288382"/>
      <w:r>
        <w:t>User Interface</w:t>
      </w:r>
      <w:bookmarkEnd w:id="50"/>
    </w:p>
    <w:p w:rsidR="00D46C82" w:rsidRPr="000B16A7" w:rsidRDefault="00D46C82" w:rsidP="00D46C82">
      <w:pPr>
        <w:pStyle w:val="Heading2"/>
        <w:rPr>
          <w:rFonts w:cs="Helvetica"/>
        </w:rPr>
      </w:pPr>
      <w:bookmarkStart w:id="51" w:name="_Toc257288383"/>
      <w:r w:rsidRPr="00D46C82">
        <w:t>Inspiration</w:t>
      </w:r>
      <w:bookmarkEnd w:id="51"/>
    </w:p>
    <w:p w:rsidR="00D46C82" w:rsidRPr="000B16A7" w:rsidRDefault="00D46C82" w:rsidP="00D46C82">
      <w:pPr>
        <w:contextualSpacing/>
        <w:rPr>
          <w:rFonts w:cs="Helvetica"/>
        </w:rPr>
      </w:pPr>
      <w:r w:rsidRPr="000B16A7">
        <w:rPr>
          <w:rFonts w:cs="Helvetica"/>
        </w:rPr>
        <w:t>After doing much research on what design would be best. It came to a conclusion that to have a user-friendly, good looking website, it will be best to stick to the old fashioned simple and nice approach. Nothing too complicated and clear seemed to be the best one to be going for. Therefore, we now have a site whereby it is looking very simple with visible links and tabs for easy access and navigation around the site. The “Frequent Asked Questions” page is accessible by registered and non-registered users.</w:t>
      </w:r>
    </w:p>
    <w:p w:rsidR="00D46C82" w:rsidRPr="000B16A7" w:rsidRDefault="00D46C82" w:rsidP="00D46C82">
      <w:pPr>
        <w:contextualSpacing/>
        <w:rPr>
          <w:rFonts w:cs="Helvetica"/>
        </w:rPr>
      </w:pPr>
    </w:p>
    <w:p w:rsidR="00D46C82" w:rsidRPr="000B16A7" w:rsidRDefault="00D46C82" w:rsidP="00D46C82">
      <w:pPr>
        <w:rPr>
          <w:rFonts w:cs="Helvetica"/>
        </w:rPr>
      </w:pPr>
      <w:r w:rsidRPr="000B16A7">
        <w:rPr>
          <w:rFonts w:cs="Helvetica"/>
        </w:rPr>
        <w:t xml:space="preserve">Before designing the final design, the group had decided that it would be best to keep it around the initial prototype design. Why change something that is already looking good? During the research, various websites and applications had given us the idea on how the debates would be like. There are some websites that have forums and chatting capability. For example, our very own computer science forum page; they have their discussions listed in a list and we(as users) can see the lists of discussions available. </w:t>
      </w:r>
    </w:p>
    <w:p w:rsidR="00D46C82" w:rsidRPr="000B16A7" w:rsidRDefault="00D46C82" w:rsidP="00D46C82">
      <w:pPr>
        <w:rPr>
          <w:rFonts w:cs="Helvetica"/>
        </w:rPr>
      </w:pPr>
      <w:r w:rsidRPr="000B16A7">
        <w:rPr>
          <w:rFonts w:cs="Helvetica"/>
        </w:rPr>
        <w:t xml:space="preserve">The debates for our project take place in a chatroom with the basic message input field, message displaying field and box where the joined users are shown. The inspiration here comes from a few chatting and instant messaging system, such as Adium on a mac and MSN Instant Messenger on a Window machine. The basic input and display boxes are essential for communications.  </w:t>
      </w:r>
    </w:p>
    <w:p w:rsidR="00D46C82" w:rsidRPr="000B16A7" w:rsidRDefault="00D46C82" w:rsidP="00D46C82">
      <w:pPr>
        <w:rPr>
          <w:rFonts w:cs="Helvetica"/>
        </w:rPr>
      </w:pPr>
      <w:r w:rsidRPr="000B16A7">
        <w:rPr>
          <w:rFonts w:cs="Helvetica"/>
        </w:rPr>
        <w:t xml:space="preserve">On the university’s student union page, they have a polling that students can vote. The results are shown in a pie chart with percentage and different colours representing different opinions. </w:t>
      </w:r>
    </w:p>
    <w:p w:rsidR="00D46C82" w:rsidRPr="00D46C82" w:rsidRDefault="00D46C82" w:rsidP="00D46C82"/>
    <w:p w:rsidR="005372B9" w:rsidRPr="00D46C82" w:rsidRDefault="005372B9" w:rsidP="00D46C82">
      <w:pPr>
        <w:pStyle w:val="Heading2"/>
      </w:pPr>
      <w:bookmarkStart w:id="52" w:name="_Toc257288384"/>
      <w:r w:rsidRPr="00D46C82">
        <w:t>Frequent Asked Questions (FAQ)</w:t>
      </w:r>
      <w:bookmarkEnd w:id="52"/>
    </w:p>
    <w:p w:rsidR="00492738" w:rsidRDefault="00492738" w:rsidP="005372B9">
      <w:pPr>
        <w:pStyle w:val="NoSpacing"/>
        <w:rPr>
          <w:rFonts w:cs="Helvetica"/>
          <w:u w:val="single"/>
        </w:rPr>
      </w:pPr>
    </w:p>
    <w:p w:rsidR="00492738" w:rsidRPr="00492738" w:rsidRDefault="00D46C82" w:rsidP="00D46C82">
      <w:pPr>
        <w:pStyle w:val="Heading3"/>
      </w:pPr>
      <w:bookmarkStart w:id="53" w:name="_Toc257288385"/>
      <w:r>
        <w:t>Introduction</w:t>
      </w:r>
      <w:bookmarkEnd w:id="53"/>
    </w:p>
    <w:p w:rsidR="005372B9" w:rsidRPr="000B16A7" w:rsidRDefault="005372B9" w:rsidP="005372B9">
      <w:pPr>
        <w:pStyle w:val="NoSpacing"/>
        <w:rPr>
          <w:rFonts w:cs="Helvetica"/>
        </w:rPr>
      </w:pPr>
      <w:r w:rsidRPr="000B16A7">
        <w:rPr>
          <w:rFonts w:cs="Helvetica"/>
        </w:rPr>
        <w:t xml:space="preserve">The “FAQ” page will contain the questions and answers likely to be asked by a user. Therefore the FAQ will cover the whole system. </w:t>
      </w:r>
    </w:p>
    <w:p w:rsidR="005372B9" w:rsidRDefault="005372B9" w:rsidP="005372B9">
      <w:pPr>
        <w:pStyle w:val="NoSpacing"/>
        <w:rPr>
          <w:rFonts w:cs="Helvetica"/>
        </w:rPr>
      </w:pPr>
    </w:p>
    <w:p w:rsidR="00492738" w:rsidRDefault="00492738" w:rsidP="00492738">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D46C82" w:rsidRDefault="00D46C82" w:rsidP="00D46C82">
      <w:pPr>
        <w:pStyle w:val="Heading3"/>
      </w:pPr>
      <w:bookmarkStart w:id="54" w:name="_Toc257288386"/>
      <w:r>
        <w:lastRenderedPageBreak/>
        <w:t>Research</w:t>
      </w:r>
      <w:bookmarkEnd w:id="54"/>
    </w:p>
    <w:p w:rsidR="00492738" w:rsidRDefault="00492738" w:rsidP="00492738">
      <w:r>
        <w:t>After researching the different systems, we sat down and decided on the most suitable questions from our research, and adapted them to fit our system. This turned out to be a useful way of only using the best questions, as before this we could only think of simple questions like “how do I create an account?”, We decided these types of questions were too 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4B0D39" w:rsidRDefault="004B0D39" w:rsidP="004B0D39">
      <w:pPr>
        <w:pStyle w:val="Heading3"/>
      </w:pPr>
      <w:bookmarkStart w:id="55" w:name="_Toc257288387"/>
      <w:r>
        <w:t>The Questions</w:t>
      </w:r>
      <w:bookmarkEnd w:id="55"/>
    </w:p>
    <w:p w:rsidR="00492738" w:rsidRDefault="00492738" w:rsidP="00492738">
      <w:r>
        <w:t>We chose the question “Do I need to create an account” because it is a basic question that will stop people being confused, but on the other hand it’s not an obvious question like “how do I create an account” which we felt is self explanatory when you are at the registration page and the information on the screen.</w:t>
      </w:r>
    </w:p>
    <w:p w:rsidR="00492738" w:rsidRDefault="00492738" w:rsidP="00492738">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492738" w:rsidRDefault="00492738" w:rsidP="00492738">
      <w:r>
        <w:t>The next couple of questions we thought to include were “what kind of debates can I start/not start”, we thought this questions very useful as they give a general idea of what kind of debates to start and what will not be accepted.</w:t>
      </w:r>
    </w:p>
    <w:p w:rsidR="00492738" w:rsidRDefault="00492738" w:rsidP="00492738">
      <w:r>
        <w:t>A further question we thought to add was “what does everything on the debate page mean” we thought this good as it explains what is going on when on a debate page and stops people being overwhelmed when the page suddenly changes when the timer stops.</w:t>
      </w:r>
    </w:p>
    <w:p w:rsidR="00492738" w:rsidRDefault="00492738" w:rsidP="00492738">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492738" w:rsidRPr="00492738" w:rsidRDefault="00492738" w:rsidP="00492738">
      <w:r>
        <w:t>We included a FAQ section in the system as it is an important tool to allow users to understand the system and gives them a place to go to when they are confused or stuck while using the website and its features. We spent a lot of time on this as we thought it was crucial to make this as helpful and well written as possible.</w:t>
      </w:r>
    </w:p>
    <w:p w:rsidR="00AC13F8" w:rsidRPr="004D7B3C" w:rsidRDefault="00AC13F8">
      <w:pPr>
        <w:rPr>
          <w:rFonts w:cs="Helvetica"/>
        </w:rPr>
        <w:sectPr w:rsidR="00AC13F8" w:rsidRPr="004D7B3C" w:rsidSect="003C523A">
          <w:pgSz w:w="11906" w:h="16838"/>
          <w:pgMar w:top="1440" w:right="1440" w:bottom="1440" w:left="1440" w:header="708" w:footer="708" w:gutter="0"/>
          <w:cols w:space="708"/>
          <w:docGrid w:linePitch="360"/>
        </w:sectPr>
      </w:pPr>
      <w:bookmarkStart w:id="56" w:name="_GoBack"/>
      <w:bookmarkEnd w:id="56"/>
    </w:p>
    <w:p w:rsidR="00240AA5" w:rsidRDefault="00240AA5" w:rsidP="00240AA5">
      <w:pPr>
        <w:pStyle w:val="Heading1"/>
      </w:pPr>
      <w:bookmarkStart w:id="57" w:name="_Toc257288388"/>
      <w:r>
        <w:lastRenderedPageBreak/>
        <w:t>Testing</w:t>
      </w:r>
      <w:bookmarkEnd w:id="57"/>
    </w:p>
    <w:p w:rsidR="004D7B3C" w:rsidRPr="004D7B3C" w:rsidRDefault="004D7B3C" w:rsidP="004D7B3C"/>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AC13F8">
            <w:pPr>
              <w:jc w:val="center"/>
              <w:rPr>
                <w:b w:val="0"/>
              </w:rPr>
            </w:pPr>
            <w:r>
              <w:t>Requirement</w:t>
            </w:r>
          </w:p>
        </w:tc>
        <w:tc>
          <w:tcPr>
            <w:tcW w:w="1276" w:type="dxa"/>
          </w:tcPr>
          <w:p w:rsidR="00AC13F8" w:rsidRPr="00884773" w:rsidRDefault="00AC13F8" w:rsidP="00AC13F8">
            <w:pPr>
              <w:jc w:val="center"/>
              <w:rPr>
                <w:b w:val="0"/>
              </w:rPr>
            </w:pPr>
            <w:r>
              <w:t>Achieved</w:t>
            </w:r>
          </w:p>
        </w:tc>
        <w:tc>
          <w:tcPr>
            <w:tcW w:w="6553" w:type="dxa"/>
          </w:tcPr>
          <w:p w:rsidR="00AC13F8" w:rsidRPr="00884773" w:rsidRDefault="00AC13F8" w:rsidP="00AC13F8">
            <w:pPr>
              <w:jc w:val="center"/>
              <w:rPr>
                <w:b w:val="0"/>
              </w:rPr>
            </w:pPr>
            <w:r>
              <w:t>Comments</w:t>
            </w:r>
          </w:p>
        </w:tc>
      </w:tr>
      <w:tr w:rsidR="00AC13F8" w:rsidTr="004D7B3C">
        <w:trPr>
          <w:cnfStyle w:val="000000100000"/>
        </w:trPr>
        <w:tc>
          <w:tcPr>
            <w:tcW w:w="6345" w:type="dxa"/>
          </w:tcPr>
          <w:p w:rsidR="00AC13F8" w:rsidRDefault="00AC13F8" w:rsidP="00AC13F8">
            <w:r>
              <w:t>The system should have a web-accessible interface</w:t>
            </w:r>
          </w:p>
        </w:tc>
        <w:tc>
          <w:tcPr>
            <w:tcW w:w="1276" w:type="dxa"/>
          </w:tcPr>
          <w:p w:rsidR="00AC13F8" w:rsidRDefault="00AC13F8" w:rsidP="00AC13F8">
            <w:pPr>
              <w:jc w:val="center"/>
            </w:pPr>
            <w:r>
              <w:t>Yes</w:t>
            </w:r>
          </w:p>
        </w:tc>
        <w:tc>
          <w:tcPr>
            <w:tcW w:w="6553" w:type="dxa"/>
          </w:tcPr>
          <w:p w:rsidR="00AC13F8" w:rsidRDefault="00882397" w:rsidP="00663E2D">
            <w:r>
              <w:t>The system has a modern web</w:t>
            </w:r>
            <w:r w:rsidR="00AC13F8">
              <w:t xml:space="preserve"> interface </w:t>
            </w:r>
            <w:r>
              <w:t>with a pr</w:t>
            </w:r>
            <w:r w:rsidR="00D02EC5">
              <w:t xml:space="preserve">ofessional design on each page.  This allows </w:t>
            </w:r>
            <w:r>
              <w:t xml:space="preserve">the user </w:t>
            </w:r>
            <w:r w:rsidR="00AC13F8">
              <w:t xml:space="preserve">to navigate the </w:t>
            </w:r>
            <w:r w:rsidR="00D02EC5">
              <w:t xml:space="preserve">system </w:t>
            </w:r>
            <w:r w:rsidR="00AC13F8">
              <w:t xml:space="preserve">easily without </w:t>
            </w:r>
            <w:r w:rsidR="00AF7517">
              <w:t xml:space="preserve">each page being crowded </w:t>
            </w:r>
            <w:r w:rsidR="00663E2D">
              <w:t>with potentially confusing information.</w:t>
            </w:r>
          </w:p>
        </w:tc>
      </w:tr>
      <w:tr w:rsidR="00AC13F8" w:rsidTr="004D7B3C">
        <w:tc>
          <w:tcPr>
            <w:tcW w:w="6345" w:type="dxa"/>
          </w:tcPr>
          <w:p w:rsidR="00AC13F8" w:rsidRDefault="00280216" w:rsidP="00AC13F8">
            <w:r>
              <w:t>Users should be able to log into and log out of the system</w:t>
            </w:r>
          </w:p>
        </w:tc>
        <w:tc>
          <w:tcPr>
            <w:tcW w:w="1276" w:type="dxa"/>
          </w:tcPr>
          <w:p w:rsidR="00AC13F8" w:rsidRDefault="00AC13F8" w:rsidP="00AC13F8">
            <w:pPr>
              <w:jc w:val="center"/>
            </w:pPr>
            <w:r>
              <w:t>Yes</w:t>
            </w:r>
          </w:p>
        </w:tc>
        <w:tc>
          <w:tcPr>
            <w:tcW w:w="6553" w:type="dxa"/>
          </w:tcPr>
          <w:p w:rsidR="00AC13F8" w:rsidRDefault="008D65AB" w:rsidP="003A3BD2">
            <w:r>
              <w:t xml:space="preserve">There is </w:t>
            </w:r>
            <w:r w:rsidR="00AC13F8">
              <w:t xml:space="preserve">a simple login/logout link </w:t>
            </w:r>
            <w:r w:rsidR="00E04DB6">
              <w:t>located at the top of each web</w:t>
            </w:r>
            <w:r w:rsidR="003A3BD2">
              <w:t>page. Once logged in, this</w:t>
            </w:r>
            <w:r w:rsidR="00AC13F8">
              <w:t xml:space="preserve"> al</w:t>
            </w:r>
            <w:r w:rsidR="003A3BD2">
              <w:t>lows for the users to edit their profile and/or log out of the system after they are finished with myDebate.</w:t>
            </w:r>
          </w:p>
        </w:tc>
      </w:tr>
      <w:tr w:rsidR="00AC13F8" w:rsidTr="004D7B3C">
        <w:trPr>
          <w:cnfStyle w:val="000000100000"/>
        </w:trPr>
        <w:tc>
          <w:tcPr>
            <w:tcW w:w="6345" w:type="dxa"/>
          </w:tcPr>
          <w:p w:rsidR="00AC13F8" w:rsidRDefault="00AC13F8" w:rsidP="00AC13F8">
            <w:r>
              <w:t>The system should present users with a list of available debates</w:t>
            </w:r>
          </w:p>
        </w:tc>
        <w:tc>
          <w:tcPr>
            <w:tcW w:w="1276" w:type="dxa"/>
          </w:tcPr>
          <w:p w:rsidR="00AC13F8" w:rsidRDefault="00AC13F8" w:rsidP="00AC13F8">
            <w:pPr>
              <w:jc w:val="center"/>
            </w:pPr>
            <w:r>
              <w:t>Yes</w:t>
            </w:r>
          </w:p>
        </w:tc>
        <w:tc>
          <w:tcPr>
            <w:tcW w:w="6553" w:type="dxa"/>
          </w:tcPr>
          <w:p w:rsidR="00AC13F8" w:rsidRDefault="00AC13F8" w:rsidP="005410BE">
            <w:r>
              <w:t xml:space="preserve">The </w:t>
            </w:r>
            <w:r w:rsidR="009329CA">
              <w:t xml:space="preserve">system’s design features tabs for navigation purposes. </w:t>
            </w:r>
            <w:r>
              <w:t xml:space="preserve"> One of these tabs, labelled </w:t>
            </w:r>
            <w:r w:rsidR="005410BE">
              <w:t>“</w:t>
            </w:r>
            <w:r w:rsidR="009329CA">
              <w:t>D</w:t>
            </w:r>
            <w:r>
              <w:t>ebates</w:t>
            </w:r>
            <w:r w:rsidR="005410BE">
              <w:t>”</w:t>
            </w:r>
            <w:r>
              <w:t xml:space="preserve">, takes </w:t>
            </w:r>
            <w:r w:rsidR="00A568E8">
              <w:t>the user</w:t>
            </w:r>
            <w:r>
              <w:t xml:space="preserve"> to a</w:t>
            </w:r>
            <w:r w:rsidR="009329CA">
              <w:t>n</w:t>
            </w:r>
            <w:r>
              <w:t xml:space="preserve"> </w:t>
            </w:r>
            <w:r w:rsidR="009329CA">
              <w:t>easily-navigated</w:t>
            </w:r>
            <w:r>
              <w:t xml:space="preserve"> page which allows the user to browse a list of the </w:t>
            </w:r>
            <w:r w:rsidR="009329CA">
              <w:t>currently open debates.</w:t>
            </w:r>
          </w:p>
        </w:tc>
      </w:tr>
      <w:tr w:rsidR="00AC13F8" w:rsidTr="004D7B3C">
        <w:tc>
          <w:tcPr>
            <w:tcW w:w="6345" w:type="dxa"/>
          </w:tcPr>
          <w:p w:rsidR="00AC13F8" w:rsidRDefault="00EE230C" w:rsidP="00EB5C44">
            <w:r>
              <w:t>The amount of</w:t>
            </w:r>
            <w:r w:rsidR="00AC13F8">
              <w:t xml:space="preserve"> </w:t>
            </w:r>
            <w:r w:rsidR="00EB5C44">
              <w:t>people</w:t>
            </w:r>
            <w:r w:rsidR="00AC13F8">
              <w:t xml:space="preserve"> </w:t>
            </w:r>
            <w:r>
              <w:t>currently participating in each debate</w:t>
            </w:r>
            <w:r w:rsidR="00EB5C44">
              <w:t xml:space="preserve"> should be clear to other users</w:t>
            </w:r>
          </w:p>
        </w:tc>
        <w:tc>
          <w:tcPr>
            <w:tcW w:w="1276" w:type="dxa"/>
          </w:tcPr>
          <w:p w:rsidR="00AC13F8" w:rsidRDefault="00AC13F8" w:rsidP="00AC13F8">
            <w:pPr>
              <w:jc w:val="center"/>
            </w:pPr>
            <w:r>
              <w:t>Yes</w:t>
            </w:r>
          </w:p>
        </w:tc>
        <w:tc>
          <w:tcPr>
            <w:tcW w:w="6553" w:type="dxa"/>
          </w:tcPr>
          <w:p w:rsidR="00AC13F8" w:rsidRDefault="00CF4984" w:rsidP="00907B80">
            <w:r>
              <w:t>This is made clear by the large numbered indicator</w:t>
            </w:r>
            <w:r w:rsidR="00AC13F8">
              <w:t xml:space="preserve"> next to each debate </w:t>
            </w:r>
            <w:r w:rsidR="00EF6545">
              <w:t>within the appropriate tab.  This allows the user to recognise</w:t>
            </w:r>
            <w:r w:rsidR="00AC13F8">
              <w:t xml:space="preserve"> </w:t>
            </w:r>
            <w:r w:rsidR="00EF6545">
              <w:t>whether</w:t>
            </w:r>
            <w:r w:rsidR="00AC13F8">
              <w:t xml:space="preserve"> a debate is empty, and if not</w:t>
            </w:r>
            <w:r w:rsidR="00907B80">
              <w:t>; then</w:t>
            </w:r>
            <w:r w:rsidR="00AC13F8">
              <w:t xml:space="preserve"> how many people </w:t>
            </w:r>
            <w:r w:rsidR="00907B80">
              <w:t>are within that particular room at the moment.</w:t>
            </w:r>
          </w:p>
        </w:tc>
      </w:tr>
      <w:tr w:rsidR="00AC13F8" w:rsidTr="004D7B3C">
        <w:trPr>
          <w:cnfStyle w:val="000000100000"/>
        </w:trPr>
        <w:tc>
          <w:tcPr>
            <w:tcW w:w="6345" w:type="dxa"/>
          </w:tcPr>
          <w:p w:rsidR="00AC13F8" w:rsidRDefault="00AC13F8" w:rsidP="004B432E">
            <w:r>
              <w:t xml:space="preserve">The system should allow </w:t>
            </w:r>
            <w:r w:rsidR="004B432E">
              <w:t>logged-in users to join debates and chat with other users within the room</w:t>
            </w:r>
          </w:p>
        </w:tc>
        <w:tc>
          <w:tcPr>
            <w:tcW w:w="1276" w:type="dxa"/>
          </w:tcPr>
          <w:p w:rsidR="00AC13F8" w:rsidRDefault="00AC13F8" w:rsidP="00AC13F8">
            <w:pPr>
              <w:jc w:val="center"/>
            </w:pPr>
            <w:r>
              <w:t>Yes</w:t>
            </w:r>
          </w:p>
        </w:tc>
        <w:tc>
          <w:tcPr>
            <w:tcW w:w="6553" w:type="dxa"/>
          </w:tcPr>
          <w:p w:rsidR="00AC13F8" w:rsidRDefault="00996547" w:rsidP="00511791">
            <w:r>
              <w:t>If the user</w:t>
            </w:r>
            <w:r w:rsidR="004B46EF">
              <w:t xml:space="preserve"> click</w:t>
            </w:r>
            <w:r>
              <w:t>s</w:t>
            </w:r>
            <w:r w:rsidR="004B46EF">
              <w:t xml:space="preserve"> a</w:t>
            </w:r>
            <w:r>
              <w:t>n existing</w:t>
            </w:r>
            <w:r w:rsidR="004B46EF">
              <w:t xml:space="preserve"> debate,</w:t>
            </w:r>
            <w:r w:rsidR="00AC13F8">
              <w:t xml:space="preserve"> the system will take you </w:t>
            </w:r>
            <w:r w:rsidR="004B46EF">
              <w:t xml:space="preserve">to the room, provided </w:t>
            </w:r>
            <w:r>
              <w:t xml:space="preserve">they </w:t>
            </w:r>
            <w:r w:rsidR="004B46EF">
              <w:t xml:space="preserve">are logged into the system. </w:t>
            </w:r>
            <w:r w:rsidR="00AC13F8">
              <w:t xml:space="preserve"> If not logged in</w:t>
            </w:r>
            <w:r>
              <w:t>, the user is</w:t>
            </w:r>
            <w:r w:rsidR="00AC13F8">
              <w:t xml:space="preserve"> taken to the login page where </w:t>
            </w:r>
            <w:r w:rsidR="00511791">
              <w:t>they must enter their</w:t>
            </w:r>
            <w:r w:rsidR="00AC13F8">
              <w:t xml:space="preserve"> username and password</w:t>
            </w:r>
            <w:r w:rsidR="004B46EF">
              <w:t>.  Once the user has joined a debate, chat messages can be sent by typing into the text box and clicking the ‘Submit’ button alongside it.  Empty messages cannot be sent.</w:t>
            </w:r>
          </w:p>
        </w:tc>
      </w:tr>
      <w:tr w:rsidR="00AC13F8" w:rsidTr="004D7B3C">
        <w:tc>
          <w:tcPr>
            <w:tcW w:w="6345" w:type="dxa"/>
          </w:tcPr>
          <w:p w:rsidR="00AC13F8" w:rsidRDefault="00AC13F8" w:rsidP="00D8671D">
            <w:r>
              <w:t xml:space="preserve">The system should allow users to see </w:t>
            </w:r>
            <w:r w:rsidR="00D8671D">
              <w:t>other members within the debate</w:t>
            </w:r>
          </w:p>
        </w:tc>
        <w:tc>
          <w:tcPr>
            <w:tcW w:w="1276" w:type="dxa"/>
          </w:tcPr>
          <w:p w:rsidR="00AC13F8" w:rsidRDefault="00AC13F8" w:rsidP="00AC13F8">
            <w:pPr>
              <w:jc w:val="center"/>
            </w:pPr>
            <w:r>
              <w:t>Yes</w:t>
            </w:r>
          </w:p>
        </w:tc>
        <w:tc>
          <w:tcPr>
            <w:tcW w:w="6553" w:type="dxa"/>
          </w:tcPr>
          <w:p w:rsidR="00AC13F8" w:rsidRDefault="003D29C7" w:rsidP="003D29C7">
            <w:r>
              <w:t>When participating in a debate, a list of the active users within that room is listed clearly alongside the chat window.</w:t>
            </w:r>
          </w:p>
        </w:tc>
      </w:tr>
      <w:tr w:rsidR="00C26A88" w:rsidTr="004D7B3C">
        <w:trPr>
          <w:cnfStyle w:val="000000100000"/>
        </w:trPr>
        <w:tc>
          <w:tcPr>
            <w:tcW w:w="6345" w:type="dxa"/>
          </w:tcPr>
          <w:p w:rsidR="00C26A88" w:rsidRDefault="00C26A88" w:rsidP="00DC3823">
            <w:r>
              <w:t>The system should allow users to leave a debate, and return to the list of available debates</w:t>
            </w:r>
          </w:p>
        </w:tc>
        <w:tc>
          <w:tcPr>
            <w:tcW w:w="1276" w:type="dxa"/>
          </w:tcPr>
          <w:p w:rsidR="00C26A88" w:rsidRDefault="00C26A88" w:rsidP="00DC3823">
            <w:pPr>
              <w:jc w:val="center"/>
            </w:pPr>
            <w:r>
              <w:t>Yes</w:t>
            </w:r>
          </w:p>
        </w:tc>
        <w:tc>
          <w:tcPr>
            <w:tcW w:w="6553" w:type="dxa"/>
          </w:tcPr>
          <w:p w:rsidR="00C26A88" w:rsidRDefault="00C26A88" w:rsidP="009D4846">
            <w:r>
              <w:t xml:space="preserve">When participating in a debate, there is a </w:t>
            </w:r>
            <w:r w:rsidR="009D4846">
              <w:t>“</w:t>
            </w:r>
            <w:r>
              <w:t>Leave Debate</w:t>
            </w:r>
            <w:r w:rsidR="009D4846">
              <w:t xml:space="preserve">” </w:t>
            </w:r>
            <w:r>
              <w:t xml:space="preserve">link, displayed below the chat box.  When clicked, this will ask the user to confirm they wish to leave the debate.  Clicking the </w:t>
            </w:r>
            <w:r w:rsidR="009D4846">
              <w:t>“</w:t>
            </w:r>
            <w:r>
              <w:t>Yes, I’m sure</w:t>
            </w:r>
            <w:r w:rsidR="009D4846">
              <w:t>”</w:t>
            </w:r>
            <w:r>
              <w:t xml:space="preserve"> will return the user to the list of active debates, whereas clicking the </w:t>
            </w:r>
            <w:r w:rsidR="009D4846">
              <w:t>“</w:t>
            </w:r>
            <w:r>
              <w:t>No, take me back</w:t>
            </w:r>
            <w:r w:rsidR="009D4846">
              <w:t>”</w:t>
            </w:r>
            <w:r>
              <w:t xml:space="preserve"> alternative will allow them to remain within that debate until they choose to leave.</w:t>
            </w:r>
          </w:p>
        </w:tc>
      </w:tr>
    </w:tbl>
    <w:p w:rsidR="00AC13F8" w:rsidRDefault="00AC13F8" w:rsidP="00AC13F8"/>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884773" w:rsidRDefault="00AC13F8" w:rsidP="00AC13F8">
            <w:pPr>
              <w:jc w:val="center"/>
              <w:rPr>
                <w:b w:val="0"/>
              </w:rPr>
            </w:pPr>
            <w:r>
              <w:t>Requirement</w:t>
            </w:r>
          </w:p>
        </w:tc>
        <w:tc>
          <w:tcPr>
            <w:tcW w:w="1276" w:type="dxa"/>
          </w:tcPr>
          <w:p w:rsidR="00AC13F8" w:rsidRPr="00884773" w:rsidRDefault="00AC13F8" w:rsidP="004D7B3C">
            <w:pPr>
              <w:jc w:val="center"/>
              <w:rPr>
                <w:b w:val="0"/>
              </w:rPr>
            </w:pPr>
            <w:r>
              <w:t>Achieved</w:t>
            </w:r>
          </w:p>
        </w:tc>
        <w:tc>
          <w:tcPr>
            <w:tcW w:w="6553" w:type="dxa"/>
          </w:tcPr>
          <w:p w:rsidR="00AC13F8" w:rsidRPr="00884773" w:rsidRDefault="00AC13F8" w:rsidP="00AC13F8">
            <w:pPr>
              <w:jc w:val="center"/>
              <w:rPr>
                <w:b w:val="0"/>
              </w:rPr>
            </w:pPr>
            <w:r>
              <w:t>Comments</w:t>
            </w:r>
          </w:p>
        </w:tc>
      </w:tr>
      <w:tr w:rsidR="00AC13F8" w:rsidTr="004D7B3C">
        <w:trPr>
          <w:cnfStyle w:val="000000100000"/>
        </w:trPr>
        <w:tc>
          <w:tcPr>
            <w:tcW w:w="6345" w:type="dxa"/>
          </w:tcPr>
          <w:p w:rsidR="00AC13F8" w:rsidRDefault="00AC13F8" w:rsidP="00AC13F8">
            <w:r>
              <w:t>The system should use an asynchronous method of communication (i.e. the page should not refresh when a new message is available)</w:t>
            </w:r>
          </w:p>
        </w:tc>
        <w:tc>
          <w:tcPr>
            <w:tcW w:w="1276" w:type="dxa"/>
          </w:tcPr>
          <w:p w:rsidR="00AC13F8" w:rsidRDefault="00AC13F8" w:rsidP="00AC13F8">
            <w:pPr>
              <w:jc w:val="center"/>
            </w:pPr>
            <w:r>
              <w:t>Yes</w:t>
            </w:r>
          </w:p>
        </w:tc>
        <w:tc>
          <w:tcPr>
            <w:tcW w:w="6553" w:type="dxa"/>
          </w:tcPr>
          <w:p w:rsidR="00AC13F8" w:rsidRDefault="00AC13F8" w:rsidP="00AC13F8">
            <w:r>
              <w:t>The system uses Ajax to constantly check for new messages every 2 seconds in the background which means the page will not refresh every time it needs to display a message.</w:t>
            </w:r>
          </w:p>
        </w:tc>
      </w:tr>
      <w:tr w:rsidR="00AC13F8" w:rsidTr="004D7B3C">
        <w:trPr>
          <w:trHeight w:val="298"/>
        </w:trPr>
        <w:tc>
          <w:tcPr>
            <w:tcW w:w="6345" w:type="dxa"/>
          </w:tcPr>
          <w:p w:rsidR="00AC13F8" w:rsidRDefault="00AC13F8" w:rsidP="00AC13F8">
            <w:r>
              <w:t>The system should allow users to sign-up for a user account</w:t>
            </w:r>
          </w:p>
        </w:tc>
        <w:tc>
          <w:tcPr>
            <w:tcW w:w="1276" w:type="dxa"/>
          </w:tcPr>
          <w:p w:rsidR="00AC13F8" w:rsidRDefault="00AC13F8" w:rsidP="00AC13F8">
            <w:pPr>
              <w:jc w:val="center"/>
            </w:pPr>
            <w:r>
              <w:t>Yes</w:t>
            </w:r>
          </w:p>
        </w:tc>
        <w:tc>
          <w:tcPr>
            <w:tcW w:w="6553" w:type="dxa"/>
          </w:tcPr>
          <w:p w:rsidR="00AC13F8" w:rsidRDefault="00AC13F8" w:rsidP="004565AE">
            <w:r>
              <w:t>At the top of e</w:t>
            </w:r>
            <w:r w:rsidR="004565AE">
              <w:t>ach</w:t>
            </w:r>
            <w:r>
              <w:t xml:space="preserve"> page o</w:t>
            </w:r>
            <w:r w:rsidR="004565AE">
              <w:t>f the system</w:t>
            </w:r>
            <w:r>
              <w:t xml:space="preserve"> (wh</w:t>
            </w:r>
            <w:r w:rsidR="001C6D57">
              <w:t>en not logged into an account)</w:t>
            </w:r>
            <w:r w:rsidR="00692E29">
              <w:t>,</w:t>
            </w:r>
            <w:r w:rsidR="001C6D57">
              <w:t xml:space="preserve"> there</w:t>
            </w:r>
            <w:r>
              <w:t xml:space="preserve"> </w:t>
            </w:r>
            <w:r w:rsidR="001C6D57">
              <w:t>is</w:t>
            </w:r>
            <w:r>
              <w:t xml:space="preserve"> a link to take </w:t>
            </w:r>
            <w:r w:rsidR="003C01FB">
              <w:t>the guest</w:t>
            </w:r>
            <w:r>
              <w:t xml:space="preserve"> to the registration page</w:t>
            </w:r>
            <w:r w:rsidR="003C01FB">
              <w:t xml:space="preserve"> to allow them to create a new user account.</w:t>
            </w:r>
          </w:p>
        </w:tc>
      </w:tr>
      <w:tr w:rsidR="00AC13F8" w:rsidTr="004D7B3C">
        <w:trPr>
          <w:cnfStyle w:val="000000100000"/>
        </w:trPr>
        <w:tc>
          <w:tcPr>
            <w:tcW w:w="6345" w:type="dxa"/>
          </w:tcPr>
          <w:p w:rsidR="00AC13F8" w:rsidRDefault="00AC13F8" w:rsidP="00AC13F8">
            <w:r>
              <w:t>Users must specify their full name</w:t>
            </w:r>
            <w:r w:rsidR="00DA209F">
              <w:t xml:space="preserve"> when registering for an account</w:t>
            </w:r>
          </w:p>
        </w:tc>
        <w:tc>
          <w:tcPr>
            <w:tcW w:w="1276" w:type="dxa"/>
          </w:tcPr>
          <w:p w:rsidR="00AC13F8" w:rsidRDefault="00AC13F8" w:rsidP="00AC13F8">
            <w:pPr>
              <w:jc w:val="center"/>
            </w:pPr>
            <w:r>
              <w:t>Yes</w:t>
            </w:r>
          </w:p>
        </w:tc>
        <w:tc>
          <w:tcPr>
            <w:tcW w:w="6553" w:type="dxa"/>
          </w:tcPr>
          <w:p w:rsidR="00AC13F8" w:rsidRDefault="00AC13F8" w:rsidP="00C01E94">
            <w:r>
              <w:t xml:space="preserve">There is a box on the registration page for the </w:t>
            </w:r>
            <w:r w:rsidR="00164205">
              <w:t>user’s</w:t>
            </w:r>
            <w:r>
              <w:t xml:space="preserve"> first name and another box for the </w:t>
            </w:r>
            <w:r w:rsidR="00164205">
              <w:t>user’s</w:t>
            </w:r>
            <w:r>
              <w:t xml:space="preserve"> l</w:t>
            </w:r>
            <w:r w:rsidR="00164205">
              <w:t xml:space="preserve">ast name, </w:t>
            </w:r>
            <w:r w:rsidR="004957C7">
              <w:t>with both being</w:t>
            </w:r>
            <w:r w:rsidR="00164205">
              <w:t xml:space="preserve"> required fields to register an account.  </w:t>
            </w:r>
            <w:r>
              <w:t xml:space="preserve">There is a 30 character maximum length on </w:t>
            </w:r>
            <w:r w:rsidR="00FD1A0D">
              <w:t>each box</w:t>
            </w:r>
            <w:r w:rsidR="002326F8">
              <w:t xml:space="preserve">, which prevents the user of </w:t>
            </w:r>
            <w:r w:rsidR="00E048DD">
              <w:t xml:space="preserve">unrealistically </w:t>
            </w:r>
            <w:r>
              <w:t>long name</w:t>
            </w:r>
            <w:r w:rsidR="002326F8">
              <w:t>s</w:t>
            </w:r>
            <w:r>
              <w:t>.</w:t>
            </w:r>
          </w:p>
        </w:tc>
      </w:tr>
      <w:tr w:rsidR="004D7B3C" w:rsidTr="004D7B3C">
        <w:tc>
          <w:tcPr>
            <w:tcW w:w="6345" w:type="dxa"/>
          </w:tcPr>
          <w:p w:rsidR="004D7B3C" w:rsidRDefault="004D7B3C" w:rsidP="00AC13F8">
            <w:r>
              <w:t>Users must choose a username and password</w:t>
            </w:r>
            <w:r w:rsidR="00373DAF">
              <w:t xml:space="preserve"> when registering for an account</w:t>
            </w:r>
          </w:p>
        </w:tc>
        <w:tc>
          <w:tcPr>
            <w:tcW w:w="1276" w:type="dxa"/>
          </w:tcPr>
          <w:p w:rsidR="004D7B3C" w:rsidRDefault="004D7B3C" w:rsidP="00AC13F8">
            <w:pPr>
              <w:jc w:val="center"/>
            </w:pPr>
            <w:r>
              <w:t>Yes</w:t>
            </w:r>
          </w:p>
        </w:tc>
        <w:tc>
          <w:tcPr>
            <w:tcW w:w="6553" w:type="dxa"/>
          </w:tcPr>
          <w:p w:rsidR="00347C5D" w:rsidRDefault="004D7B3C" w:rsidP="00EA2B83">
            <w:r>
              <w:t>On the regist</w:t>
            </w:r>
            <w:r w:rsidR="00F51E3F">
              <w:t xml:space="preserve">ration page there is a box for entering a desired username.  This is limited to fewer than 30 characters, to prevent the use of extremely long names.  </w:t>
            </w:r>
            <w:r w:rsidR="00B45CD3">
              <w:t xml:space="preserve">The same applies to the field used for entering a password. </w:t>
            </w:r>
            <w:r>
              <w:t xml:space="preserve"> Both of these are required fields on the registration page and will not allow </w:t>
            </w:r>
            <w:r w:rsidR="00EA2B83">
              <w:t>the user</w:t>
            </w:r>
            <w:r>
              <w:t xml:space="preserve"> to continue unless they are</w:t>
            </w:r>
            <w:r w:rsidR="00B45CD3">
              <w:t xml:space="preserve"> complete.</w:t>
            </w:r>
          </w:p>
        </w:tc>
      </w:tr>
      <w:tr w:rsidR="00347C5D" w:rsidTr="004D7B3C">
        <w:trPr>
          <w:cnfStyle w:val="000000100000"/>
        </w:trPr>
        <w:tc>
          <w:tcPr>
            <w:tcW w:w="6345" w:type="dxa"/>
          </w:tcPr>
          <w:p w:rsidR="00347C5D" w:rsidRDefault="00347C5D" w:rsidP="0088401E">
            <w:r>
              <w:t xml:space="preserve">Users must enter their email address when registering </w:t>
            </w:r>
            <w:r w:rsidR="0088401E">
              <w:t>for an account</w:t>
            </w:r>
          </w:p>
        </w:tc>
        <w:tc>
          <w:tcPr>
            <w:tcW w:w="1276" w:type="dxa"/>
          </w:tcPr>
          <w:p w:rsidR="00347C5D" w:rsidRDefault="00347C5D" w:rsidP="00DC3823">
            <w:pPr>
              <w:jc w:val="center"/>
            </w:pPr>
            <w:r>
              <w:t>Yes</w:t>
            </w:r>
          </w:p>
        </w:tc>
        <w:tc>
          <w:tcPr>
            <w:tcW w:w="6553" w:type="dxa"/>
          </w:tcPr>
          <w:p w:rsidR="00347C5D" w:rsidRDefault="00347C5D" w:rsidP="00765AB8">
            <w:r>
              <w:t>Users must enter an email address on the registration page in the supplie</w:t>
            </w:r>
            <w:r w:rsidR="00765AB8">
              <w:t>d box as it is a required field.  This field does not accept regular text and must be completed in the format of an e-mail address.  Blank entries are also regarded as invalid by the system.</w:t>
            </w:r>
          </w:p>
        </w:tc>
      </w:tr>
      <w:tr w:rsidR="00347C5D" w:rsidTr="004D7B3C">
        <w:tc>
          <w:tcPr>
            <w:tcW w:w="6345" w:type="dxa"/>
          </w:tcPr>
          <w:p w:rsidR="00347C5D" w:rsidRDefault="00347C5D" w:rsidP="005410BE">
            <w:r>
              <w:t xml:space="preserve">The system should send the user an email, which includes a link that the user must click in order to </w:t>
            </w:r>
            <w:r w:rsidR="005410BE">
              <w:t>‘</w:t>
            </w:r>
            <w:r>
              <w:t>activate</w:t>
            </w:r>
            <w:r w:rsidR="005410BE">
              <w:t>’</w:t>
            </w:r>
            <w:r>
              <w:t xml:space="preserve"> their account</w:t>
            </w:r>
          </w:p>
        </w:tc>
        <w:tc>
          <w:tcPr>
            <w:tcW w:w="1276" w:type="dxa"/>
          </w:tcPr>
          <w:p w:rsidR="00347C5D" w:rsidRDefault="00347C5D" w:rsidP="00DC3823">
            <w:pPr>
              <w:jc w:val="center"/>
            </w:pPr>
            <w:r>
              <w:t>Yes</w:t>
            </w:r>
          </w:p>
        </w:tc>
        <w:tc>
          <w:tcPr>
            <w:tcW w:w="6553" w:type="dxa"/>
          </w:tcPr>
          <w:p w:rsidR="00347C5D" w:rsidRDefault="00347C5D" w:rsidP="00110400">
            <w:r>
              <w:t>An email containing an activation link is sent to the email address the u</w:t>
            </w:r>
            <w:r w:rsidR="00875D11">
              <w:t>ser supplied at registration. Upon</w:t>
            </w:r>
            <w:r>
              <w:t xml:space="preserve"> clicking this link</w:t>
            </w:r>
            <w:r w:rsidR="00875D11">
              <w:t>,</w:t>
            </w:r>
            <w:r>
              <w:t xml:space="preserve"> </w:t>
            </w:r>
            <w:r w:rsidR="00875D11">
              <w:t>the user is taken to a</w:t>
            </w:r>
            <w:r>
              <w:t xml:space="preserve"> page on the website confirming </w:t>
            </w:r>
            <w:r w:rsidR="00110400">
              <w:t>their account is activated, and</w:t>
            </w:r>
            <w:r w:rsidR="00393CCD">
              <w:t xml:space="preserve"> also</w:t>
            </w:r>
            <w:r w:rsidR="00110400">
              <w:t xml:space="preserve"> </w:t>
            </w:r>
            <w:r>
              <w:t xml:space="preserve">supplies a link to the login page so the user can log in and start </w:t>
            </w:r>
            <w:r w:rsidR="00E46E24">
              <w:t>participating in active debates.</w:t>
            </w:r>
          </w:p>
        </w:tc>
      </w:tr>
      <w:tr w:rsidR="00347C5D" w:rsidTr="004D7B3C">
        <w:trPr>
          <w:cnfStyle w:val="000000100000"/>
        </w:trPr>
        <w:tc>
          <w:tcPr>
            <w:tcW w:w="6345" w:type="dxa"/>
          </w:tcPr>
          <w:p w:rsidR="00347C5D" w:rsidRDefault="00347C5D" w:rsidP="00DC3823">
            <w:r>
              <w:t>Before the user has clicked the link in their email, the account should be inactive - so the user cannot login</w:t>
            </w:r>
          </w:p>
        </w:tc>
        <w:tc>
          <w:tcPr>
            <w:tcW w:w="1276" w:type="dxa"/>
          </w:tcPr>
          <w:p w:rsidR="00347C5D" w:rsidRDefault="00347C5D" w:rsidP="00DC3823">
            <w:pPr>
              <w:jc w:val="center"/>
            </w:pPr>
            <w:r>
              <w:t>Yes</w:t>
            </w:r>
          </w:p>
        </w:tc>
        <w:tc>
          <w:tcPr>
            <w:tcW w:w="6553" w:type="dxa"/>
          </w:tcPr>
          <w:p w:rsidR="00347C5D" w:rsidRDefault="00761D3C" w:rsidP="006B6AE5">
            <w:r>
              <w:t xml:space="preserve">The system will not allow the user </w:t>
            </w:r>
            <w:r w:rsidR="00347C5D">
              <w:t xml:space="preserve">to access </w:t>
            </w:r>
            <w:r w:rsidR="00043A38">
              <w:t>their</w:t>
            </w:r>
            <w:r w:rsidR="00347C5D">
              <w:t xml:space="preserve"> account until </w:t>
            </w:r>
            <w:r w:rsidR="00123C55">
              <w:t xml:space="preserve">they </w:t>
            </w:r>
            <w:r w:rsidR="00347C5D">
              <w:t xml:space="preserve">have clicked </w:t>
            </w:r>
            <w:r w:rsidR="00123C55">
              <w:t xml:space="preserve">the activation link sent to their </w:t>
            </w:r>
            <w:r w:rsidR="00347C5D">
              <w:t>email</w:t>
            </w:r>
            <w:r w:rsidR="00123C55">
              <w:t xml:space="preserve"> address</w:t>
            </w:r>
            <w:r w:rsidR="00347C5D">
              <w:t xml:space="preserve"> after registering. </w:t>
            </w:r>
            <w:r w:rsidR="00081EBA">
              <w:t xml:space="preserve"> It tells the user their </w:t>
            </w:r>
            <w:r w:rsidR="00347C5D">
              <w:t>username or password doesn’t match i</w:t>
            </w:r>
            <w:r w:rsidR="006B6AE5">
              <w:t>f they have not yet clicked the activation link.</w:t>
            </w:r>
          </w:p>
        </w:tc>
      </w:tr>
    </w:tbl>
    <w:p w:rsidR="00AC13F8" w:rsidRDefault="00AC13F8" w:rsidP="00AC13F8">
      <w:r>
        <w:br w:type="page"/>
      </w:r>
    </w:p>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AC13F8">
            <w:pPr>
              <w:jc w:val="center"/>
            </w:pPr>
            <w:r w:rsidRPr="004D7B3C">
              <w:lastRenderedPageBreak/>
              <w:t>Requirement</w:t>
            </w:r>
          </w:p>
        </w:tc>
        <w:tc>
          <w:tcPr>
            <w:tcW w:w="1276" w:type="dxa"/>
          </w:tcPr>
          <w:p w:rsidR="00AC13F8" w:rsidRPr="004D7B3C" w:rsidRDefault="00AC13F8" w:rsidP="004D7B3C">
            <w:pPr>
              <w:jc w:val="center"/>
            </w:pPr>
            <w:r w:rsidRPr="004D7B3C">
              <w:t xml:space="preserve">Achieved </w:t>
            </w:r>
          </w:p>
        </w:tc>
        <w:tc>
          <w:tcPr>
            <w:tcW w:w="6553" w:type="dxa"/>
          </w:tcPr>
          <w:p w:rsidR="00AC13F8" w:rsidRPr="004D7B3C" w:rsidRDefault="00AC13F8" w:rsidP="00AC13F8">
            <w:pPr>
              <w:jc w:val="center"/>
            </w:pPr>
            <w:r w:rsidRPr="004D7B3C">
              <w:t>Comments</w:t>
            </w:r>
          </w:p>
        </w:tc>
      </w:tr>
      <w:tr w:rsidR="00AC13F8" w:rsidTr="004D7B3C">
        <w:trPr>
          <w:cnfStyle w:val="000000100000"/>
        </w:trPr>
        <w:tc>
          <w:tcPr>
            <w:tcW w:w="6345" w:type="dxa"/>
          </w:tcPr>
          <w:p w:rsidR="00AC13F8" w:rsidRDefault="00AC13F8" w:rsidP="00AC13F8">
            <w:r>
              <w:t>Users should have a profile, containing their personal information shared with other users</w:t>
            </w:r>
          </w:p>
        </w:tc>
        <w:tc>
          <w:tcPr>
            <w:tcW w:w="1276" w:type="dxa"/>
          </w:tcPr>
          <w:p w:rsidR="00AC13F8" w:rsidRDefault="00AC13F8" w:rsidP="00AC13F8">
            <w:pPr>
              <w:jc w:val="center"/>
            </w:pPr>
            <w:r>
              <w:t>Yes</w:t>
            </w:r>
          </w:p>
        </w:tc>
        <w:tc>
          <w:tcPr>
            <w:tcW w:w="6553" w:type="dxa"/>
          </w:tcPr>
          <w:p w:rsidR="00AC13F8" w:rsidRDefault="00AC13F8" w:rsidP="00F66359">
            <w:r>
              <w:t xml:space="preserve">Each user has a personal profile page which can be accessed by clicking </w:t>
            </w:r>
            <w:r w:rsidR="00E07C55">
              <w:t>their username at the top of the system.</w:t>
            </w:r>
            <w:r>
              <w:t xml:space="preserve"> </w:t>
            </w:r>
            <w:r w:rsidR="00E07C55">
              <w:t xml:space="preserve"> O</w:t>
            </w:r>
            <w:r w:rsidR="00F66359">
              <w:t>ther user</w:t>
            </w:r>
            <w:r>
              <w:t xml:space="preserve"> profiles can be accessed by </w:t>
            </w:r>
            <w:r w:rsidR="00F66359">
              <w:t>navigating to the users tab and clicking them.</w:t>
            </w:r>
          </w:p>
        </w:tc>
      </w:tr>
      <w:tr w:rsidR="004D7B3C" w:rsidTr="004D7B3C">
        <w:tc>
          <w:tcPr>
            <w:tcW w:w="6345" w:type="dxa"/>
          </w:tcPr>
          <w:p w:rsidR="004D7B3C" w:rsidRDefault="004D7B3C" w:rsidP="00AC13F8">
            <w:r>
              <w:t>Users should be able to create debates</w:t>
            </w:r>
          </w:p>
        </w:tc>
        <w:tc>
          <w:tcPr>
            <w:tcW w:w="1276" w:type="dxa"/>
          </w:tcPr>
          <w:p w:rsidR="004D7B3C" w:rsidRDefault="004D7B3C" w:rsidP="00AC13F8">
            <w:pPr>
              <w:jc w:val="center"/>
            </w:pPr>
            <w:r>
              <w:t>Yes</w:t>
            </w:r>
          </w:p>
        </w:tc>
        <w:tc>
          <w:tcPr>
            <w:tcW w:w="6553" w:type="dxa"/>
          </w:tcPr>
          <w:p w:rsidR="004D7B3C" w:rsidRDefault="004D7B3C" w:rsidP="005410BE">
            <w:r>
              <w:t xml:space="preserve">Users can create a new debate by going onto the debates tab and clicking </w:t>
            </w:r>
            <w:r w:rsidR="005410BE">
              <w:t>“</w:t>
            </w:r>
            <w:r w:rsidR="00420EFC">
              <w:t>s</w:t>
            </w:r>
            <w:r>
              <w:t>tart new debate</w:t>
            </w:r>
            <w:r w:rsidR="005410BE">
              <w:t>”</w:t>
            </w:r>
            <w:r w:rsidR="003E5564">
              <w:t xml:space="preserve"> link at the bottom of the page or top of the page.  This takes </w:t>
            </w:r>
            <w:r w:rsidR="00890047">
              <w:t>them</w:t>
            </w:r>
            <w:r w:rsidR="003E5564">
              <w:t xml:space="preserve"> to the relevant page where </w:t>
            </w:r>
            <w:r w:rsidR="00890047">
              <w:t>the user</w:t>
            </w:r>
            <w:r w:rsidR="003E5564">
              <w:t xml:space="preserve"> can then complete the fields necessary to start a new debate.</w:t>
            </w:r>
          </w:p>
        </w:tc>
      </w:tr>
      <w:tr w:rsidR="004D7B3C" w:rsidTr="004D7B3C">
        <w:trPr>
          <w:cnfStyle w:val="000000100000"/>
        </w:trPr>
        <w:tc>
          <w:tcPr>
            <w:tcW w:w="6345" w:type="dxa"/>
          </w:tcPr>
          <w:p w:rsidR="004D7B3C" w:rsidRDefault="004D7B3C" w:rsidP="00AC13F8">
            <w:r>
              <w:t>Users should be able to edit the information in their profile</w:t>
            </w:r>
          </w:p>
        </w:tc>
        <w:tc>
          <w:tcPr>
            <w:tcW w:w="1276" w:type="dxa"/>
          </w:tcPr>
          <w:p w:rsidR="004D7B3C" w:rsidRDefault="004D7B3C" w:rsidP="00AC13F8">
            <w:pPr>
              <w:jc w:val="center"/>
            </w:pPr>
            <w:r>
              <w:t>Yes</w:t>
            </w:r>
          </w:p>
        </w:tc>
        <w:tc>
          <w:tcPr>
            <w:tcW w:w="6553" w:type="dxa"/>
          </w:tcPr>
          <w:p w:rsidR="004D7B3C" w:rsidRDefault="004D7B3C" w:rsidP="005410BE">
            <w:r>
              <w:t xml:space="preserve">Once on </w:t>
            </w:r>
            <w:r w:rsidR="00482F8D">
              <w:t>their</w:t>
            </w:r>
            <w:r>
              <w:t xml:space="preserve"> profile</w:t>
            </w:r>
            <w:r w:rsidR="00482F8D">
              <w:t>, the user can</w:t>
            </w:r>
            <w:r>
              <w:t xml:space="preserve"> </w:t>
            </w:r>
            <w:r w:rsidR="00482F8D">
              <w:t xml:space="preserve">click a </w:t>
            </w:r>
            <w:r>
              <w:t xml:space="preserve">button in the bottom right which says </w:t>
            </w:r>
            <w:r w:rsidR="005410BE">
              <w:t>“</w:t>
            </w:r>
            <w:r>
              <w:t>edit profile</w:t>
            </w:r>
            <w:r w:rsidR="005410BE">
              <w:t>”</w:t>
            </w:r>
            <w:r w:rsidR="0075529F">
              <w:t>.  T</w:t>
            </w:r>
            <w:r>
              <w:t xml:space="preserve">his will take </w:t>
            </w:r>
            <w:r w:rsidR="0024769B">
              <w:t>t</w:t>
            </w:r>
            <w:r>
              <w:t xml:space="preserve">he user to a page </w:t>
            </w:r>
            <w:r w:rsidR="0075529F">
              <w:t>where they can enter a ‘bio’ about themselves,</w:t>
            </w:r>
            <w:r>
              <w:t xml:space="preserve"> which will be displayed on their profile page after they click the submit button.</w:t>
            </w:r>
          </w:p>
        </w:tc>
      </w:tr>
      <w:tr w:rsidR="004D7B3C" w:rsidTr="004D7B3C">
        <w:tc>
          <w:tcPr>
            <w:tcW w:w="6345" w:type="dxa"/>
          </w:tcPr>
          <w:p w:rsidR="004D7B3C" w:rsidRDefault="00C034A3" w:rsidP="000A452E">
            <w:r>
              <w:t xml:space="preserve">The system </w:t>
            </w:r>
            <w:r w:rsidR="004D7B3C">
              <w:t xml:space="preserve">should require </w:t>
            </w:r>
            <w:r>
              <w:t xml:space="preserve">all </w:t>
            </w:r>
            <w:r w:rsidR="004D7B3C">
              <w:t xml:space="preserve">users </w:t>
            </w:r>
            <w:r>
              <w:t>create a poll</w:t>
            </w:r>
            <w:r w:rsidR="004D7B3C">
              <w:t xml:space="preserve"> when </w:t>
            </w:r>
            <w:r>
              <w:t>starting</w:t>
            </w:r>
            <w:r w:rsidR="000A452E">
              <w:t xml:space="preserve"> a debate in the form of a question and potential answers.</w:t>
            </w:r>
          </w:p>
        </w:tc>
        <w:tc>
          <w:tcPr>
            <w:tcW w:w="1276" w:type="dxa"/>
          </w:tcPr>
          <w:p w:rsidR="004D7B3C" w:rsidRDefault="004D7B3C" w:rsidP="00AC13F8">
            <w:pPr>
              <w:jc w:val="center"/>
            </w:pPr>
            <w:r>
              <w:t>Yes</w:t>
            </w:r>
          </w:p>
        </w:tc>
        <w:tc>
          <w:tcPr>
            <w:tcW w:w="6553" w:type="dxa"/>
          </w:tcPr>
          <w:p w:rsidR="004D7B3C" w:rsidRDefault="004D7B3C" w:rsidP="00540A50">
            <w:r>
              <w:t>The user must</w:t>
            </w:r>
            <w:r w:rsidR="00AC1D69">
              <w:t xml:space="preserve"> supply a question, which will serve as the debate title. </w:t>
            </w:r>
            <w:r>
              <w:t>The</w:t>
            </w:r>
            <w:r w:rsidR="00C45931">
              <w:t>y</w:t>
            </w:r>
            <w:r>
              <w:t xml:space="preserve"> must then supply a list of choices in the </w:t>
            </w:r>
            <w:r w:rsidR="00155B9F">
              <w:t>fields provided.</w:t>
            </w:r>
            <w:r>
              <w:t xml:space="preserve"> </w:t>
            </w:r>
            <w:r w:rsidR="00155B9F">
              <w:t xml:space="preserve"> T</w:t>
            </w:r>
            <w:r>
              <w:t xml:space="preserve">he user is </w:t>
            </w:r>
            <w:r w:rsidR="00104B79">
              <w:t xml:space="preserve">also </w:t>
            </w:r>
            <w:r>
              <w:t xml:space="preserve">able to supply further choices by pressing the </w:t>
            </w:r>
            <w:r w:rsidR="00540A50">
              <w:t>“</w:t>
            </w:r>
            <w:r>
              <w:t>add another</w:t>
            </w:r>
            <w:r w:rsidR="00540A50">
              <w:t>”</w:t>
            </w:r>
            <w:r w:rsidR="00104B79">
              <w:t xml:space="preserve"> </w:t>
            </w:r>
            <w:r>
              <w:t>button which will then add a</w:t>
            </w:r>
            <w:r w:rsidR="00193351">
              <w:t xml:space="preserve"> field</w:t>
            </w:r>
            <w:r>
              <w:t xml:space="preserve"> for </w:t>
            </w:r>
            <w:r w:rsidR="00104B79">
              <w:t>an additional option.</w:t>
            </w:r>
          </w:p>
        </w:tc>
      </w:tr>
      <w:tr w:rsidR="00BB2AC8" w:rsidTr="004D7B3C">
        <w:trPr>
          <w:cnfStyle w:val="000000100000"/>
        </w:trPr>
        <w:tc>
          <w:tcPr>
            <w:tcW w:w="6345" w:type="dxa"/>
          </w:tcPr>
          <w:p w:rsidR="00BB2AC8" w:rsidRDefault="00BB2AC8" w:rsidP="009E4155">
            <w:r>
              <w:t xml:space="preserve">Users should be able to choose the length of the </w:t>
            </w:r>
            <w:r w:rsidR="009E4155">
              <w:t>‘</w:t>
            </w:r>
            <w:r>
              <w:t>period</w:t>
            </w:r>
            <w:r w:rsidR="009E4155">
              <w:t>’</w:t>
            </w:r>
            <w:r>
              <w:t xml:space="preserve"> when creating a debate (a default value of 30 minutes should be provided)</w:t>
            </w:r>
          </w:p>
        </w:tc>
        <w:tc>
          <w:tcPr>
            <w:tcW w:w="1276" w:type="dxa"/>
          </w:tcPr>
          <w:p w:rsidR="00BB2AC8" w:rsidRDefault="00BB2AC8" w:rsidP="00DC3823">
            <w:pPr>
              <w:jc w:val="center"/>
            </w:pPr>
            <w:r>
              <w:t>Yes</w:t>
            </w:r>
          </w:p>
        </w:tc>
        <w:tc>
          <w:tcPr>
            <w:tcW w:w="6553" w:type="dxa"/>
          </w:tcPr>
          <w:p w:rsidR="00BB2AC8" w:rsidRDefault="00BB2AC8" w:rsidP="00DC3823">
            <w:r>
              <w:t>Users can choose how long a period in the debate by choosing an amount of time from the drop down box on the start a new debate page, the user cannot change this length after the debate has been created.</w:t>
            </w:r>
          </w:p>
        </w:tc>
      </w:tr>
      <w:tr w:rsidR="00BB2AC8" w:rsidTr="004D7B3C">
        <w:tc>
          <w:tcPr>
            <w:tcW w:w="6345" w:type="dxa"/>
          </w:tcPr>
          <w:p w:rsidR="00BB2AC8" w:rsidRDefault="00BB2AC8" w:rsidP="00C31719">
            <w:r>
              <w:t>Users should be able to c</w:t>
            </w:r>
            <w:r w:rsidR="00C31719">
              <w:t>hoose the time at which a room ‘l</w:t>
            </w:r>
            <w:r>
              <w:t>ocks</w:t>
            </w:r>
            <w:r w:rsidR="00C31719">
              <w:t>’</w:t>
            </w:r>
            <w:r>
              <w:t xml:space="preserve"> - so that no new members can join, before a poll is due.</w:t>
            </w:r>
          </w:p>
        </w:tc>
        <w:tc>
          <w:tcPr>
            <w:tcW w:w="1276" w:type="dxa"/>
          </w:tcPr>
          <w:p w:rsidR="00BB2AC8" w:rsidRDefault="00BB2AC8" w:rsidP="00DC3823">
            <w:pPr>
              <w:jc w:val="center"/>
            </w:pPr>
            <w:r>
              <w:t>Yes</w:t>
            </w:r>
          </w:p>
        </w:tc>
        <w:tc>
          <w:tcPr>
            <w:tcW w:w="6553" w:type="dxa"/>
          </w:tcPr>
          <w:p w:rsidR="00BB2AC8" w:rsidRDefault="00BB2AC8" w:rsidP="00B453C0">
            <w:r>
              <w:t>Users can decide when a room</w:t>
            </w:r>
            <w:r w:rsidR="008F40C2">
              <w:t xml:space="preserve"> ‘locks’</w:t>
            </w:r>
            <w:r>
              <w:t xml:space="preserve"> </w:t>
            </w:r>
            <w:r w:rsidR="00D605AF">
              <w:t>(</w:t>
            </w:r>
            <w:r>
              <w:t>in minutes</w:t>
            </w:r>
            <w:r w:rsidR="00D605AF">
              <w:t>)</w:t>
            </w:r>
            <w:r>
              <w:t xml:space="preserve"> by moving the slider on the new debate page to </w:t>
            </w:r>
            <w:r w:rsidR="00A05F65">
              <w:t>the desired time before a vote.  T</w:t>
            </w:r>
            <w:r w:rsidR="00D2368C">
              <w:t>his cannot be less</w:t>
            </w:r>
            <w:r w:rsidR="00CA696D">
              <w:t xml:space="preserve"> than 1 minute before the voting process begins</w:t>
            </w:r>
            <w:r>
              <w:t>.</w:t>
            </w:r>
            <w:r w:rsidR="004904A7">
              <w:t xml:space="preserve"> </w:t>
            </w:r>
            <w:r>
              <w:t xml:space="preserve"> A suggested time is </w:t>
            </w:r>
            <w:r w:rsidR="00B453C0">
              <w:t xml:space="preserve">set by default when </w:t>
            </w:r>
            <w:r>
              <w:t xml:space="preserve">the length of a period is </w:t>
            </w:r>
            <w:r w:rsidR="00B453C0">
              <w:t>chosen by the user.</w:t>
            </w:r>
          </w:p>
        </w:tc>
      </w:tr>
      <w:tr w:rsidR="00BB2AC8" w:rsidTr="004D7B3C">
        <w:trPr>
          <w:cnfStyle w:val="000000100000"/>
        </w:trPr>
        <w:tc>
          <w:tcPr>
            <w:tcW w:w="6345" w:type="dxa"/>
          </w:tcPr>
          <w:p w:rsidR="00BB2AC8" w:rsidRDefault="00BB2AC8" w:rsidP="00DC3823">
            <w:r>
              <w:t>The system should switch to a vote at the end of each specified time period</w:t>
            </w:r>
          </w:p>
        </w:tc>
        <w:tc>
          <w:tcPr>
            <w:tcW w:w="1276" w:type="dxa"/>
          </w:tcPr>
          <w:p w:rsidR="00BB2AC8" w:rsidRDefault="00BB2AC8" w:rsidP="00DC3823">
            <w:pPr>
              <w:jc w:val="center"/>
            </w:pPr>
            <w:r>
              <w:t>Yes</w:t>
            </w:r>
          </w:p>
        </w:tc>
        <w:tc>
          <w:tcPr>
            <w:tcW w:w="6553" w:type="dxa"/>
          </w:tcPr>
          <w:p w:rsidR="00BB2AC8" w:rsidRDefault="00BB2AC8" w:rsidP="00D54EB8">
            <w:r>
              <w:t xml:space="preserve">When </w:t>
            </w:r>
            <w:r w:rsidR="005F0BB7">
              <w:t>participating in</w:t>
            </w:r>
            <w:r>
              <w:t xml:space="preserve"> a debate there is a timer showing how long there is</w:t>
            </w:r>
            <w:r w:rsidR="00AE6819">
              <w:t xml:space="preserve"> before the next voting period.  </w:t>
            </w:r>
            <w:r w:rsidR="00D54EB8">
              <w:t>Once</w:t>
            </w:r>
            <w:r w:rsidR="00CC6891">
              <w:t xml:space="preserve"> the countdown</w:t>
            </w:r>
            <w:r w:rsidR="00D54EB8">
              <w:t xml:space="preserve"> has ended</w:t>
            </w:r>
            <w:r w:rsidR="00CC6891">
              <w:t>,</w:t>
            </w:r>
            <w:r w:rsidR="00440805">
              <w:t xml:space="preserve"> a pop-</w:t>
            </w:r>
            <w:r>
              <w:t xml:space="preserve">up box is displayed over the debate. </w:t>
            </w:r>
            <w:r w:rsidR="00CC6891">
              <w:t xml:space="preserve"> </w:t>
            </w:r>
            <w:r>
              <w:t xml:space="preserve">Each user is then required to pick one of the options </w:t>
            </w:r>
            <w:r w:rsidR="00CC6891">
              <w:t>available.  Once they have voted, a chart is displayed to show the current results of the poll, and is updated dynamically as more votes are counted by the system.</w:t>
            </w:r>
          </w:p>
        </w:tc>
      </w:tr>
    </w:tbl>
    <w:p w:rsidR="00AC13F8" w:rsidRDefault="00AC13F8" w:rsidP="00AC13F8"/>
    <w:p w:rsidR="00AC0F73" w:rsidRDefault="00AC0F73" w:rsidP="00AC13F8"/>
    <w:tbl>
      <w:tblPr>
        <w:tblStyle w:val="LightShading-Accent11"/>
        <w:tblW w:w="0" w:type="auto"/>
        <w:tblLook w:val="0420"/>
      </w:tblPr>
      <w:tblGrid>
        <w:gridCol w:w="6345"/>
        <w:gridCol w:w="1276"/>
        <w:gridCol w:w="6553"/>
      </w:tblGrid>
      <w:tr w:rsidR="00AC13F8" w:rsidTr="004D7B3C">
        <w:trPr>
          <w:cnfStyle w:val="100000000000"/>
        </w:trPr>
        <w:tc>
          <w:tcPr>
            <w:tcW w:w="6345" w:type="dxa"/>
          </w:tcPr>
          <w:p w:rsidR="00AC13F8" w:rsidRPr="004D7B3C" w:rsidRDefault="00AC13F8" w:rsidP="00AC13F8">
            <w:pPr>
              <w:jc w:val="center"/>
            </w:pPr>
            <w:r w:rsidRPr="004D7B3C">
              <w:t>Requirement</w:t>
            </w:r>
          </w:p>
        </w:tc>
        <w:tc>
          <w:tcPr>
            <w:tcW w:w="1276" w:type="dxa"/>
          </w:tcPr>
          <w:p w:rsidR="00AC13F8" w:rsidRPr="004D7B3C" w:rsidRDefault="00AC13F8" w:rsidP="004D7B3C">
            <w:pPr>
              <w:jc w:val="center"/>
            </w:pPr>
            <w:r w:rsidRPr="004D7B3C">
              <w:t xml:space="preserve">Achieved </w:t>
            </w:r>
          </w:p>
        </w:tc>
        <w:tc>
          <w:tcPr>
            <w:tcW w:w="6553" w:type="dxa"/>
          </w:tcPr>
          <w:p w:rsidR="00AC13F8" w:rsidRPr="004D7B3C" w:rsidRDefault="00AC13F8" w:rsidP="00AC13F8">
            <w:pPr>
              <w:jc w:val="center"/>
            </w:pPr>
            <w:r w:rsidRPr="004D7B3C">
              <w:t>Comments</w:t>
            </w:r>
          </w:p>
        </w:tc>
      </w:tr>
      <w:tr w:rsidR="004D7B3C" w:rsidTr="004D7B3C">
        <w:trPr>
          <w:cnfStyle w:val="000000100000"/>
        </w:trPr>
        <w:tc>
          <w:tcPr>
            <w:tcW w:w="6345" w:type="dxa"/>
          </w:tcPr>
          <w:p w:rsidR="004D7B3C" w:rsidRDefault="004D7B3C" w:rsidP="00D46C82">
            <w:r>
              <w:t>When in the voting mode, users should not be able to enter messages in the debate. Everyone is required to vote on the poll specified at creation time</w:t>
            </w:r>
          </w:p>
        </w:tc>
        <w:tc>
          <w:tcPr>
            <w:tcW w:w="1276" w:type="dxa"/>
          </w:tcPr>
          <w:p w:rsidR="004D7B3C" w:rsidRDefault="004D7B3C" w:rsidP="00D46C82">
            <w:pPr>
              <w:jc w:val="center"/>
            </w:pPr>
            <w:r>
              <w:t>Yes</w:t>
            </w:r>
          </w:p>
        </w:tc>
        <w:tc>
          <w:tcPr>
            <w:tcW w:w="6553" w:type="dxa"/>
          </w:tcPr>
          <w:p w:rsidR="004D7B3C" w:rsidRDefault="004D7B3C" w:rsidP="00637669">
            <w:pPr>
              <w:tabs>
                <w:tab w:val="left" w:pos="1206"/>
              </w:tabs>
            </w:pPr>
            <w:r>
              <w:t xml:space="preserve">When a debate is in vote mode users are not able to type messages or read messages until vote mode is over and the user </w:t>
            </w:r>
            <w:r w:rsidR="00637669">
              <w:t>‘admin’</w:t>
            </w:r>
            <w:r>
              <w:t xml:space="preserve"> chooses to go to a new period.</w:t>
            </w:r>
            <w:r>
              <w:tab/>
            </w:r>
          </w:p>
        </w:tc>
      </w:tr>
      <w:tr w:rsidR="004D7B3C" w:rsidTr="004D7B3C">
        <w:tc>
          <w:tcPr>
            <w:tcW w:w="6345" w:type="dxa"/>
          </w:tcPr>
          <w:p w:rsidR="004D7B3C" w:rsidRDefault="004D7B3C" w:rsidP="00AD2714">
            <w:r>
              <w:t xml:space="preserve">One the poll has been completed, the person who is unofficially </w:t>
            </w:r>
            <w:r w:rsidR="00AD2714">
              <w:t>leading</w:t>
            </w:r>
            <w:r>
              <w:t xml:space="preserve"> the room has the choice over whether to end the debate or go to another period</w:t>
            </w:r>
          </w:p>
        </w:tc>
        <w:tc>
          <w:tcPr>
            <w:tcW w:w="1276" w:type="dxa"/>
          </w:tcPr>
          <w:p w:rsidR="004D7B3C" w:rsidRDefault="004D7B3C" w:rsidP="00D46C82">
            <w:pPr>
              <w:jc w:val="center"/>
            </w:pPr>
            <w:r>
              <w:t>Yes</w:t>
            </w:r>
          </w:p>
        </w:tc>
        <w:tc>
          <w:tcPr>
            <w:tcW w:w="6553" w:type="dxa"/>
          </w:tcPr>
          <w:p w:rsidR="004D7B3C" w:rsidRDefault="004D7B3C" w:rsidP="004D73F6">
            <w:pPr>
              <w:tabs>
                <w:tab w:val="left" w:pos="1206"/>
              </w:tabs>
            </w:pPr>
            <w:r>
              <w:t>Once everyone in a room has voted</w:t>
            </w:r>
            <w:r w:rsidR="004D73F6">
              <w:t>,</w:t>
            </w:r>
            <w:r>
              <w:t xml:space="preserve"> a box will pop up for the user </w:t>
            </w:r>
            <w:r w:rsidR="004D73F6">
              <w:t>who is ‘in charge’, allowing them to choose whether to go to a new period of end the current debate.</w:t>
            </w:r>
          </w:p>
        </w:tc>
      </w:tr>
      <w:tr w:rsidR="004D7B3C" w:rsidTr="004D7B3C">
        <w:trPr>
          <w:cnfStyle w:val="000000100000"/>
        </w:trPr>
        <w:tc>
          <w:tcPr>
            <w:tcW w:w="6345" w:type="dxa"/>
          </w:tcPr>
          <w:p w:rsidR="004D7B3C" w:rsidRDefault="004D7B3C" w:rsidP="00825262">
            <w:r>
              <w:t xml:space="preserve">The person who is in </w:t>
            </w:r>
            <w:r w:rsidR="00A64DC9">
              <w:t>‘</w:t>
            </w:r>
            <w:r>
              <w:t>charge</w:t>
            </w:r>
            <w:r w:rsidR="00A64DC9">
              <w:t>’</w:t>
            </w:r>
            <w:r>
              <w:t xml:space="preserve"> is decided by who has been </w:t>
            </w:r>
            <w:r w:rsidR="00825262">
              <w:t>participating in the debate for the longest period of time</w:t>
            </w:r>
          </w:p>
        </w:tc>
        <w:tc>
          <w:tcPr>
            <w:tcW w:w="1276" w:type="dxa"/>
          </w:tcPr>
          <w:p w:rsidR="004D7B3C" w:rsidRDefault="004D7B3C" w:rsidP="00D46C82">
            <w:pPr>
              <w:jc w:val="center"/>
            </w:pPr>
            <w:r>
              <w:t>Yes</w:t>
            </w:r>
          </w:p>
        </w:tc>
        <w:tc>
          <w:tcPr>
            <w:tcW w:w="6553" w:type="dxa"/>
          </w:tcPr>
          <w:p w:rsidR="004D7B3C" w:rsidRDefault="004D7B3C" w:rsidP="007D174E">
            <w:pPr>
              <w:tabs>
                <w:tab w:val="left" w:pos="1206"/>
              </w:tabs>
            </w:pPr>
            <w:r>
              <w:t>If the debate creator leaves the room</w:t>
            </w:r>
            <w:r w:rsidR="004C2C80">
              <w:t>, then</w:t>
            </w:r>
            <w:r w:rsidR="00B7762E">
              <w:t xml:space="preserve"> the user who has been in the debate for the longest period </w:t>
            </w:r>
            <w:r>
              <w:t xml:space="preserve">then becomes the debate </w:t>
            </w:r>
            <w:r w:rsidR="007D174E">
              <w:t>‘leader’.  If they leave, then this occurs again for the next most-active user within the debate.</w:t>
            </w:r>
          </w:p>
        </w:tc>
      </w:tr>
      <w:tr w:rsidR="004D7B3C" w:rsidTr="004D7B3C">
        <w:tc>
          <w:tcPr>
            <w:tcW w:w="6345" w:type="dxa"/>
          </w:tcPr>
          <w:p w:rsidR="004D7B3C" w:rsidRDefault="004D7B3C" w:rsidP="00D46C82">
            <w:r>
              <w:t>The system should allow users to search for debates quickly and easily, so that sorting through a large amount of debates is not necessary</w:t>
            </w:r>
          </w:p>
        </w:tc>
        <w:tc>
          <w:tcPr>
            <w:tcW w:w="1276" w:type="dxa"/>
          </w:tcPr>
          <w:p w:rsidR="004D7B3C" w:rsidRDefault="004D7B3C" w:rsidP="00D46C82">
            <w:pPr>
              <w:jc w:val="center"/>
            </w:pPr>
            <w:r>
              <w:t>Yes</w:t>
            </w:r>
          </w:p>
        </w:tc>
        <w:tc>
          <w:tcPr>
            <w:tcW w:w="6553" w:type="dxa"/>
          </w:tcPr>
          <w:p w:rsidR="004D7B3C" w:rsidRDefault="004D7B3C" w:rsidP="00643BE9">
            <w:pPr>
              <w:tabs>
                <w:tab w:val="left" w:pos="1206"/>
              </w:tabs>
            </w:pPr>
            <w:r>
              <w:t xml:space="preserve">There is a search box at the top of every page allowing the user to type what they </w:t>
            </w:r>
            <w:r w:rsidR="0048635F">
              <w:t>are interested in debating.  It will then return a list of those that meet the criteria.  The function</w:t>
            </w:r>
            <w:r>
              <w:t xml:space="preserve"> will not search for simple words like </w:t>
            </w:r>
            <w:r w:rsidR="00643BE9">
              <w:t>“</w:t>
            </w:r>
            <w:r w:rsidR="0048635F">
              <w:t>a</w:t>
            </w:r>
            <w:r w:rsidR="00643BE9">
              <w:t>”</w:t>
            </w:r>
            <w:r w:rsidR="0048635F">
              <w:t xml:space="preserve">, </w:t>
            </w:r>
            <w:r w:rsidR="00643BE9">
              <w:t>“</w:t>
            </w:r>
            <w:r w:rsidR="0048635F">
              <w:t>it</w:t>
            </w:r>
            <w:r w:rsidR="00643BE9">
              <w:t>”</w:t>
            </w:r>
            <w:r w:rsidR="0048635F">
              <w:t xml:space="preserve">, </w:t>
            </w:r>
            <w:r w:rsidR="00643BE9">
              <w:t>“</w:t>
            </w:r>
            <w:r w:rsidR="0048635F">
              <w:t>the</w:t>
            </w:r>
            <w:r w:rsidR="00643BE9">
              <w:t>”</w:t>
            </w:r>
            <w:r w:rsidR="0048635F">
              <w:t>, etc.</w:t>
            </w:r>
          </w:p>
        </w:tc>
      </w:tr>
      <w:tr w:rsidR="004D7B3C" w:rsidTr="004D7B3C">
        <w:trPr>
          <w:cnfStyle w:val="000000100000"/>
        </w:trPr>
        <w:tc>
          <w:tcPr>
            <w:tcW w:w="6345" w:type="dxa"/>
          </w:tcPr>
          <w:p w:rsidR="004D7B3C" w:rsidRDefault="004D7B3C" w:rsidP="00D46C82">
            <w:r>
              <w:t>The system should have a Fr</w:t>
            </w:r>
            <w:r w:rsidR="00354D99">
              <w:t>equently Asked Questions (FAQ) section</w:t>
            </w:r>
          </w:p>
        </w:tc>
        <w:tc>
          <w:tcPr>
            <w:tcW w:w="1276" w:type="dxa"/>
          </w:tcPr>
          <w:p w:rsidR="004D7B3C" w:rsidRDefault="004D7B3C" w:rsidP="00D46C82">
            <w:pPr>
              <w:jc w:val="center"/>
            </w:pPr>
            <w:r>
              <w:t>Yes</w:t>
            </w:r>
          </w:p>
        </w:tc>
        <w:tc>
          <w:tcPr>
            <w:tcW w:w="6553" w:type="dxa"/>
          </w:tcPr>
          <w:p w:rsidR="004D7B3C" w:rsidRDefault="004D7B3C" w:rsidP="00B636A1">
            <w:pPr>
              <w:tabs>
                <w:tab w:val="left" w:pos="1206"/>
              </w:tabs>
            </w:pPr>
            <w:r>
              <w:t>The website has a</w:t>
            </w:r>
            <w:r w:rsidR="00B636A1">
              <w:t>n</w:t>
            </w:r>
            <w:r>
              <w:t xml:space="preserve"> FAQ section which can be accessed by clicking the FAQ tab. </w:t>
            </w:r>
            <w:r w:rsidR="005B47D8">
              <w:t>This</w:t>
            </w:r>
            <w:r>
              <w:t xml:space="preserve"> contains </w:t>
            </w:r>
            <w:r w:rsidR="00DA6EF4">
              <w:t>potentially-</w:t>
            </w:r>
            <w:r w:rsidR="00EA0011">
              <w:t xml:space="preserve">useful questions, such as: </w:t>
            </w:r>
            <w:r>
              <w:t xml:space="preserve"> “What does everything on the debate page mean?” and “What kind o</w:t>
            </w:r>
            <w:r w:rsidR="00D5086A">
              <w:t>f debates can I start?”</w:t>
            </w:r>
          </w:p>
        </w:tc>
      </w:tr>
      <w:tr w:rsidR="00CA50FB" w:rsidTr="004D7B3C">
        <w:tc>
          <w:tcPr>
            <w:tcW w:w="6345" w:type="dxa"/>
          </w:tcPr>
          <w:p w:rsidR="00CA50FB" w:rsidRDefault="00CA50FB" w:rsidP="00DC3823">
            <w:r>
              <w:t xml:space="preserve">The web interface should be accessible from any platform, using either of </w:t>
            </w:r>
            <w:r>
              <w:rPr>
                <w:b/>
                <w:bCs/>
              </w:rPr>
              <w:t>two</w:t>
            </w:r>
            <w:r>
              <w:t xml:space="preserve"> main browsers – Firefox and Google Chrome</w:t>
            </w:r>
          </w:p>
        </w:tc>
        <w:tc>
          <w:tcPr>
            <w:tcW w:w="1276" w:type="dxa"/>
          </w:tcPr>
          <w:p w:rsidR="00CA50FB" w:rsidRDefault="00CA50FB" w:rsidP="00DC3823">
            <w:pPr>
              <w:jc w:val="center"/>
            </w:pPr>
            <w:r>
              <w:t>Yes</w:t>
            </w:r>
          </w:p>
        </w:tc>
        <w:tc>
          <w:tcPr>
            <w:tcW w:w="6553" w:type="dxa"/>
          </w:tcPr>
          <w:p w:rsidR="00CA50FB" w:rsidRDefault="00963DBC" w:rsidP="00963DBC">
            <w:r>
              <w:t xml:space="preserve">The user </w:t>
            </w:r>
            <w:r w:rsidR="00CA50FB">
              <w:t>can access the webpage from both</w:t>
            </w:r>
            <w:r w:rsidR="00991BC5">
              <w:t xml:space="preserve"> of the specified</w:t>
            </w:r>
            <w:r w:rsidR="00CA50FB">
              <w:t xml:space="preserve"> browsers ea</w:t>
            </w:r>
            <w:r w:rsidR="00DE49F5">
              <w:t>sily and with all functionality working correctly.</w:t>
            </w:r>
          </w:p>
        </w:tc>
      </w:tr>
      <w:tr w:rsidR="00CA50FB" w:rsidTr="004D7B3C">
        <w:trPr>
          <w:cnfStyle w:val="000000100000"/>
        </w:trPr>
        <w:tc>
          <w:tcPr>
            <w:tcW w:w="6345" w:type="dxa"/>
          </w:tcPr>
          <w:p w:rsidR="00CA50FB" w:rsidRDefault="00CA50FB" w:rsidP="00DC3823">
            <w:r>
              <w:t>The system should be secure in that unauthenticated users cannot access debates</w:t>
            </w:r>
          </w:p>
        </w:tc>
        <w:tc>
          <w:tcPr>
            <w:tcW w:w="1276" w:type="dxa"/>
          </w:tcPr>
          <w:p w:rsidR="00CA50FB" w:rsidRDefault="00CA50FB" w:rsidP="00DC3823">
            <w:pPr>
              <w:jc w:val="center"/>
            </w:pPr>
            <w:r>
              <w:t>Yes</w:t>
            </w:r>
          </w:p>
        </w:tc>
        <w:tc>
          <w:tcPr>
            <w:tcW w:w="6553" w:type="dxa"/>
          </w:tcPr>
          <w:p w:rsidR="00CA50FB" w:rsidRDefault="003E7E19" w:rsidP="003E7E19">
            <w:r>
              <w:t>The user</w:t>
            </w:r>
            <w:r w:rsidR="00CA50FB">
              <w:t xml:space="preserve"> must logi</w:t>
            </w:r>
            <w:r>
              <w:t xml:space="preserve">n to join any debates.  It will not allow them </w:t>
            </w:r>
            <w:r w:rsidR="00CA50FB">
              <w:t>to access a debate without having a valid account</w:t>
            </w:r>
            <w:r>
              <w:t xml:space="preserve"> logged into the system.</w:t>
            </w:r>
          </w:p>
        </w:tc>
      </w:tr>
      <w:tr w:rsidR="00CA50FB" w:rsidTr="004D7B3C">
        <w:tc>
          <w:tcPr>
            <w:tcW w:w="6345" w:type="dxa"/>
          </w:tcPr>
          <w:p w:rsidR="00CA50FB" w:rsidRDefault="00592A8A" w:rsidP="00DC3823">
            <w:r>
              <w:t>The system should be working and available by entering the relevant URL</w:t>
            </w:r>
          </w:p>
        </w:tc>
        <w:tc>
          <w:tcPr>
            <w:tcW w:w="1276" w:type="dxa"/>
          </w:tcPr>
          <w:p w:rsidR="00CA50FB" w:rsidRDefault="00CA50FB" w:rsidP="00DC3823">
            <w:pPr>
              <w:jc w:val="center"/>
            </w:pPr>
            <w:r>
              <w:t>Yes</w:t>
            </w:r>
          </w:p>
        </w:tc>
        <w:tc>
          <w:tcPr>
            <w:tcW w:w="6553" w:type="dxa"/>
          </w:tcPr>
          <w:p w:rsidR="00CA50FB" w:rsidRDefault="00CA50FB" w:rsidP="00DC3823">
            <w:r>
              <w:t>You can access the website from any computer that has internet access.</w:t>
            </w:r>
          </w:p>
        </w:tc>
      </w:tr>
      <w:tr w:rsidR="00CA50FB" w:rsidTr="004D7B3C">
        <w:trPr>
          <w:cnfStyle w:val="000000100000"/>
        </w:trPr>
        <w:tc>
          <w:tcPr>
            <w:tcW w:w="6345" w:type="dxa"/>
          </w:tcPr>
          <w:p w:rsidR="00CA50FB" w:rsidRDefault="00CA50FB" w:rsidP="00DC3823">
            <w:r>
              <w:t>The system should respond to requests in a reasonable time period</w:t>
            </w:r>
          </w:p>
        </w:tc>
        <w:tc>
          <w:tcPr>
            <w:tcW w:w="1276" w:type="dxa"/>
          </w:tcPr>
          <w:p w:rsidR="00CA50FB" w:rsidRDefault="00CA50FB" w:rsidP="00DC3823">
            <w:pPr>
              <w:jc w:val="center"/>
            </w:pPr>
            <w:r>
              <w:t>Yes</w:t>
            </w:r>
          </w:p>
        </w:tc>
        <w:tc>
          <w:tcPr>
            <w:tcW w:w="6553" w:type="dxa"/>
          </w:tcPr>
          <w:p w:rsidR="00CA50FB" w:rsidRDefault="00CA50FB" w:rsidP="00F24B5A">
            <w:r>
              <w:t xml:space="preserve">The system responds to each request without </w:t>
            </w:r>
            <w:r w:rsidR="00F24B5A">
              <w:t>delay and without any errors.</w:t>
            </w:r>
          </w:p>
        </w:tc>
      </w:tr>
      <w:tr w:rsidR="00CA50FB" w:rsidTr="004D7B3C">
        <w:tc>
          <w:tcPr>
            <w:tcW w:w="6345" w:type="dxa"/>
          </w:tcPr>
          <w:p w:rsidR="00CA50FB" w:rsidRDefault="00CA50FB" w:rsidP="00E929E0">
            <w:r>
              <w:t>T</w:t>
            </w:r>
            <w:r w:rsidR="00794B28">
              <w:t>he FAQ should be comprehensive; providing</w:t>
            </w:r>
            <w:r>
              <w:t xml:space="preserve"> relevant questions that users </w:t>
            </w:r>
            <w:r w:rsidR="00057385">
              <w:t xml:space="preserve">may </w:t>
            </w:r>
            <w:r>
              <w:t xml:space="preserve">ask, and aid </w:t>
            </w:r>
            <w:r w:rsidR="00E929E0">
              <w:t>people</w:t>
            </w:r>
            <w:r>
              <w:t xml:space="preserve"> in </w:t>
            </w:r>
            <w:r w:rsidR="00E929E0">
              <w:t>using the to its full potential</w:t>
            </w:r>
          </w:p>
        </w:tc>
        <w:tc>
          <w:tcPr>
            <w:tcW w:w="1276" w:type="dxa"/>
          </w:tcPr>
          <w:p w:rsidR="00CA50FB" w:rsidRDefault="00CA50FB" w:rsidP="00DC3823">
            <w:pPr>
              <w:jc w:val="center"/>
            </w:pPr>
            <w:r>
              <w:t>Yes</w:t>
            </w:r>
          </w:p>
        </w:tc>
        <w:tc>
          <w:tcPr>
            <w:tcW w:w="6553" w:type="dxa"/>
          </w:tcPr>
          <w:p w:rsidR="00CA50FB" w:rsidRDefault="00CA50FB" w:rsidP="00635A76">
            <w:r>
              <w:t xml:space="preserve">The FAQ section is made up of questions that reflect </w:t>
            </w:r>
            <w:r w:rsidR="00BA5B1A">
              <w:t>the system and does not include any</w:t>
            </w:r>
            <w:r>
              <w:t xml:space="preserve"> questions that we</w:t>
            </w:r>
            <w:r w:rsidR="00CB2765">
              <w:t>re deemed unnecessary</w:t>
            </w:r>
            <w:r w:rsidR="00635A76">
              <w:t>.</w:t>
            </w:r>
          </w:p>
        </w:tc>
      </w:tr>
    </w:tbl>
    <w:p w:rsidR="00AC13F8" w:rsidRDefault="00AC13F8" w:rsidP="00AC13F8"/>
    <w:p w:rsidR="00AC13F8" w:rsidRDefault="00AC13F8">
      <w:pPr>
        <w:sectPr w:rsidR="00AC13F8" w:rsidSect="00AC13F8">
          <w:pgSz w:w="16838" w:h="11906" w:orient="landscape"/>
          <w:pgMar w:top="1440" w:right="1440" w:bottom="1440" w:left="1440" w:header="709" w:footer="709" w:gutter="0"/>
          <w:cols w:space="708"/>
          <w:docGrid w:linePitch="360"/>
        </w:sectPr>
      </w:pPr>
    </w:p>
    <w:p w:rsidR="0012357A" w:rsidRDefault="00AE7AB0" w:rsidP="00EE61C6">
      <w:pPr>
        <w:pStyle w:val="Heading1NoNumbering"/>
        <w:jc w:val="both"/>
      </w:pPr>
      <w:bookmarkStart w:id="58" w:name="_Toc257288389"/>
      <w:r>
        <w:lastRenderedPageBreak/>
        <w:t>System Walkthrough</w:t>
      </w:r>
      <w:bookmarkEnd w:id="58"/>
    </w:p>
    <w:p w:rsidR="0012357A" w:rsidRDefault="00641CCB" w:rsidP="00EE61C6">
      <w:pPr>
        <w:pStyle w:val="Heading1NoNumbering"/>
        <w:jc w:val="both"/>
      </w:pPr>
      <w:bookmarkStart w:id="59" w:name="_Toc257288390"/>
      <w:r>
        <w:t>Project Summary &amp; Reflection</w:t>
      </w:r>
      <w:bookmarkEnd w:id="59"/>
    </w:p>
    <w:p w:rsidR="0012357A" w:rsidRDefault="0012357A" w:rsidP="00EE61C6">
      <w:pPr>
        <w:pStyle w:val="Heading1NoNumbering"/>
        <w:jc w:val="both"/>
      </w:pPr>
      <w:bookmarkStart w:id="60" w:name="_Toc257288391"/>
      <w:r>
        <w:t>Time Plan</w:t>
      </w:r>
      <w:bookmarkEnd w:id="60"/>
    </w:p>
    <w:p w:rsidR="0012357A" w:rsidRPr="001E1A2B" w:rsidRDefault="00483C6F" w:rsidP="00EE61C6">
      <w:pPr>
        <w:jc w:val="both"/>
        <w:rPr>
          <w:b/>
        </w:rPr>
      </w:pPr>
      <w:r w:rsidRPr="001E1A2B">
        <w:rPr>
          <w:b/>
        </w:rPr>
        <w:t>[</w:t>
      </w:r>
      <w:r w:rsidR="00AC7266">
        <w:rPr>
          <w:b/>
        </w:rPr>
        <w:t>Detailed time plan</w:t>
      </w:r>
      <w:r w:rsidRPr="001E1A2B">
        <w:rPr>
          <w:b/>
        </w:rPr>
        <w:t xml:space="preserve"> </w:t>
      </w:r>
      <w:r w:rsidR="00AC7266">
        <w:rPr>
          <w:b/>
        </w:rPr>
        <w:t>w</w:t>
      </w:r>
      <w:r w:rsidR="001A5261">
        <w:rPr>
          <w:b/>
        </w:rPr>
        <w:t>ill be added upon completion of the other sections in the report</w:t>
      </w:r>
      <w:r w:rsidR="001C2F64">
        <w:rPr>
          <w:b/>
        </w:rPr>
        <w:t>]</w:t>
      </w:r>
    </w:p>
    <w:sectPr w:rsidR="0012357A" w:rsidRPr="001E1A2B" w:rsidSect="00AC13F8">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397" w:rsidRDefault="00882397" w:rsidP="00244FA9">
      <w:pPr>
        <w:spacing w:after="0" w:line="240" w:lineRule="auto"/>
      </w:pPr>
      <w:r>
        <w:separator/>
      </w:r>
    </w:p>
  </w:endnote>
  <w:endnote w:type="continuationSeparator" w:id="0">
    <w:p w:rsidR="00882397" w:rsidRDefault="00882397" w:rsidP="00244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DejaVu 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397" w:rsidRDefault="00882397" w:rsidP="00244FA9">
      <w:pPr>
        <w:spacing w:after="0" w:line="240" w:lineRule="auto"/>
      </w:pPr>
      <w:r>
        <w:separator/>
      </w:r>
    </w:p>
  </w:footnote>
  <w:footnote w:type="continuationSeparator" w:id="0">
    <w:p w:rsidR="00882397" w:rsidRDefault="00882397" w:rsidP="00244FA9">
      <w:pPr>
        <w:spacing w:after="0" w:line="240" w:lineRule="auto"/>
      </w:pPr>
      <w:r>
        <w:continuationSeparator/>
      </w:r>
    </w:p>
  </w:footnote>
  <w:footnote w:id="1">
    <w:p w:rsidR="00882397" w:rsidRPr="00D46C82" w:rsidRDefault="00882397" w:rsidP="00D46C82">
      <w:r w:rsidRPr="00D46C82">
        <w:rPr>
          <w:rStyle w:val="FootnoteReference"/>
        </w:rPr>
        <w:footnoteRef/>
      </w:r>
      <w:r w:rsidRPr="00D46C82">
        <w:t xml:space="preserve"> http://trends.builtwith.com/javascript/JQuery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28D18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30C03DF"/>
    <w:multiLevelType w:val="multilevel"/>
    <w:tmpl w:val="6E46D9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6">
    <w:nsid w:val="076B3A69"/>
    <w:multiLevelType w:val="multilevel"/>
    <w:tmpl w:val="3F981A2A"/>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7">
    <w:nsid w:val="157434F9"/>
    <w:multiLevelType w:val="multilevel"/>
    <w:tmpl w:val="E2FEC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9D52549"/>
    <w:multiLevelType w:val="multilevel"/>
    <w:tmpl w:val="2DD22D1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9">
    <w:nsid w:val="24EE6563"/>
    <w:multiLevelType w:val="multilevel"/>
    <w:tmpl w:val="C8B6826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0">
    <w:nsid w:val="3B6722D0"/>
    <w:multiLevelType w:val="multilevel"/>
    <w:tmpl w:val="95A67CC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1">
    <w:nsid w:val="4CFA4842"/>
    <w:multiLevelType w:val="multilevel"/>
    <w:tmpl w:val="BD1A2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06E523B"/>
    <w:multiLevelType w:val="multilevel"/>
    <w:tmpl w:val="D2D825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7286B95"/>
    <w:multiLevelType w:val="multilevel"/>
    <w:tmpl w:val="FC8C3E3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4">
    <w:nsid w:val="62E40547"/>
    <w:multiLevelType w:val="hybridMultilevel"/>
    <w:tmpl w:val="51E42866"/>
    <w:lvl w:ilvl="0" w:tplc="94982214">
      <w:start w:val="1"/>
      <w:numFmt w:val="bullet"/>
      <w:lvlText w:val="•"/>
      <w:lvlJc w:val="left"/>
      <w:pPr>
        <w:ind w:left="794" w:hanging="794"/>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2A2B8F"/>
    <w:multiLevelType w:val="multilevel"/>
    <w:tmpl w:val="B1208728"/>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4"/>
  </w:num>
  <w:num w:numId="2">
    <w:abstractNumId w:val="0"/>
  </w:num>
  <w:num w:numId="3">
    <w:abstractNumId w:val="1"/>
  </w:num>
  <w:num w:numId="4">
    <w:abstractNumId w:val="2"/>
  </w:num>
  <w:num w:numId="5">
    <w:abstractNumId w:val="3"/>
  </w:num>
  <w:num w:numId="6">
    <w:abstractNumId w:val="14"/>
  </w:num>
  <w:num w:numId="7">
    <w:abstractNumId w:val="11"/>
  </w:num>
  <w:num w:numId="8">
    <w:abstractNumId w:val="12"/>
  </w:num>
  <w:num w:numId="9">
    <w:abstractNumId w:val="6"/>
  </w:num>
  <w:num w:numId="10">
    <w:abstractNumId w:val="7"/>
  </w:num>
  <w:num w:numId="11">
    <w:abstractNumId w:val="15"/>
  </w:num>
  <w:num w:numId="12">
    <w:abstractNumId w:val="8"/>
  </w:num>
  <w:num w:numId="13">
    <w:abstractNumId w:val="13"/>
  </w:num>
  <w:num w:numId="14">
    <w:abstractNumId w:val="10"/>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A3112"/>
    <w:rsid w:val="00011D86"/>
    <w:rsid w:val="00012D12"/>
    <w:rsid w:val="00017E1D"/>
    <w:rsid w:val="00021BBF"/>
    <w:rsid w:val="00025E23"/>
    <w:rsid w:val="00026705"/>
    <w:rsid w:val="0002759D"/>
    <w:rsid w:val="00041EA2"/>
    <w:rsid w:val="000433EF"/>
    <w:rsid w:val="00043A38"/>
    <w:rsid w:val="000478FA"/>
    <w:rsid w:val="00057385"/>
    <w:rsid w:val="0006199D"/>
    <w:rsid w:val="00074439"/>
    <w:rsid w:val="00076B16"/>
    <w:rsid w:val="00077867"/>
    <w:rsid w:val="00081EBA"/>
    <w:rsid w:val="000A1206"/>
    <w:rsid w:val="000A452E"/>
    <w:rsid w:val="000B16A7"/>
    <w:rsid w:val="000B2083"/>
    <w:rsid w:val="000B424E"/>
    <w:rsid w:val="000D37F1"/>
    <w:rsid w:val="00104B79"/>
    <w:rsid w:val="00110400"/>
    <w:rsid w:val="0012357A"/>
    <w:rsid w:val="00123C55"/>
    <w:rsid w:val="0013335E"/>
    <w:rsid w:val="00133E94"/>
    <w:rsid w:val="00155B9F"/>
    <w:rsid w:val="001605F4"/>
    <w:rsid w:val="00164205"/>
    <w:rsid w:val="001704F9"/>
    <w:rsid w:val="00181DC0"/>
    <w:rsid w:val="00193351"/>
    <w:rsid w:val="001A5261"/>
    <w:rsid w:val="001B0F45"/>
    <w:rsid w:val="001C073E"/>
    <w:rsid w:val="001C2F64"/>
    <w:rsid w:val="001C5BAF"/>
    <w:rsid w:val="001C6D57"/>
    <w:rsid w:val="001D249C"/>
    <w:rsid w:val="001D3A93"/>
    <w:rsid w:val="001D7260"/>
    <w:rsid w:val="001E0805"/>
    <w:rsid w:val="001E1A2B"/>
    <w:rsid w:val="001E2E57"/>
    <w:rsid w:val="001E4C70"/>
    <w:rsid w:val="00214113"/>
    <w:rsid w:val="00227586"/>
    <w:rsid w:val="002326F8"/>
    <w:rsid w:val="00233713"/>
    <w:rsid w:val="00236C04"/>
    <w:rsid w:val="00240AA5"/>
    <w:rsid w:val="00242800"/>
    <w:rsid w:val="00244FA9"/>
    <w:rsid w:val="0024769B"/>
    <w:rsid w:val="00250523"/>
    <w:rsid w:val="002665D5"/>
    <w:rsid w:val="00276E0F"/>
    <w:rsid w:val="00280216"/>
    <w:rsid w:val="00290DC4"/>
    <w:rsid w:val="002B23C1"/>
    <w:rsid w:val="002B450C"/>
    <w:rsid w:val="002C07C2"/>
    <w:rsid w:val="002D3979"/>
    <w:rsid w:val="002D7A72"/>
    <w:rsid w:val="002E5398"/>
    <w:rsid w:val="002E74A5"/>
    <w:rsid w:val="00345922"/>
    <w:rsid w:val="00347C5D"/>
    <w:rsid w:val="00354D99"/>
    <w:rsid w:val="00365278"/>
    <w:rsid w:val="00370198"/>
    <w:rsid w:val="00371F05"/>
    <w:rsid w:val="00373DAF"/>
    <w:rsid w:val="003856D2"/>
    <w:rsid w:val="003877B4"/>
    <w:rsid w:val="00393CCD"/>
    <w:rsid w:val="003A3BD2"/>
    <w:rsid w:val="003A5092"/>
    <w:rsid w:val="003A6DA6"/>
    <w:rsid w:val="003A7997"/>
    <w:rsid w:val="003C01FB"/>
    <w:rsid w:val="003C523A"/>
    <w:rsid w:val="003D29C7"/>
    <w:rsid w:val="003D5F80"/>
    <w:rsid w:val="003E29EA"/>
    <w:rsid w:val="003E5564"/>
    <w:rsid w:val="003E7E19"/>
    <w:rsid w:val="00420EFC"/>
    <w:rsid w:val="0042542B"/>
    <w:rsid w:val="00440805"/>
    <w:rsid w:val="004565AE"/>
    <w:rsid w:val="00476AC9"/>
    <w:rsid w:val="00480DC0"/>
    <w:rsid w:val="0048124A"/>
    <w:rsid w:val="00482F8D"/>
    <w:rsid w:val="00483C6F"/>
    <w:rsid w:val="0048635F"/>
    <w:rsid w:val="004904A7"/>
    <w:rsid w:val="00492738"/>
    <w:rsid w:val="00493DA8"/>
    <w:rsid w:val="004957C7"/>
    <w:rsid w:val="0049611B"/>
    <w:rsid w:val="004B0D39"/>
    <w:rsid w:val="004B432E"/>
    <w:rsid w:val="004B46EF"/>
    <w:rsid w:val="004C2C80"/>
    <w:rsid w:val="004D117C"/>
    <w:rsid w:val="004D35B7"/>
    <w:rsid w:val="004D6A07"/>
    <w:rsid w:val="004D73F6"/>
    <w:rsid w:val="004D7B3C"/>
    <w:rsid w:val="004E3255"/>
    <w:rsid w:val="004E6B2E"/>
    <w:rsid w:val="00501539"/>
    <w:rsid w:val="00501DDD"/>
    <w:rsid w:val="00501F2C"/>
    <w:rsid w:val="00510C6D"/>
    <w:rsid w:val="00511791"/>
    <w:rsid w:val="00516828"/>
    <w:rsid w:val="00533517"/>
    <w:rsid w:val="005372B9"/>
    <w:rsid w:val="00540A50"/>
    <w:rsid w:val="005410BE"/>
    <w:rsid w:val="0054355E"/>
    <w:rsid w:val="00554E30"/>
    <w:rsid w:val="00555B53"/>
    <w:rsid w:val="00556FF9"/>
    <w:rsid w:val="00562884"/>
    <w:rsid w:val="005711FC"/>
    <w:rsid w:val="005809E4"/>
    <w:rsid w:val="00584FCD"/>
    <w:rsid w:val="00590907"/>
    <w:rsid w:val="00592A8A"/>
    <w:rsid w:val="00592FD3"/>
    <w:rsid w:val="0059476F"/>
    <w:rsid w:val="00595533"/>
    <w:rsid w:val="005A06AC"/>
    <w:rsid w:val="005A5A9C"/>
    <w:rsid w:val="005B1BD9"/>
    <w:rsid w:val="005B47D8"/>
    <w:rsid w:val="005C1213"/>
    <w:rsid w:val="005C6BE6"/>
    <w:rsid w:val="005D716D"/>
    <w:rsid w:val="005F0BB7"/>
    <w:rsid w:val="00601992"/>
    <w:rsid w:val="00617874"/>
    <w:rsid w:val="00635973"/>
    <w:rsid w:val="00635A76"/>
    <w:rsid w:val="00637669"/>
    <w:rsid w:val="00640193"/>
    <w:rsid w:val="00641CCB"/>
    <w:rsid w:val="00643BE9"/>
    <w:rsid w:val="006636C3"/>
    <w:rsid w:val="00663E2D"/>
    <w:rsid w:val="00664FE7"/>
    <w:rsid w:val="00666A36"/>
    <w:rsid w:val="00681F86"/>
    <w:rsid w:val="00692E29"/>
    <w:rsid w:val="006B6AE5"/>
    <w:rsid w:val="006F350B"/>
    <w:rsid w:val="00705A31"/>
    <w:rsid w:val="00713C1A"/>
    <w:rsid w:val="007234BE"/>
    <w:rsid w:val="00734E9C"/>
    <w:rsid w:val="007358C1"/>
    <w:rsid w:val="007429D9"/>
    <w:rsid w:val="0075529F"/>
    <w:rsid w:val="00761D3C"/>
    <w:rsid w:val="00765AB8"/>
    <w:rsid w:val="00766766"/>
    <w:rsid w:val="00781C2E"/>
    <w:rsid w:val="00785447"/>
    <w:rsid w:val="00794B28"/>
    <w:rsid w:val="007A2722"/>
    <w:rsid w:val="007D174E"/>
    <w:rsid w:val="007D6F5D"/>
    <w:rsid w:val="007E2DA3"/>
    <w:rsid w:val="007F150B"/>
    <w:rsid w:val="007F6EA7"/>
    <w:rsid w:val="00801F62"/>
    <w:rsid w:val="0080278A"/>
    <w:rsid w:val="00805112"/>
    <w:rsid w:val="00814A6F"/>
    <w:rsid w:val="008165EF"/>
    <w:rsid w:val="00825262"/>
    <w:rsid w:val="00826190"/>
    <w:rsid w:val="00842D46"/>
    <w:rsid w:val="0084505A"/>
    <w:rsid w:val="00846FA1"/>
    <w:rsid w:val="00851204"/>
    <w:rsid w:val="00860A4E"/>
    <w:rsid w:val="00866AB9"/>
    <w:rsid w:val="008721C4"/>
    <w:rsid w:val="00874066"/>
    <w:rsid w:val="00875D11"/>
    <w:rsid w:val="00880B27"/>
    <w:rsid w:val="00882397"/>
    <w:rsid w:val="00883111"/>
    <w:rsid w:val="0088401E"/>
    <w:rsid w:val="00890047"/>
    <w:rsid w:val="00893C0D"/>
    <w:rsid w:val="008A058F"/>
    <w:rsid w:val="008A5A14"/>
    <w:rsid w:val="008B3302"/>
    <w:rsid w:val="008B6238"/>
    <w:rsid w:val="008D65AB"/>
    <w:rsid w:val="008F40C2"/>
    <w:rsid w:val="008F661C"/>
    <w:rsid w:val="00900EE7"/>
    <w:rsid w:val="00905F73"/>
    <w:rsid w:val="00907B80"/>
    <w:rsid w:val="009329CA"/>
    <w:rsid w:val="00934E31"/>
    <w:rsid w:val="00947CB8"/>
    <w:rsid w:val="0095222A"/>
    <w:rsid w:val="00963DBC"/>
    <w:rsid w:val="00976B70"/>
    <w:rsid w:val="00985181"/>
    <w:rsid w:val="00990F6A"/>
    <w:rsid w:val="00991BC5"/>
    <w:rsid w:val="00996547"/>
    <w:rsid w:val="009A4DD3"/>
    <w:rsid w:val="009A5A57"/>
    <w:rsid w:val="009C130F"/>
    <w:rsid w:val="009D4846"/>
    <w:rsid w:val="009E4155"/>
    <w:rsid w:val="009F739B"/>
    <w:rsid w:val="00A055A1"/>
    <w:rsid w:val="00A05F65"/>
    <w:rsid w:val="00A14459"/>
    <w:rsid w:val="00A16220"/>
    <w:rsid w:val="00A36340"/>
    <w:rsid w:val="00A457FB"/>
    <w:rsid w:val="00A50D08"/>
    <w:rsid w:val="00A536C9"/>
    <w:rsid w:val="00A568E8"/>
    <w:rsid w:val="00A64DC9"/>
    <w:rsid w:val="00A766A9"/>
    <w:rsid w:val="00A85DFB"/>
    <w:rsid w:val="00A93AD9"/>
    <w:rsid w:val="00A96B17"/>
    <w:rsid w:val="00A96C81"/>
    <w:rsid w:val="00AB0147"/>
    <w:rsid w:val="00AC0F73"/>
    <w:rsid w:val="00AC13F8"/>
    <w:rsid w:val="00AC1D69"/>
    <w:rsid w:val="00AC7266"/>
    <w:rsid w:val="00AD0475"/>
    <w:rsid w:val="00AD2714"/>
    <w:rsid w:val="00AE6819"/>
    <w:rsid w:val="00AE7AB0"/>
    <w:rsid w:val="00AF2799"/>
    <w:rsid w:val="00AF349E"/>
    <w:rsid w:val="00AF359D"/>
    <w:rsid w:val="00AF7517"/>
    <w:rsid w:val="00B135B7"/>
    <w:rsid w:val="00B2270A"/>
    <w:rsid w:val="00B2719F"/>
    <w:rsid w:val="00B36F02"/>
    <w:rsid w:val="00B40928"/>
    <w:rsid w:val="00B41928"/>
    <w:rsid w:val="00B453C0"/>
    <w:rsid w:val="00B45CD3"/>
    <w:rsid w:val="00B53691"/>
    <w:rsid w:val="00B636A1"/>
    <w:rsid w:val="00B70931"/>
    <w:rsid w:val="00B725C4"/>
    <w:rsid w:val="00B7762E"/>
    <w:rsid w:val="00BA0F50"/>
    <w:rsid w:val="00BA4C1C"/>
    <w:rsid w:val="00BA5B1A"/>
    <w:rsid w:val="00BB2AC8"/>
    <w:rsid w:val="00BC0CBC"/>
    <w:rsid w:val="00BC24F3"/>
    <w:rsid w:val="00BD5919"/>
    <w:rsid w:val="00BE60CF"/>
    <w:rsid w:val="00BF18E4"/>
    <w:rsid w:val="00BF1CE3"/>
    <w:rsid w:val="00BF2C57"/>
    <w:rsid w:val="00BF4BD6"/>
    <w:rsid w:val="00C01E94"/>
    <w:rsid w:val="00C034A3"/>
    <w:rsid w:val="00C146F3"/>
    <w:rsid w:val="00C20E0F"/>
    <w:rsid w:val="00C26A88"/>
    <w:rsid w:val="00C31719"/>
    <w:rsid w:val="00C35AD9"/>
    <w:rsid w:val="00C45931"/>
    <w:rsid w:val="00C46990"/>
    <w:rsid w:val="00C53367"/>
    <w:rsid w:val="00C62E02"/>
    <w:rsid w:val="00C7031E"/>
    <w:rsid w:val="00C7498E"/>
    <w:rsid w:val="00C86BC0"/>
    <w:rsid w:val="00CA013C"/>
    <w:rsid w:val="00CA0D66"/>
    <w:rsid w:val="00CA4184"/>
    <w:rsid w:val="00CA50FB"/>
    <w:rsid w:val="00CA696D"/>
    <w:rsid w:val="00CA714C"/>
    <w:rsid w:val="00CB2765"/>
    <w:rsid w:val="00CB4700"/>
    <w:rsid w:val="00CC529C"/>
    <w:rsid w:val="00CC5301"/>
    <w:rsid w:val="00CC57B9"/>
    <w:rsid w:val="00CC6891"/>
    <w:rsid w:val="00CC7955"/>
    <w:rsid w:val="00CD1686"/>
    <w:rsid w:val="00CE5A4E"/>
    <w:rsid w:val="00CF4984"/>
    <w:rsid w:val="00CF79A5"/>
    <w:rsid w:val="00D02EC5"/>
    <w:rsid w:val="00D2368C"/>
    <w:rsid w:val="00D2440C"/>
    <w:rsid w:val="00D46C82"/>
    <w:rsid w:val="00D5086A"/>
    <w:rsid w:val="00D54EB8"/>
    <w:rsid w:val="00D566A8"/>
    <w:rsid w:val="00D605AF"/>
    <w:rsid w:val="00D6503B"/>
    <w:rsid w:val="00D719D4"/>
    <w:rsid w:val="00D72F67"/>
    <w:rsid w:val="00D8671D"/>
    <w:rsid w:val="00D90BEE"/>
    <w:rsid w:val="00DA0AE0"/>
    <w:rsid w:val="00DA209F"/>
    <w:rsid w:val="00DA2BF8"/>
    <w:rsid w:val="00DA504B"/>
    <w:rsid w:val="00DA6EF4"/>
    <w:rsid w:val="00DB48D6"/>
    <w:rsid w:val="00DC52AC"/>
    <w:rsid w:val="00DD59FE"/>
    <w:rsid w:val="00DE4439"/>
    <w:rsid w:val="00DE49F5"/>
    <w:rsid w:val="00DE6120"/>
    <w:rsid w:val="00DF2569"/>
    <w:rsid w:val="00DF396C"/>
    <w:rsid w:val="00E048DD"/>
    <w:rsid w:val="00E04DB6"/>
    <w:rsid w:val="00E07C55"/>
    <w:rsid w:val="00E12D08"/>
    <w:rsid w:val="00E216BB"/>
    <w:rsid w:val="00E24555"/>
    <w:rsid w:val="00E4514F"/>
    <w:rsid w:val="00E46E24"/>
    <w:rsid w:val="00E52DCD"/>
    <w:rsid w:val="00E63371"/>
    <w:rsid w:val="00E64306"/>
    <w:rsid w:val="00E64BDB"/>
    <w:rsid w:val="00E70263"/>
    <w:rsid w:val="00E706C8"/>
    <w:rsid w:val="00E87A9C"/>
    <w:rsid w:val="00E929E0"/>
    <w:rsid w:val="00E95192"/>
    <w:rsid w:val="00EA0011"/>
    <w:rsid w:val="00EA2B83"/>
    <w:rsid w:val="00EA3112"/>
    <w:rsid w:val="00EA3611"/>
    <w:rsid w:val="00EA6378"/>
    <w:rsid w:val="00EB5C44"/>
    <w:rsid w:val="00EC5BFD"/>
    <w:rsid w:val="00ED574E"/>
    <w:rsid w:val="00EE230C"/>
    <w:rsid w:val="00EE2780"/>
    <w:rsid w:val="00EE61C6"/>
    <w:rsid w:val="00EF1C59"/>
    <w:rsid w:val="00EF5775"/>
    <w:rsid w:val="00EF6545"/>
    <w:rsid w:val="00EF7D5E"/>
    <w:rsid w:val="00F00DD2"/>
    <w:rsid w:val="00F013F5"/>
    <w:rsid w:val="00F01416"/>
    <w:rsid w:val="00F06F68"/>
    <w:rsid w:val="00F21A4E"/>
    <w:rsid w:val="00F23136"/>
    <w:rsid w:val="00F24B5A"/>
    <w:rsid w:val="00F425ED"/>
    <w:rsid w:val="00F42627"/>
    <w:rsid w:val="00F4564A"/>
    <w:rsid w:val="00F51E3F"/>
    <w:rsid w:val="00F66359"/>
    <w:rsid w:val="00F72125"/>
    <w:rsid w:val="00F74F1C"/>
    <w:rsid w:val="00F7624E"/>
    <w:rsid w:val="00F77826"/>
    <w:rsid w:val="00F84306"/>
    <w:rsid w:val="00F97513"/>
    <w:rsid w:val="00FB6F31"/>
    <w:rsid w:val="00FD1A0D"/>
    <w:rsid w:val="00FF331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112"/>
  </w:style>
  <w:style w:type="paragraph" w:styleId="Heading1">
    <w:name w:val="heading 1"/>
    <w:basedOn w:val="Normal"/>
    <w:next w:val="Normal"/>
    <w:link w:val="Heading1Char"/>
    <w:uiPriority w:val="9"/>
    <w:qFormat/>
    <w:rsid w:val="00B2270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117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2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32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E32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E32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E32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32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32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3112"/>
    <w:pPr>
      <w:spacing w:after="0" w:line="240" w:lineRule="auto"/>
    </w:pPr>
  </w:style>
  <w:style w:type="character" w:customStyle="1" w:styleId="NoSpacingChar">
    <w:name w:val="No Spacing Char"/>
    <w:basedOn w:val="DefaultParagraphFont"/>
    <w:link w:val="NoSpacing"/>
    <w:uiPriority w:val="1"/>
    <w:rsid w:val="00EA3112"/>
  </w:style>
  <w:style w:type="paragraph" w:styleId="BalloonText">
    <w:name w:val="Balloon Text"/>
    <w:basedOn w:val="Normal"/>
    <w:link w:val="BalloonTextChar"/>
    <w:uiPriority w:val="99"/>
    <w:semiHidden/>
    <w:unhideWhenUsed/>
    <w:rsid w:val="00EA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112"/>
    <w:rPr>
      <w:rFonts w:ascii="Tahoma" w:hAnsi="Tahoma" w:cs="Tahoma"/>
      <w:sz w:val="16"/>
      <w:szCs w:val="16"/>
    </w:rPr>
  </w:style>
  <w:style w:type="paragraph" w:styleId="TOC1">
    <w:name w:val="toc 1"/>
    <w:basedOn w:val="Normal"/>
    <w:next w:val="Normal"/>
    <w:autoRedefine/>
    <w:uiPriority w:val="39"/>
    <w:unhideWhenUsed/>
    <w:rsid w:val="00B2270A"/>
    <w:pPr>
      <w:spacing w:after="100"/>
    </w:pPr>
  </w:style>
  <w:style w:type="paragraph" w:styleId="TOC2">
    <w:name w:val="toc 2"/>
    <w:basedOn w:val="Normal"/>
    <w:next w:val="Normal"/>
    <w:autoRedefine/>
    <w:uiPriority w:val="39"/>
    <w:unhideWhenUsed/>
    <w:rsid w:val="00B2270A"/>
    <w:pPr>
      <w:spacing w:after="100"/>
      <w:ind w:left="220"/>
    </w:pPr>
  </w:style>
  <w:style w:type="character" w:styleId="Hyperlink">
    <w:name w:val="Hyperlink"/>
    <w:basedOn w:val="DefaultParagraphFont"/>
    <w:uiPriority w:val="99"/>
    <w:unhideWhenUsed/>
    <w:rsid w:val="00B2270A"/>
    <w:rPr>
      <w:color w:val="0000FF" w:themeColor="hyperlink"/>
      <w:u w:val="single"/>
    </w:rPr>
  </w:style>
  <w:style w:type="paragraph" w:customStyle="1" w:styleId="Heading1NoNumbering">
    <w:name w:val="Heading1 (No Numbering)"/>
    <w:basedOn w:val="Heading1"/>
    <w:qFormat/>
    <w:rsid w:val="00B2270A"/>
  </w:style>
  <w:style w:type="paragraph" w:styleId="TOC3">
    <w:name w:val="toc 3"/>
    <w:basedOn w:val="Normal"/>
    <w:next w:val="Normal"/>
    <w:autoRedefine/>
    <w:uiPriority w:val="39"/>
    <w:unhideWhenUsed/>
    <w:rsid w:val="00B2270A"/>
    <w:pPr>
      <w:spacing w:after="100"/>
      <w:ind w:left="440"/>
    </w:pPr>
  </w:style>
  <w:style w:type="character" w:customStyle="1" w:styleId="Heading1Char">
    <w:name w:val="Heading 1 Char"/>
    <w:basedOn w:val="DefaultParagraphFont"/>
    <w:link w:val="Heading1"/>
    <w:uiPriority w:val="9"/>
    <w:rsid w:val="00B227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11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2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32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E32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E32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E32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32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3255"/>
    <w:rPr>
      <w:rFonts w:asciiTheme="majorHAnsi" w:eastAsiaTheme="majorEastAsia" w:hAnsiTheme="majorHAnsi" w:cstheme="majorBidi"/>
      <w:i/>
      <w:iCs/>
      <w:color w:val="404040" w:themeColor="text1" w:themeTint="BF"/>
      <w:sz w:val="20"/>
      <w:szCs w:val="20"/>
    </w:rPr>
  </w:style>
  <w:style w:type="paragraph" w:customStyle="1" w:styleId="Default">
    <w:name w:val="Default"/>
    <w:rsid w:val="00244FA9"/>
    <w:pPr>
      <w:tabs>
        <w:tab w:val="left" w:pos="709"/>
      </w:tabs>
      <w:suppressAutoHyphens/>
      <w:spacing w:line="276" w:lineRule="atLeast"/>
    </w:pPr>
    <w:rPr>
      <w:rFonts w:ascii="Calibri" w:eastAsia="Arial" w:hAnsi="Calibri"/>
      <w:color w:val="00000A"/>
      <w:lang w:eastAsia="en-GB"/>
    </w:rPr>
  </w:style>
  <w:style w:type="paragraph" w:customStyle="1" w:styleId="Textbody">
    <w:name w:val="Text body"/>
    <w:basedOn w:val="Default"/>
    <w:rsid w:val="00244FA9"/>
    <w:pPr>
      <w:spacing w:after="120"/>
    </w:pPr>
  </w:style>
  <w:style w:type="paragraph" w:styleId="ListParagraph">
    <w:name w:val="List Paragraph"/>
    <w:basedOn w:val="Default"/>
    <w:rsid w:val="00244FA9"/>
  </w:style>
  <w:style w:type="character" w:customStyle="1" w:styleId="Footnoteanchor">
    <w:name w:val="Footnote anchor"/>
    <w:rsid w:val="00244FA9"/>
  </w:style>
  <w:style w:type="paragraph" w:styleId="FootnoteText">
    <w:name w:val="footnote text"/>
    <w:basedOn w:val="Default"/>
    <w:link w:val="FootnoteTextChar"/>
    <w:rsid w:val="00244FA9"/>
    <w:pPr>
      <w:spacing w:after="0" w:line="200" w:lineRule="atLeast"/>
    </w:pPr>
    <w:rPr>
      <w:rFonts w:ascii="Times New Roman" w:eastAsia="DejaVu Sans" w:hAnsi="Times New Roman" w:cs="Tahoma"/>
      <w:sz w:val="24"/>
      <w:szCs w:val="24"/>
      <w:lang w:eastAsia="en-US" w:bidi="en-US"/>
    </w:rPr>
  </w:style>
  <w:style w:type="character" w:customStyle="1" w:styleId="FootnoteTextChar">
    <w:name w:val="Footnote Text Char"/>
    <w:basedOn w:val="DefaultParagraphFont"/>
    <w:link w:val="FootnoteText"/>
    <w:rsid w:val="00244FA9"/>
    <w:rPr>
      <w:rFonts w:ascii="Times New Roman" w:eastAsia="DejaVu Sans" w:hAnsi="Times New Roman" w:cs="Tahoma"/>
      <w:color w:val="00000A"/>
      <w:sz w:val="24"/>
      <w:szCs w:val="24"/>
      <w:lang w:bidi="en-US"/>
    </w:rPr>
  </w:style>
  <w:style w:type="paragraph" w:customStyle="1" w:styleId="Footnote">
    <w:name w:val="Footnote"/>
    <w:basedOn w:val="Default"/>
    <w:rsid w:val="00244FA9"/>
    <w:pPr>
      <w:suppressLineNumbers/>
      <w:spacing w:after="0" w:line="200" w:lineRule="atLeast"/>
      <w:ind w:left="283" w:hanging="283"/>
    </w:pPr>
    <w:rPr>
      <w:rFonts w:ascii="Times New Roman" w:eastAsia="DejaVu Sans" w:hAnsi="Times New Roman" w:cs="Tahoma"/>
      <w:sz w:val="20"/>
      <w:szCs w:val="20"/>
      <w:lang w:eastAsia="en-US" w:bidi="en-US"/>
    </w:rPr>
  </w:style>
  <w:style w:type="table" w:styleId="TableGrid">
    <w:name w:val="Table Grid"/>
    <w:basedOn w:val="TableNormal"/>
    <w:uiPriority w:val="59"/>
    <w:rsid w:val="00AC13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C13F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otnoteReference">
    <w:name w:val="footnote reference"/>
    <w:basedOn w:val="DefaultParagraphFont"/>
    <w:uiPriority w:val="99"/>
    <w:semiHidden/>
    <w:unhideWhenUsed/>
    <w:rsid w:val="00D46C82"/>
    <w:rPr>
      <w:vertAlign w:val="superscript"/>
    </w:rPr>
  </w:style>
  <w:style w:type="paragraph" w:styleId="Header">
    <w:name w:val="header"/>
    <w:basedOn w:val="Normal"/>
    <w:link w:val="HeaderChar"/>
    <w:uiPriority w:val="99"/>
    <w:semiHidden/>
    <w:unhideWhenUsed/>
    <w:rsid w:val="00A457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457FB"/>
  </w:style>
  <w:style w:type="paragraph" w:styleId="Footer">
    <w:name w:val="footer"/>
    <w:basedOn w:val="Normal"/>
    <w:link w:val="FooterChar"/>
    <w:uiPriority w:val="99"/>
    <w:semiHidden/>
    <w:unhideWhenUsed/>
    <w:rsid w:val="00A457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457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36FD1-D466-47EC-877C-0656D514C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24</Pages>
  <Words>7127</Words>
  <Characters>40625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Democratic Conferencing Tool</vt:lpstr>
    </vt:vector>
  </TitlesOfParts>
  <Company>University of Nottingham</Company>
  <LinksUpToDate>false</LinksUpToDate>
  <CharactersWithSpaces>47657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Democratic Conferencing Tool</dc:title>
  <dc:subject>G52GRP Final Group Report</dc:subject>
  <dc:creator>wrr08u</dc:creator>
  <cp:keywords/>
  <dc:description/>
  <cp:lastModifiedBy>wrr08u</cp:lastModifiedBy>
  <cp:revision>221</cp:revision>
  <dcterms:created xsi:type="dcterms:W3CDTF">2010-03-25T11:33:00Z</dcterms:created>
  <dcterms:modified xsi:type="dcterms:W3CDTF">2010-03-25T13:50:00Z</dcterms:modified>
</cp:coreProperties>
</file>