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AC13F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7C57B1">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AC13F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AC13F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AC13F8">
            <w:trPr>
              <w:trHeight w:val="360"/>
              <w:jc w:val="center"/>
            </w:trPr>
            <w:tc>
              <w:tcPr>
                <w:tcW w:w="5000" w:type="pct"/>
                <w:vAlign w:val="center"/>
              </w:tcPr>
              <w:p w:rsidR="00EA3112" w:rsidRDefault="00EA3112" w:rsidP="007B4327">
                <w:pPr>
                  <w:pStyle w:val="NoSpacing"/>
                  <w:jc w:val="both"/>
                </w:pPr>
              </w:p>
            </w:tc>
          </w:tr>
          <w:tr w:rsidR="00EA3112" w:rsidTr="00AC13F8">
            <w:trPr>
              <w:trHeight w:val="360"/>
              <w:jc w:val="center"/>
            </w:trPr>
            <w:tc>
              <w:tcPr>
                <w:tcW w:w="5000" w:type="pct"/>
                <w:vAlign w:val="center"/>
              </w:tcPr>
              <w:p w:rsidR="00EA3112" w:rsidRPr="00041EA2" w:rsidRDefault="00EA3112" w:rsidP="007C57B1">
                <w:pPr>
                  <w:pStyle w:val="NoSpacing"/>
                  <w:jc w:val="center"/>
                  <w:rPr>
                    <w:b/>
                    <w:bCs/>
                    <w:sz w:val="44"/>
                    <w:szCs w:val="44"/>
                  </w:rPr>
                </w:pPr>
              </w:p>
              <w:p w:rsidR="00516828" w:rsidRDefault="00516828" w:rsidP="007C57B1">
                <w:pPr>
                  <w:pStyle w:val="NoSpacing"/>
                  <w:jc w:val="center"/>
                  <w:rPr>
                    <w:bCs/>
                    <w:sz w:val="44"/>
                    <w:szCs w:val="44"/>
                  </w:rPr>
                </w:pPr>
              </w:p>
              <w:p w:rsidR="00516828" w:rsidRDefault="00516828" w:rsidP="007C57B1">
                <w:pPr>
                  <w:pStyle w:val="NoSpacing"/>
                  <w:jc w:val="center"/>
                  <w:rPr>
                    <w:bCs/>
                    <w:sz w:val="44"/>
                    <w:szCs w:val="44"/>
                  </w:rPr>
                </w:pPr>
              </w:p>
              <w:p w:rsidR="00EA3112" w:rsidRPr="00041EA2" w:rsidRDefault="00EA3112" w:rsidP="007C57B1">
                <w:pPr>
                  <w:pStyle w:val="NoSpacing"/>
                  <w:jc w:val="center"/>
                  <w:rPr>
                    <w:bCs/>
                    <w:sz w:val="44"/>
                    <w:szCs w:val="44"/>
                  </w:rPr>
                </w:pPr>
                <w:r w:rsidRPr="00041EA2">
                  <w:rPr>
                    <w:bCs/>
                    <w:sz w:val="44"/>
                    <w:szCs w:val="44"/>
                  </w:rPr>
                  <w:t>gp09-sdb</w:t>
                </w:r>
              </w:p>
            </w:tc>
          </w:tr>
          <w:tr w:rsidR="00EA3112" w:rsidTr="00AC13F8">
            <w:trPr>
              <w:trHeight w:val="360"/>
              <w:jc w:val="center"/>
            </w:trPr>
            <w:tc>
              <w:tcPr>
                <w:tcW w:w="5000" w:type="pct"/>
                <w:vAlign w:val="center"/>
              </w:tcPr>
              <w:p w:rsidR="00EA3112" w:rsidRPr="00041EA2" w:rsidRDefault="00ED7591" w:rsidP="007C57B1">
                <w:pPr>
                  <w:pStyle w:val="NoSpacing"/>
                  <w:jc w:val="center"/>
                  <w:rPr>
                    <w:bCs/>
                    <w:sz w:val="44"/>
                    <w:szCs w:val="44"/>
                  </w:rPr>
                </w:pPr>
                <w:r>
                  <w:rPr>
                    <w:bCs/>
                    <w:sz w:val="44"/>
                    <w:szCs w:val="44"/>
                  </w:rPr>
                  <w:t>April</w:t>
                </w:r>
                <w:r w:rsidR="00EA3112" w:rsidRPr="00041EA2">
                  <w:rPr>
                    <w:bCs/>
                    <w:sz w:val="44"/>
                    <w:szCs w:val="44"/>
                  </w:rPr>
                  <w:t xml:space="preserve"> 2010</w:t>
                </w:r>
              </w:p>
            </w:tc>
          </w:tr>
        </w:tbl>
        <w:p w:rsidR="00EA3112" w:rsidRDefault="00EA3112" w:rsidP="007B4327">
          <w:pPr>
            <w:jc w:val="both"/>
          </w:pPr>
        </w:p>
        <w:p w:rsidR="00D719D4" w:rsidRDefault="00D719D4" w:rsidP="007B4327">
          <w:pPr>
            <w:jc w:val="both"/>
          </w:pPr>
        </w:p>
        <w:p w:rsidR="00EA3112" w:rsidRDefault="0068066C" w:rsidP="007B4327">
          <w:pPr>
            <w:jc w:val="both"/>
            <w:rPr>
              <w:b/>
              <w:sz w:val="40"/>
              <w:szCs w:val="40"/>
            </w:rPr>
          </w:pPr>
        </w:p>
      </w:sdtContent>
    </w:sdt>
    <w:p w:rsidR="00EA3112" w:rsidRPr="00B75CDF" w:rsidRDefault="00EA3112" w:rsidP="007B4327">
      <w:pPr>
        <w:jc w:val="both"/>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7B4327">
      <w:pPr>
        <w:jc w:val="both"/>
      </w:pPr>
      <w:r w:rsidRPr="00F23B70">
        <w:rPr>
          <w:b/>
        </w:rPr>
        <w:t xml:space="preserve">Supervisor:  </w:t>
      </w:r>
      <w:r w:rsidRPr="00F23B70">
        <w:rPr>
          <w:b/>
        </w:rPr>
        <w:tab/>
      </w:r>
      <w:r w:rsidRPr="00F23B70">
        <w:rPr>
          <w:b/>
        </w:rPr>
        <w:tab/>
      </w:r>
      <w:r w:rsidRPr="00F23B70">
        <w:t>Dr. Steven Benford</w:t>
      </w:r>
    </w:p>
    <w:p w:rsidR="00D719D4" w:rsidRDefault="00EA3112" w:rsidP="007B4327">
      <w:pPr>
        <w:spacing w:after="0"/>
        <w:ind w:left="2160" w:hanging="2160"/>
        <w:jc w:val="both"/>
      </w:pPr>
      <w:r w:rsidRPr="00F23B70">
        <w:rPr>
          <w:b/>
        </w:rPr>
        <w:t xml:space="preserve">Group </w:t>
      </w:r>
      <w:r w:rsidR="000574B0">
        <w:rPr>
          <w:b/>
        </w:rPr>
        <w:t>Contributors</w:t>
      </w:r>
      <w:r w:rsidRPr="00F23B70">
        <w:rPr>
          <w:b/>
        </w:rPr>
        <w:t>:</w:t>
      </w:r>
      <w:r w:rsidRPr="00F23B70">
        <w:rPr>
          <w:b/>
        </w:rPr>
        <w:tab/>
      </w:r>
      <w:r w:rsidRPr="00F23B70">
        <w:t>Rob</w:t>
      </w:r>
      <w:r>
        <w:t>ert</w:t>
      </w:r>
      <w:r w:rsidRPr="00F23B70">
        <w:t xml:space="preserve"> Golding</w:t>
      </w:r>
      <w:r>
        <w:t xml:space="preserve"> (rjg08u)</w:t>
      </w:r>
      <w:r w:rsidRPr="00F23B70">
        <w:t xml:space="preserve">, </w:t>
      </w:r>
    </w:p>
    <w:p w:rsidR="00D719D4" w:rsidRDefault="00EA3112" w:rsidP="007B4327">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7B4327">
      <w:pPr>
        <w:spacing w:after="0"/>
        <w:ind w:left="2160"/>
        <w:jc w:val="both"/>
        <w:rPr>
          <w:b/>
        </w:rPr>
      </w:pPr>
      <w:r w:rsidRPr="00F23B70">
        <w:t>Tammie Seo</w:t>
      </w:r>
      <w:r>
        <w:t xml:space="preserve"> (tls08u)</w:t>
      </w:r>
      <w:r w:rsidRPr="00F23B70">
        <w:rPr>
          <w:b/>
        </w:rPr>
        <w:t xml:space="preserve">, </w:t>
      </w:r>
    </w:p>
    <w:p w:rsidR="00D719D4" w:rsidRDefault="00EA3112" w:rsidP="007B4327">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7B4327">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870048" w:displacedByCustomXml="prev"/>
        <w:p w:rsidR="00B2270A" w:rsidRDefault="00B2270A" w:rsidP="007B4327">
          <w:pPr>
            <w:pStyle w:val="Heading1NoNumbering"/>
            <w:numPr>
              <w:ilvl w:val="0"/>
              <w:numId w:val="0"/>
            </w:numPr>
            <w:ind w:left="432" w:hanging="432"/>
            <w:jc w:val="both"/>
          </w:pPr>
          <w:r>
            <w:t>Table of Contents</w:t>
          </w:r>
          <w:bookmarkEnd w:id="0"/>
        </w:p>
        <w:p w:rsidR="00F271A9" w:rsidRDefault="0068066C">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870048" w:history="1">
            <w:r w:rsidR="00F271A9" w:rsidRPr="00BB2C94">
              <w:rPr>
                <w:rStyle w:val="Hyperlink"/>
                <w:noProof/>
              </w:rPr>
              <w:t>Table of Contents</w:t>
            </w:r>
            <w:r w:rsidR="00F271A9">
              <w:rPr>
                <w:noProof/>
                <w:webHidden/>
              </w:rPr>
              <w:tab/>
            </w:r>
            <w:r>
              <w:rPr>
                <w:noProof/>
                <w:webHidden/>
              </w:rPr>
              <w:fldChar w:fldCharType="begin"/>
            </w:r>
            <w:r w:rsidR="00F271A9">
              <w:rPr>
                <w:noProof/>
                <w:webHidden/>
              </w:rPr>
              <w:instrText xml:space="preserve"> PAGEREF _Toc257870048 \h </w:instrText>
            </w:r>
            <w:r>
              <w:rPr>
                <w:noProof/>
                <w:webHidden/>
              </w:rPr>
            </w:r>
            <w:r>
              <w:rPr>
                <w:noProof/>
                <w:webHidden/>
              </w:rPr>
              <w:fldChar w:fldCharType="separate"/>
            </w:r>
            <w:r w:rsidR="00F271A9">
              <w:rPr>
                <w:noProof/>
                <w:webHidden/>
              </w:rPr>
              <w:t>2</w:t>
            </w:r>
            <w:r>
              <w:rPr>
                <w:noProof/>
                <w:webHidden/>
              </w:rPr>
              <w:fldChar w:fldCharType="end"/>
            </w:r>
          </w:hyperlink>
        </w:p>
        <w:p w:rsidR="00F271A9" w:rsidRDefault="0068066C">
          <w:pPr>
            <w:pStyle w:val="TOC1"/>
            <w:tabs>
              <w:tab w:val="left" w:pos="440"/>
              <w:tab w:val="right" w:leader="dot" w:pos="9016"/>
            </w:tabs>
            <w:rPr>
              <w:rFonts w:eastAsiaTheme="minorEastAsia"/>
              <w:noProof/>
              <w:lang w:eastAsia="en-GB"/>
            </w:rPr>
          </w:pPr>
          <w:hyperlink w:anchor="_Toc257870049" w:history="1">
            <w:r w:rsidR="00F271A9" w:rsidRPr="00BB2C94">
              <w:rPr>
                <w:rStyle w:val="Hyperlink"/>
                <w:noProof/>
              </w:rPr>
              <w:t>1</w:t>
            </w:r>
            <w:r w:rsidR="00F271A9">
              <w:rPr>
                <w:rFonts w:eastAsiaTheme="minorEastAsia"/>
                <w:noProof/>
                <w:lang w:eastAsia="en-GB"/>
              </w:rPr>
              <w:tab/>
            </w:r>
            <w:r w:rsidR="00F271A9" w:rsidRPr="00BB2C94">
              <w:rPr>
                <w:rStyle w:val="Hyperlink"/>
                <w:noProof/>
              </w:rPr>
              <w:t>Executive Summary</w:t>
            </w:r>
            <w:r w:rsidR="00F271A9">
              <w:rPr>
                <w:noProof/>
                <w:webHidden/>
              </w:rPr>
              <w:tab/>
            </w:r>
            <w:r>
              <w:rPr>
                <w:noProof/>
                <w:webHidden/>
              </w:rPr>
              <w:fldChar w:fldCharType="begin"/>
            </w:r>
            <w:r w:rsidR="00F271A9">
              <w:rPr>
                <w:noProof/>
                <w:webHidden/>
              </w:rPr>
              <w:instrText xml:space="preserve"> PAGEREF _Toc257870049 \h </w:instrText>
            </w:r>
            <w:r>
              <w:rPr>
                <w:noProof/>
                <w:webHidden/>
              </w:rPr>
            </w:r>
            <w:r>
              <w:rPr>
                <w:noProof/>
                <w:webHidden/>
              </w:rPr>
              <w:fldChar w:fldCharType="separate"/>
            </w:r>
            <w:r w:rsidR="00F271A9">
              <w:rPr>
                <w:noProof/>
                <w:webHidden/>
              </w:rPr>
              <w:t>4</w:t>
            </w:r>
            <w:r>
              <w:rPr>
                <w:noProof/>
                <w:webHidden/>
              </w:rPr>
              <w:fldChar w:fldCharType="end"/>
            </w:r>
          </w:hyperlink>
        </w:p>
        <w:p w:rsidR="00F271A9" w:rsidRDefault="0068066C">
          <w:pPr>
            <w:pStyle w:val="TOC1"/>
            <w:tabs>
              <w:tab w:val="left" w:pos="440"/>
              <w:tab w:val="right" w:leader="dot" w:pos="9016"/>
            </w:tabs>
            <w:rPr>
              <w:rFonts w:eastAsiaTheme="minorEastAsia"/>
              <w:noProof/>
              <w:lang w:eastAsia="en-GB"/>
            </w:rPr>
          </w:pPr>
          <w:hyperlink w:anchor="_Toc257870050" w:history="1">
            <w:r w:rsidR="00F271A9" w:rsidRPr="00BB2C94">
              <w:rPr>
                <w:rStyle w:val="Hyperlink"/>
                <w:noProof/>
              </w:rPr>
              <w:t>2</w:t>
            </w:r>
            <w:r w:rsidR="00F271A9">
              <w:rPr>
                <w:rFonts w:eastAsiaTheme="minorEastAsia"/>
                <w:noProof/>
                <w:lang w:eastAsia="en-GB"/>
              </w:rPr>
              <w:tab/>
            </w:r>
            <w:r w:rsidR="00F271A9" w:rsidRPr="00BB2C94">
              <w:rPr>
                <w:rStyle w:val="Hyperlink"/>
                <w:noProof/>
              </w:rPr>
              <w:t>Introduction</w:t>
            </w:r>
            <w:r w:rsidR="00F271A9">
              <w:rPr>
                <w:noProof/>
                <w:webHidden/>
              </w:rPr>
              <w:tab/>
            </w:r>
            <w:r>
              <w:rPr>
                <w:noProof/>
                <w:webHidden/>
              </w:rPr>
              <w:fldChar w:fldCharType="begin"/>
            </w:r>
            <w:r w:rsidR="00F271A9">
              <w:rPr>
                <w:noProof/>
                <w:webHidden/>
              </w:rPr>
              <w:instrText xml:space="preserve"> PAGEREF _Toc257870050 \h </w:instrText>
            </w:r>
            <w:r>
              <w:rPr>
                <w:noProof/>
                <w:webHidden/>
              </w:rPr>
            </w:r>
            <w:r>
              <w:rPr>
                <w:noProof/>
                <w:webHidden/>
              </w:rPr>
              <w:fldChar w:fldCharType="separate"/>
            </w:r>
            <w:r w:rsidR="00F271A9">
              <w:rPr>
                <w:noProof/>
                <w:webHidden/>
              </w:rPr>
              <w:t>4</w:t>
            </w:r>
            <w:r>
              <w:rPr>
                <w:noProof/>
                <w:webHidden/>
              </w:rPr>
              <w:fldChar w:fldCharType="end"/>
            </w:r>
          </w:hyperlink>
        </w:p>
        <w:p w:rsidR="00F271A9" w:rsidRDefault="0068066C">
          <w:pPr>
            <w:pStyle w:val="TOC1"/>
            <w:tabs>
              <w:tab w:val="left" w:pos="440"/>
              <w:tab w:val="right" w:leader="dot" w:pos="9016"/>
            </w:tabs>
            <w:rPr>
              <w:rFonts w:eastAsiaTheme="minorEastAsia"/>
              <w:noProof/>
              <w:lang w:eastAsia="en-GB"/>
            </w:rPr>
          </w:pPr>
          <w:hyperlink w:anchor="_Toc257870051" w:history="1">
            <w:r w:rsidR="00F271A9" w:rsidRPr="00BB2C94">
              <w:rPr>
                <w:rStyle w:val="Hyperlink"/>
                <w:noProof/>
              </w:rPr>
              <w:t>3</w:t>
            </w:r>
            <w:r w:rsidR="00F271A9">
              <w:rPr>
                <w:rFonts w:eastAsiaTheme="minorEastAsia"/>
                <w:noProof/>
                <w:lang w:eastAsia="en-GB"/>
              </w:rPr>
              <w:tab/>
            </w:r>
            <w:r w:rsidR="00F271A9" w:rsidRPr="00BB2C94">
              <w:rPr>
                <w:rStyle w:val="Hyperlink"/>
                <w:noProof/>
              </w:rPr>
              <w:t>The Problem</w:t>
            </w:r>
            <w:r w:rsidR="00F271A9">
              <w:rPr>
                <w:noProof/>
                <w:webHidden/>
              </w:rPr>
              <w:tab/>
            </w:r>
            <w:r>
              <w:rPr>
                <w:noProof/>
                <w:webHidden/>
              </w:rPr>
              <w:fldChar w:fldCharType="begin"/>
            </w:r>
            <w:r w:rsidR="00F271A9">
              <w:rPr>
                <w:noProof/>
                <w:webHidden/>
              </w:rPr>
              <w:instrText xml:space="preserve"> PAGEREF _Toc257870051 \h </w:instrText>
            </w:r>
            <w:r>
              <w:rPr>
                <w:noProof/>
                <w:webHidden/>
              </w:rPr>
            </w:r>
            <w:r>
              <w:rPr>
                <w:noProof/>
                <w:webHidden/>
              </w:rPr>
              <w:fldChar w:fldCharType="separate"/>
            </w:r>
            <w:r w:rsidR="00F271A9">
              <w:rPr>
                <w:noProof/>
                <w:webHidden/>
              </w:rPr>
              <w:t>4</w:t>
            </w:r>
            <w:r>
              <w:rPr>
                <w:noProof/>
                <w:webHidden/>
              </w:rPr>
              <w:fldChar w:fldCharType="end"/>
            </w:r>
          </w:hyperlink>
        </w:p>
        <w:p w:rsidR="00F271A9" w:rsidRDefault="0068066C">
          <w:pPr>
            <w:pStyle w:val="TOC1"/>
            <w:tabs>
              <w:tab w:val="left" w:pos="440"/>
              <w:tab w:val="right" w:leader="dot" w:pos="9016"/>
            </w:tabs>
            <w:rPr>
              <w:rFonts w:eastAsiaTheme="minorEastAsia"/>
              <w:noProof/>
              <w:lang w:eastAsia="en-GB"/>
            </w:rPr>
          </w:pPr>
          <w:hyperlink w:anchor="_Toc257870052" w:history="1">
            <w:r w:rsidR="00F271A9" w:rsidRPr="00BB2C94">
              <w:rPr>
                <w:rStyle w:val="Hyperlink"/>
                <w:noProof/>
              </w:rPr>
              <w:t>4</w:t>
            </w:r>
            <w:r w:rsidR="00F271A9">
              <w:rPr>
                <w:rFonts w:eastAsiaTheme="minorEastAsia"/>
                <w:noProof/>
                <w:lang w:eastAsia="en-GB"/>
              </w:rPr>
              <w:tab/>
            </w:r>
            <w:r w:rsidR="00F271A9" w:rsidRPr="00BB2C94">
              <w:rPr>
                <w:rStyle w:val="Hyperlink"/>
                <w:noProof/>
              </w:rPr>
              <w:t>Research</w:t>
            </w:r>
            <w:r w:rsidR="00F271A9">
              <w:rPr>
                <w:noProof/>
                <w:webHidden/>
              </w:rPr>
              <w:tab/>
            </w:r>
            <w:r>
              <w:rPr>
                <w:noProof/>
                <w:webHidden/>
              </w:rPr>
              <w:fldChar w:fldCharType="begin"/>
            </w:r>
            <w:r w:rsidR="00F271A9">
              <w:rPr>
                <w:noProof/>
                <w:webHidden/>
              </w:rPr>
              <w:instrText xml:space="preserve"> PAGEREF _Toc257870052 \h </w:instrText>
            </w:r>
            <w:r>
              <w:rPr>
                <w:noProof/>
                <w:webHidden/>
              </w:rPr>
            </w:r>
            <w:r>
              <w:rPr>
                <w:noProof/>
                <w:webHidden/>
              </w:rPr>
              <w:fldChar w:fldCharType="separate"/>
            </w:r>
            <w:r w:rsidR="00F271A9">
              <w:rPr>
                <w:noProof/>
                <w:webHidden/>
              </w:rPr>
              <w:t>5</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53" w:history="1">
            <w:r w:rsidR="00F271A9" w:rsidRPr="00BB2C94">
              <w:rPr>
                <w:rStyle w:val="Hyperlink"/>
                <w:noProof/>
              </w:rPr>
              <w:t>4.1</w:t>
            </w:r>
            <w:r w:rsidR="00F271A9">
              <w:rPr>
                <w:rFonts w:eastAsiaTheme="minorEastAsia"/>
                <w:noProof/>
                <w:lang w:eastAsia="en-GB"/>
              </w:rPr>
              <w:tab/>
            </w:r>
            <w:r w:rsidR="00F271A9" w:rsidRPr="00BB2C94">
              <w:rPr>
                <w:rStyle w:val="Hyperlink"/>
                <w:noProof/>
              </w:rPr>
              <w:t>Summary of Completed Research</w:t>
            </w:r>
            <w:r w:rsidR="00F271A9">
              <w:rPr>
                <w:noProof/>
                <w:webHidden/>
              </w:rPr>
              <w:tab/>
            </w:r>
            <w:r>
              <w:rPr>
                <w:noProof/>
                <w:webHidden/>
              </w:rPr>
              <w:fldChar w:fldCharType="begin"/>
            </w:r>
            <w:r w:rsidR="00F271A9">
              <w:rPr>
                <w:noProof/>
                <w:webHidden/>
              </w:rPr>
              <w:instrText xml:space="preserve"> PAGEREF _Toc257870053 \h </w:instrText>
            </w:r>
            <w:r>
              <w:rPr>
                <w:noProof/>
                <w:webHidden/>
              </w:rPr>
            </w:r>
            <w:r>
              <w:rPr>
                <w:noProof/>
                <w:webHidden/>
              </w:rPr>
              <w:fldChar w:fldCharType="separate"/>
            </w:r>
            <w:r w:rsidR="00F271A9">
              <w:rPr>
                <w:noProof/>
                <w:webHidden/>
              </w:rPr>
              <w:t>5</w:t>
            </w:r>
            <w:r>
              <w:rPr>
                <w:noProof/>
                <w:webHidden/>
              </w:rPr>
              <w:fldChar w:fldCharType="end"/>
            </w:r>
          </w:hyperlink>
        </w:p>
        <w:p w:rsidR="00F271A9" w:rsidRDefault="0068066C">
          <w:pPr>
            <w:pStyle w:val="TOC1"/>
            <w:tabs>
              <w:tab w:val="left" w:pos="440"/>
              <w:tab w:val="right" w:leader="dot" w:pos="9016"/>
            </w:tabs>
            <w:rPr>
              <w:rFonts w:eastAsiaTheme="minorEastAsia"/>
              <w:noProof/>
              <w:lang w:eastAsia="en-GB"/>
            </w:rPr>
          </w:pPr>
          <w:hyperlink w:anchor="_Toc257870054" w:history="1">
            <w:r w:rsidR="00F271A9" w:rsidRPr="00BB2C94">
              <w:rPr>
                <w:rStyle w:val="Hyperlink"/>
                <w:noProof/>
              </w:rPr>
              <w:t>5</w:t>
            </w:r>
            <w:r w:rsidR="00F271A9">
              <w:rPr>
                <w:rFonts w:eastAsiaTheme="minorEastAsia"/>
                <w:noProof/>
                <w:lang w:eastAsia="en-GB"/>
              </w:rPr>
              <w:tab/>
            </w:r>
            <w:r w:rsidR="00F271A9" w:rsidRPr="00BB2C94">
              <w:rPr>
                <w:rStyle w:val="Hyperlink"/>
                <w:noProof/>
              </w:rPr>
              <w:t>Functional Specification</w:t>
            </w:r>
            <w:r w:rsidR="00F271A9">
              <w:rPr>
                <w:noProof/>
                <w:webHidden/>
              </w:rPr>
              <w:tab/>
            </w:r>
            <w:r>
              <w:rPr>
                <w:noProof/>
                <w:webHidden/>
              </w:rPr>
              <w:fldChar w:fldCharType="begin"/>
            </w:r>
            <w:r w:rsidR="00F271A9">
              <w:rPr>
                <w:noProof/>
                <w:webHidden/>
              </w:rPr>
              <w:instrText xml:space="preserve"> PAGEREF _Toc257870054 \h </w:instrText>
            </w:r>
            <w:r>
              <w:rPr>
                <w:noProof/>
                <w:webHidden/>
              </w:rPr>
            </w:r>
            <w:r>
              <w:rPr>
                <w:noProof/>
                <w:webHidden/>
              </w:rPr>
              <w:fldChar w:fldCharType="separate"/>
            </w:r>
            <w:r w:rsidR="00F271A9">
              <w:rPr>
                <w:noProof/>
                <w:webHidden/>
              </w:rPr>
              <w:t>6</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55" w:history="1">
            <w:r w:rsidR="00F271A9" w:rsidRPr="00BB2C94">
              <w:rPr>
                <w:rStyle w:val="Hyperlink"/>
                <w:noProof/>
              </w:rPr>
              <w:t>5.1</w:t>
            </w:r>
            <w:r w:rsidR="00F271A9">
              <w:rPr>
                <w:rFonts w:eastAsiaTheme="minorEastAsia"/>
                <w:noProof/>
                <w:lang w:eastAsia="en-GB"/>
              </w:rPr>
              <w:tab/>
            </w:r>
            <w:r w:rsidR="00F271A9" w:rsidRPr="00BB2C94">
              <w:rPr>
                <w:rStyle w:val="Hyperlink"/>
                <w:noProof/>
              </w:rPr>
              <w:t>Overview</w:t>
            </w:r>
            <w:r w:rsidR="00F271A9">
              <w:rPr>
                <w:noProof/>
                <w:webHidden/>
              </w:rPr>
              <w:tab/>
            </w:r>
            <w:r>
              <w:rPr>
                <w:noProof/>
                <w:webHidden/>
              </w:rPr>
              <w:fldChar w:fldCharType="begin"/>
            </w:r>
            <w:r w:rsidR="00F271A9">
              <w:rPr>
                <w:noProof/>
                <w:webHidden/>
              </w:rPr>
              <w:instrText xml:space="preserve"> PAGEREF _Toc257870055 \h </w:instrText>
            </w:r>
            <w:r>
              <w:rPr>
                <w:noProof/>
                <w:webHidden/>
              </w:rPr>
            </w:r>
            <w:r>
              <w:rPr>
                <w:noProof/>
                <w:webHidden/>
              </w:rPr>
              <w:fldChar w:fldCharType="separate"/>
            </w:r>
            <w:r w:rsidR="00F271A9">
              <w:rPr>
                <w:noProof/>
                <w:webHidden/>
              </w:rPr>
              <w:t>6</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56" w:history="1">
            <w:r w:rsidR="00F271A9" w:rsidRPr="00BB2C94">
              <w:rPr>
                <w:rStyle w:val="Hyperlink"/>
                <w:noProof/>
              </w:rPr>
              <w:t>5.2</w:t>
            </w:r>
            <w:r w:rsidR="00F271A9">
              <w:rPr>
                <w:rFonts w:eastAsiaTheme="minorEastAsia"/>
                <w:noProof/>
                <w:lang w:eastAsia="en-GB"/>
              </w:rPr>
              <w:tab/>
            </w:r>
            <w:r w:rsidR="00F271A9" w:rsidRPr="00BB2C94">
              <w:rPr>
                <w:rStyle w:val="Hyperlink"/>
                <w:noProof/>
              </w:rPr>
              <w:t>User Stories/Scenarios</w:t>
            </w:r>
            <w:r w:rsidR="00F271A9">
              <w:rPr>
                <w:noProof/>
                <w:webHidden/>
              </w:rPr>
              <w:tab/>
            </w:r>
            <w:r>
              <w:rPr>
                <w:noProof/>
                <w:webHidden/>
              </w:rPr>
              <w:fldChar w:fldCharType="begin"/>
            </w:r>
            <w:r w:rsidR="00F271A9">
              <w:rPr>
                <w:noProof/>
                <w:webHidden/>
              </w:rPr>
              <w:instrText xml:space="preserve"> PAGEREF _Toc257870056 \h </w:instrText>
            </w:r>
            <w:r>
              <w:rPr>
                <w:noProof/>
                <w:webHidden/>
              </w:rPr>
            </w:r>
            <w:r>
              <w:rPr>
                <w:noProof/>
                <w:webHidden/>
              </w:rPr>
              <w:fldChar w:fldCharType="separate"/>
            </w:r>
            <w:r w:rsidR="00F271A9">
              <w:rPr>
                <w:noProof/>
                <w:webHidden/>
              </w:rPr>
              <w:t>6</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57" w:history="1">
            <w:r w:rsidR="00F271A9" w:rsidRPr="00BB2C94">
              <w:rPr>
                <w:rStyle w:val="Hyperlink"/>
                <w:noProof/>
              </w:rPr>
              <w:t>5.2.1</w:t>
            </w:r>
            <w:r w:rsidR="00F271A9">
              <w:rPr>
                <w:rFonts w:eastAsiaTheme="minorEastAsia"/>
                <w:noProof/>
                <w:lang w:eastAsia="en-GB"/>
              </w:rPr>
              <w:tab/>
            </w:r>
            <w:r w:rsidR="00F271A9" w:rsidRPr="00BB2C94">
              <w:rPr>
                <w:rStyle w:val="Hyperlink"/>
                <w:noProof/>
              </w:rPr>
              <w:t>Scenario: Jimmy</w:t>
            </w:r>
            <w:r w:rsidR="00F271A9">
              <w:rPr>
                <w:noProof/>
                <w:webHidden/>
              </w:rPr>
              <w:tab/>
            </w:r>
            <w:r>
              <w:rPr>
                <w:noProof/>
                <w:webHidden/>
              </w:rPr>
              <w:fldChar w:fldCharType="begin"/>
            </w:r>
            <w:r w:rsidR="00F271A9">
              <w:rPr>
                <w:noProof/>
                <w:webHidden/>
              </w:rPr>
              <w:instrText xml:space="preserve"> PAGEREF _Toc257870057 \h </w:instrText>
            </w:r>
            <w:r>
              <w:rPr>
                <w:noProof/>
                <w:webHidden/>
              </w:rPr>
            </w:r>
            <w:r>
              <w:rPr>
                <w:noProof/>
                <w:webHidden/>
              </w:rPr>
              <w:fldChar w:fldCharType="separate"/>
            </w:r>
            <w:r w:rsidR="00F271A9">
              <w:rPr>
                <w:noProof/>
                <w:webHidden/>
              </w:rPr>
              <w:t>6</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58" w:history="1">
            <w:r w:rsidR="00F271A9" w:rsidRPr="00BB2C94">
              <w:rPr>
                <w:rStyle w:val="Hyperlink"/>
                <w:noProof/>
              </w:rPr>
              <w:t>5.3</w:t>
            </w:r>
            <w:r w:rsidR="00F271A9">
              <w:rPr>
                <w:rFonts w:eastAsiaTheme="minorEastAsia"/>
                <w:noProof/>
                <w:lang w:eastAsia="en-GB"/>
              </w:rPr>
              <w:tab/>
            </w:r>
            <w:r w:rsidR="00F271A9" w:rsidRPr="00BB2C94">
              <w:rPr>
                <w:rStyle w:val="Hyperlink"/>
                <w:noProof/>
              </w:rPr>
              <w:t>System Flowchart</w:t>
            </w:r>
            <w:r w:rsidR="00F271A9">
              <w:rPr>
                <w:noProof/>
                <w:webHidden/>
              </w:rPr>
              <w:tab/>
            </w:r>
            <w:r>
              <w:rPr>
                <w:noProof/>
                <w:webHidden/>
              </w:rPr>
              <w:fldChar w:fldCharType="begin"/>
            </w:r>
            <w:r w:rsidR="00F271A9">
              <w:rPr>
                <w:noProof/>
                <w:webHidden/>
              </w:rPr>
              <w:instrText xml:space="preserve"> PAGEREF _Toc257870058 \h </w:instrText>
            </w:r>
            <w:r>
              <w:rPr>
                <w:noProof/>
                <w:webHidden/>
              </w:rPr>
            </w:r>
            <w:r>
              <w:rPr>
                <w:noProof/>
                <w:webHidden/>
              </w:rPr>
              <w:fldChar w:fldCharType="separate"/>
            </w:r>
            <w:r w:rsidR="00F271A9">
              <w:rPr>
                <w:noProof/>
                <w:webHidden/>
              </w:rPr>
              <w:t>7</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59" w:history="1">
            <w:r w:rsidR="00F271A9" w:rsidRPr="00BB2C94">
              <w:rPr>
                <w:rStyle w:val="Hyperlink"/>
                <w:noProof/>
              </w:rPr>
              <w:t>5.4</w:t>
            </w:r>
            <w:r w:rsidR="00F271A9">
              <w:rPr>
                <w:rFonts w:eastAsiaTheme="minorEastAsia"/>
                <w:noProof/>
                <w:lang w:eastAsia="en-GB"/>
              </w:rPr>
              <w:tab/>
            </w:r>
            <w:r w:rsidR="00F271A9" w:rsidRPr="00BB2C94">
              <w:rPr>
                <w:rStyle w:val="Hyperlink"/>
                <w:noProof/>
              </w:rPr>
              <w:t>Screen-by-Screen</w:t>
            </w:r>
            <w:r w:rsidR="00F271A9">
              <w:rPr>
                <w:noProof/>
                <w:webHidden/>
              </w:rPr>
              <w:tab/>
            </w:r>
            <w:r>
              <w:rPr>
                <w:noProof/>
                <w:webHidden/>
              </w:rPr>
              <w:fldChar w:fldCharType="begin"/>
            </w:r>
            <w:r w:rsidR="00F271A9">
              <w:rPr>
                <w:noProof/>
                <w:webHidden/>
              </w:rPr>
              <w:instrText xml:space="preserve"> PAGEREF _Toc257870059 \h </w:instrText>
            </w:r>
            <w:r>
              <w:rPr>
                <w:noProof/>
                <w:webHidden/>
              </w:rPr>
            </w:r>
            <w:r>
              <w:rPr>
                <w:noProof/>
                <w:webHidden/>
              </w:rPr>
              <w:fldChar w:fldCharType="separate"/>
            </w:r>
            <w:r w:rsidR="00F271A9">
              <w:rPr>
                <w:noProof/>
                <w:webHidden/>
              </w:rPr>
              <w:t>7</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60" w:history="1">
            <w:r w:rsidR="00F271A9" w:rsidRPr="00BB2C94">
              <w:rPr>
                <w:rStyle w:val="Hyperlink"/>
                <w:noProof/>
              </w:rPr>
              <w:t>5.4.1</w:t>
            </w:r>
            <w:r w:rsidR="00F271A9">
              <w:rPr>
                <w:rFonts w:eastAsiaTheme="minorEastAsia"/>
                <w:noProof/>
                <w:lang w:eastAsia="en-GB"/>
              </w:rPr>
              <w:tab/>
            </w:r>
            <w:r w:rsidR="00F271A9" w:rsidRPr="00BB2C94">
              <w:rPr>
                <w:rStyle w:val="Hyperlink"/>
                <w:noProof/>
              </w:rPr>
              <w:t>Home Page</w:t>
            </w:r>
            <w:r w:rsidR="00F271A9">
              <w:rPr>
                <w:noProof/>
                <w:webHidden/>
              </w:rPr>
              <w:tab/>
            </w:r>
            <w:r>
              <w:rPr>
                <w:noProof/>
                <w:webHidden/>
              </w:rPr>
              <w:fldChar w:fldCharType="begin"/>
            </w:r>
            <w:r w:rsidR="00F271A9">
              <w:rPr>
                <w:noProof/>
                <w:webHidden/>
              </w:rPr>
              <w:instrText xml:space="preserve"> PAGEREF _Toc257870060 \h </w:instrText>
            </w:r>
            <w:r>
              <w:rPr>
                <w:noProof/>
                <w:webHidden/>
              </w:rPr>
            </w:r>
            <w:r>
              <w:rPr>
                <w:noProof/>
                <w:webHidden/>
              </w:rPr>
              <w:fldChar w:fldCharType="separate"/>
            </w:r>
            <w:r w:rsidR="00F271A9">
              <w:rPr>
                <w:noProof/>
                <w:webHidden/>
              </w:rPr>
              <w:t>7</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61" w:history="1">
            <w:r w:rsidR="00F271A9" w:rsidRPr="00BB2C94">
              <w:rPr>
                <w:rStyle w:val="Hyperlink"/>
                <w:noProof/>
              </w:rPr>
              <w:t>5.4.2</w:t>
            </w:r>
            <w:r w:rsidR="00F271A9">
              <w:rPr>
                <w:rFonts w:eastAsiaTheme="minorEastAsia"/>
                <w:noProof/>
                <w:lang w:eastAsia="en-GB"/>
              </w:rPr>
              <w:tab/>
            </w:r>
            <w:r w:rsidR="00F271A9" w:rsidRPr="00BB2C94">
              <w:rPr>
                <w:rStyle w:val="Hyperlink"/>
                <w:noProof/>
              </w:rPr>
              <w:t>Login</w:t>
            </w:r>
            <w:r w:rsidR="00F271A9">
              <w:rPr>
                <w:noProof/>
                <w:webHidden/>
              </w:rPr>
              <w:tab/>
            </w:r>
            <w:r>
              <w:rPr>
                <w:noProof/>
                <w:webHidden/>
              </w:rPr>
              <w:fldChar w:fldCharType="begin"/>
            </w:r>
            <w:r w:rsidR="00F271A9">
              <w:rPr>
                <w:noProof/>
                <w:webHidden/>
              </w:rPr>
              <w:instrText xml:space="preserve"> PAGEREF _Toc257870061 \h </w:instrText>
            </w:r>
            <w:r>
              <w:rPr>
                <w:noProof/>
                <w:webHidden/>
              </w:rPr>
            </w:r>
            <w:r>
              <w:rPr>
                <w:noProof/>
                <w:webHidden/>
              </w:rPr>
              <w:fldChar w:fldCharType="separate"/>
            </w:r>
            <w:r w:rsidR="00F271A9">
              <w:rPr>
                <w:noProof/>
                <w:webHidden/>
              </w:rPr>
              <w:t>7</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62" w:history="1">
            <w:r w:rsidR="00F271A9" w:rsidRPr="00BB2C94">
              <w:rPr>
                <w:rStyle w:val="Hyperlink"/>
                <w:noProof/>
              </w:rPr>
              <w:t>5.4.3</w:t>
            </w:r>
            <w:r w:rsidR="00F271A9">
              <w:rPr>
                <w:rFonts w:eastAsiaTheme="minorEastAsia"/>
                <w:noProof/>
                <w:lang w:eastAsia="en-GB"/>
              </w:rPr>
              <w:tab/>
            </w:r>
            <w:r w:rsidR="00F271A9" w:rsidRPr="00BB2C94">
              <w:rPr>
                <w:rStyle w:val="Hyperlink"/>
                <w:noProof/>
              </w:rPr>
              <w:t>Register</w:t>
            </w:r>
            <w:r w:rsidR="00F271A9">
              <w:rPr>
                <w:noProof/>
                <w:webHidden/>
              </w:rPr>
              <w:tab/>
            </w:r>
            <w:r>
              <w:rPr>
                <w:noProof/>
                <w:webHidden/>
              </w:rPr>
              <w:fldChar w:fldCharType="begin"/>
            </w:r>
            <w:r w:rsidR="00F271A9">
              <w:rPr>
                <w:noProof/>
                <w:webHidden/>
              </w:rPr>
              <w:instrText xml:space="preserve"> PAGEREF _Toc257870062 \h </w:instrText>
            </w:r>
            <w:r>
              <w:rPr>
                <w:noProof/>
                <w:webHidden/>
              </w:rPr>
            </w:r>
            <w:r>
              <w:rPr>
                <w:noProof/>
                <w:webHidden/>
              </w:rPr>
              <w:fldChar w:fldCharType="separate"/>
            </w:r>
            <w:r w:rsidR="00F271A9">
              <w:rPr>
                <w:noProof/>
                <w:webHidden/>
              </w:rPr>
              <w:t>7</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63" w:history="1">
            <w:r w:rsidR="00F271A9" w:rsidRPr="00BB2C94">
              <w:rPr>
                <w:rStyle w:val="Hyperlink"/>
                <w:noProof/>
              </w:rPr>
              <w:t>5.4.4</w:t>
            </w:r>
            <w:r w:rsidR="00F271A9">
              <w:rPr>
                <w:rFonts w:eastAsiaTheme="minorEastAsia"/>
                <w:noProof/>
                <w:lang w:eastAsia="en-GB"/>
              </w:rPr>
              <w:tab/>
            </w:r>
            <w:r w:rsidR="00F271A9" w:rsidRPr="00BB2C94">
              <w:rPr>
                <w:rStyle w:val="Hyperlink"/>
                <w:noProof/>
              </w:rPr>
              <w:t>Debates List</w:t>
            </w:r>
            <w:r w:rsidR="00F271A9">
              <w:rPr>
                <w:noProof/>
                <w:webHidden/>
              </w:rPr>
              <w:tab/>
            </w:r>
            <w:r>
              <w:rPr>
                <w:noProof/>
                <w:webHidden/>
              </w:rPr>
              <w:fldChar w:fldCharType="begin"/>
            </w:r>
            <w:r w:rsidR="00F271A9">
              <w:rPr>
                <w:noProof/>
                <w:webHidden/>
              </w:rPr>
              <w:instrText xml:space="preserve"> PAGEREF _Toc257870063 \h </w:instrText>
            </w:r>
            <w:r>
              <w:rPr>
                <w:noProof/>
                <w:webHidden/>
              </w:rPr>
            </w:r>
            <w:r>
              <w:rPr>
                <w:noProof/>
                <w:webHidden/>
              </w:rPr>
              <w:fldChar w:fldCharType="separate"/>
            </w:r>
            <w:r w:rsidR="00F271A9">
              <w:rPr>
                <w:noProof/>
                <w:webHidden/>
              </w:rPr>
              <w:t>8</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64" w:history="1">
            <w:r w:rsidR="00F271A9" w:rsidRPr="00BB2C94">
              <w:rPr>
                <w:rStyle w:val="Hyperlink"/>
                <w:noProof/>
              </w:rPr>
              <w:t>5.4.5</w:t>
            </w:r>
            <w:r w:rsidR="00F271A9">
              <w:rPr>
                <w:rFonts w:eastAsiaTheme="minorEastAsia"/>
                <w:noProof/>
                <w:lang w:eastAsia="en-GB"/>
              </w:rPr>
              <w:tab/>
            </w:r>
            <w:r w:rsidR="00F271A9" w:rsidRPr="00BB2C94">
              <w:rPr>
                <w:rStyle w:val="Hyperlink"/>
                <w:noProof/>
              </w:rPr>
              <w:t>Debate Screen</w:t>
            </w:r>
            <w:r w:rsidR="00F271A9">
              <w:rPr>
                <w:noProof/>
                <w:webHidden/>
              </w:rPr>
              <w:tab/>
            </w:r>
            <w:r>
              <w:rPr>
                <w:noProof/>
                <w:webHidden/>
              </w:rPr>
              <w:fldChar w:fldCharType="begin"/>
            </w:r>
            <w:r w:rsidR="00F271A9">
              <w:rPr>
                <w:noProof/>
                <w:webHidden/>
              </w:rPr>
              <w:instrText xml:space="preserve"> PAGEREF _Toc257870064 \h </w:instrText>
            </w:r>
            <w:r>
              <w:rPr>
                <w:noProof/>
                <w:webHidden/>
              </w:rPr>
            </w:r>
            <w:r>
              <w:rPr>
                <w:noProof/>
                <w:webHidden/>
              </w:rPr>
              <w:fldChar w:fldCharType="separate"/>
            </w:r>
            <w:r w:rsidR="00F271A9">
              <w:rPr>
                <w:noProof/>
                <w:webHidden/>
              </w:rPr>
              <w:t>8</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65" w:history="1">
            <w:r w:rsidR="00F271A9" w:rsidRPr="00BB2C94">
              <w:rPr>
                <w:rStyle w:val="Hyperlink"/>
                <w:noProof/>
              </w:rPr>
              <w:t>5.4.6</w:t>
            </w:r>
            <w:r w:rsidR="00F271A9">
              <w:rPr>
                <w:rFonts w:eastAsiaTheme="minorEastAsia"/>
                <w:noProof/>
                <w:lang w:eastAsia="en-GB"/>
              </w:rPr>
              <w:tab/>
            </w:r>
            <w:r w:rsidR="00F271A9" w:rsidRPr="00BB2C94">
              <w:rPr>
                <w:rStyle w:val="Hyperlink"/>
                <w:noProof/>
              </w:rPr>
              <w:t>Voting</w:t>
            </w:r>
            <w:r w:rsidR="00F271A9">
              <w:rPr>
                <w:noProof/>
                <w:webHidden/>
              </w:rPr>
              <w:tab/>
            </w:r>
            <w:r>
              <w:rPr>
                <w:noProof/>
                <w:webHidden/>
              </w:rPr>
              <w:fldChar w:fldCharType="begin"/>
            </w:r>
            <w:r w:rsidR="00F271A9">
              <w:rPr>
                <w:noProof/>
                <w:webHidden/>
              </w:rPr>
              <w:instrText xml:space="preserve"> PAGEREF _Toc257870065 \h </w:instrText>
            </w:r>
            <w:r>
              <w:rPr>
                <w:noProof/>
                <w:webHidden/>
              </w:rPr>
            </w:r>
            <w:r>
              <w:rPr>
                <w:noProof/>
                <w:webHidden/>
              </w:rPr>
              <w:fldChar w:fldCharType="separate"/>
            </w:r>
            <w:r w:rsidR="00F271A9">
              <w:rPr>
                <w:noProof/>
                <w:webHidden/>
              </w:rPr>
              <w:t>8</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66" w:history="1">
            <w:r w:rsidR="00F271A9" w:rsidRPr="00BB2C94">
              <w:rPr>
                <w:rStyle w:val="Hyperlink"/>
                <w:noProof/>
              </w:rPr>
              <w:t>5.4.7</w:t>
            </w:r>
            <w:r w:rsidR="00F271A9">
              <w:rPr>
                <w:rFonts w:eastAsiaTheme="minorEastAsia"/>
                <w:noProof/>
                <w:lang w:eastAsia="en-GB"/>
              </w:rPr>
              <w:tab/>
            </w:r>
            <w:r w:rsidR="00F271A9" w:rsidRPr="00BB2C94">
              <w:rPr>
                <w:rStyle w:val="Hyperlink"/>
                <w:noProof/>
              </w:rPr>
              <w:t>Creating a new Debate</w:t>
            </w:r>
            <w:r w:rsidR="00F271A9">
              <w:rPr>
                <w:noProof/>
                <w:webHidden/>
              </w:rPr>
              <w:tab/>
            </w:r>
            <w:r>
              <w:rPr>
                <w:noProof/>
                <w:webHidden/>
              </w:rPr>
              <w:fldChar w:fldCharType="begin"/>
            </w:r>
            <w:r w:rsidR="00F271A9">
              <w:rPr>
                <w:noProof/>
                <w:webHidden/>
              </w:rPr>
              <w:instrText xml:space="preserve"> PAGEREF _Toc257870066 \h </w:instrText>
            </w:r>
            <w:r>
              <w:rPr>
                <w:noProof/>
                <w:webHidden/>
              </w:rPr>
            </w:r>
            <w:r>
              <w:rPr>
                <w:noProof/>
                <w:webHidden/>
              </w:rPr>
              <w:fldChar w:fldCharType="separate"/>
            </w:r>
            <w:r w:rsidR="00F271A9">
              <w:rPr>
                <w:noProof/>
                <w:webHidden/>
              </w:rPr>
              <w:t>8</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67" w:history="1">
            <w:r w:rsidR="00F271A9" w:rsidRPr="00BB2C94">
              <w:rPr>
                <w:rStyle w:val="Hyperlink"/>
                <w:noProof/>
              </w:rPr>
              <w:t>5.4.8</w:t>
            </w:r>
            <w:r w:rsidR="00F271A9">
              <w:rPr>
                <w:rFonts w:eastAsiaTheme="minorEastAsia"/>
                <w:noProof/>
                <w:lang w:eastAsia="en-GB"/>
              </w:rPr>
              <w:tab/>
            </w:r>
            <w:r w:rsidR="00F271A9" w:rsidRPr="00BB2C94">
              <w:rPr>
                <w:rStyle w:val="Hyperlink"/>
                <w:noProof/>
              </w:rPr>
              <w:t>Users List</w:t>
            </w:r>
            <w:r w:rsidR="00F271A9">
              <w:rPr>
                <w:noProof/>
                <w:webHidden/>
              </w:rPr>
              <w:tab/>
            </w:r>
            <w:r>
              <w:rPr>
                <w:noProof/>
                <w:webHidden/>
              </w:rPr>
              <w:fldChar w:fldCharType="begin"/>
            </w:r>
            <w:r w:rsidR="00F271A9">
              <w:rPr>
                <w:noProof/>
                <w:webHidden/>
              </w:rPr>
              <w:instrText xml:space="preserve"> PAGEREF _Toc257870067 \h </w:instrText>
            </w:r>
            <w:r>
              <w:rPr>
                <w:noProof/>
                <w:webHidden/>
              </w:rPr>
            </w:r>
            <w:r>
              <w:rPr>
                <w:noProof/>
                <w:webHidden/>
              </w:rPr>
              <w:fldChar w:fldCharType="separate"/>
            </w:r>
            <w:r w:rsidR="00F271A9">
              <w:rPr>
                <w:noProof/>
                <w:webHidden/>
              </w:rPr>
              <w:t>8</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68" w:history="1">
            <w:r w:rsidR="00F271A9" w:rsidRPr="00BB2C94">
              <w:rPr>
                <w:rStyle w:val="Hyperlink"/>
                <w:noProof/>
              </w:rPr>
              <w:t>5.4.9</w:t>
            </w:r>
            <w:r w:rsidR="00F271A9">
              <w:rPr>
                <w:rFonts w:eastAsiaTheme="minorEastAsia"/>
                <w:noProof/>
                <w:lang w:eastAsia="en-GB"/>
              </w:rPr>
              <w:tab/>
            </w:r>
            <w:r w:rsidR="00F271A9" w:rsidRPr="00BB2C94">
              <w:rPr>
                <w:rStyle w:val="Hyperlink"/>
                <w:noProof/>
              </w:rPr>
              <w:t>User Profile</w:t>
            </w:r>
            <w:r w:rsidR="00F271A9">
              <w:rPr>
                <w:noProof/>
                <w:webHidden/>
              </w:rPr>
              <w:tab/>
            </w:r>
            <w:r>
              <w:rPr>
                <w:noProof/>
                <w:webHidden/>
              </w:rPr>
              <w:fldChar w:fldCharType="begin"/>
            </w:r>
            <w:r w:rsidR="00F271A9">
              <w:rPr>
                <w:noProof/>
                <w:webHidden/>
              </w:rPr>
              <w:instrText xml:space="preserve"> PAGEREF _Toc257870068 \h </w:instrText>
            </w:r>
            <w:r>
              <w:rPr>
                <w:noProof/>
                <w:webHidden/>
              </w:rPr>
            </w:r>
            <w:r>
              <w:rPr>
                <w:noProof/>
                <w:webHidden/>
              </w:rPr>
              <w:fldChar w:fldCharType="separate"/>
            </w:r>
            <w:r w:rsidR="00F271A9">
              <w:rPr>
                <w:noProof/>
                <w:webHidden/>
              </w:rPr>
              <w:t>9</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69" w:history="1">
            <w:r w:rsidR="00F271A9" w:rsidRPr="00BB2C94">
              <w:rPr>
                <w:rStyle w:val="Hyperlink"/>
                <w:noProof/>
              </w:rPr>
              <w:t>5.4.10</w:t>
            </w:r>
            <w:r w:rsidR="00F271A9">
              <w:rPr>
                <w:rFonts w:eastAsiaTheme="minorEastAsia"/>
                <w:noProof/>
                <w:lang w:eastAsia="en-GB"/>
              </w:rPr>
              <w:tab/>
            </w:r>
            <w:r w:rsidR="00F271A9" w:rsidRPr="00BB2C94">
              <w:rPr>
                <w:rStyle w:val="Hyperlink"/>
                <w:noProof/>
              </w:rPr>
              <w:t>Search</w:t>
            </w:r>
            <w:r w:rsidR="00F271A9">
              <w:rPr>
                <w:noProof/>
                <w:webHidden/>
              </w:rPr>
              <w:tab/>
            </w:r>
            <w:r>
              <w:rPr>
                <w:noProof/>
                <w:webHidden/>
              </w:rPr>
              <w:fldChar w:fldCharType="begin"/>
            </w:r>
            <w:r w:rsidR="00F271A9">
              <w:rPr>
                <w:noProof/>
                <w:webHidden/>
              </w:rPr>
              <w:instrText xml:space="preserve"> PAGEREF _Toc257870069 \h </w:instrText>
            </w:r>
            <w:r>
              <w:rPr>
                <w:noProof/>
                <w:webHidden/>
              </w:rPr>
            </w:r>
            <w:r>
              <w:rPr>
                <w:noProof/>
                <w:webHidden/>
              </w:rPr>
              <w:fldChar w:fldCharType="separate"/>
            </w:r>
            <w:r w:rsidR="00F271A9">
              <w:rPr>
                <w:noProof/>
                <w:webHidden/>
              </w:rPr>
              <w:t>9</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70" w:history="1">
            <w:r w:rsidR="00F271A9" w:rsidRPr="00BB2C94">
              <w:rPr>
                <w:rStyle w:val="Hyperlink"/>
                <w:noProof/>
              </w:rPr>
              <w:t>5.4.11</w:t>
            </w:r>
            <w:r w:rsidR="00F271A9">
              <w:rPr>
                <w:rFonts w:eastAsiaTheme="minorEastAsia"/>
                <w:noProof/>
                <w:lang w:eastAsia="en-GB"/>
              </w:rPr>
              <w:tab/>
            </w:r>
            <w:r w:rsidR="00F271A9" w:rsidRPr="00BB2C94">
              <w:rPr>
                <w:rStyle w:val="Hyperlink"/>
                <w:noProof/>
              </w:rPr>
              <w:t>FAQ</w:t>
            </w:r>
            <w:r w:rsidR="00F271A9">
              <w:rPr>
                <w:noProof/>
                <w:webHidden/>
              </w:rPr>
              <w:tab/>
            </w:r>
            <w:r>
              <w:rPr>
                <w:noProof/>
                <w:webHidden/>
              </w:rPr>
              <w:fldChar w:fldCharType="begin"/>
            </w:r>
            <w:r w:rsidR="00F271A9">
              <w:rPr>
                <w:noProof/>
                <w:webHidden/>
              </w:rPr>
              <w:instrText xml:space="preserve"> PAGEREF _Toc257870070 \h </w:instrText>
            </w:r>
            <w:r>
              <w:rPr>
                <w:noProof/>
                <w:webHidden/>
              </w:rPr>
            </w:r>
            <w:r>
              <w:rPr>
                <w:noProof/>
                <w:webHidden/>
              </w:rPr>
              <w:fldChar w:fldCharType="separate"/>
            </w:r>
            <w:r w:rsidR="00F271A9">
              <w:rPr>
                <w:noProof/>
                <w:webHidden/>
              </w:rPr>
              <w:t>9</w:t>
            </w:r>
            <w:r>
              <w:rPr>
                <w:noProof/>
                <w:webHidden/>
              </w:rPr>
              <w:fldChar w:fldCharType="end"/>
            </w:r>
          </w:hyperlink>
        </w:p>
        <w:p w:rsidR="00F271A9" w:rsidRDefault="0068066C">
          <w:pPr>
            <w:pStyle w:val="TOC1"/>
            <w:tabs>
              <w:tab w:val="left" w:pos="440"/>
              <w:tab w:val="right" w:leader="dot" w:pos="9016"/>
            </w:tabs>
            <w:rPr>
              <w:rFonts w:eastAsiaTheme="minorEastAsia"/>
              <w:noProof/>
              <w:lang w:eastAsia="en-GB"/>
            </w:rPr>
          </w:pPr>
          <w:hyperlink w:anchor="_Toc257870071" w:history="1">
            <w:r w:rsidR="00F271A9" w:rsidRPr="00BB2C94">
              <w:rPr>
                <w:rStyle w:val="Hyperlink"/>
                <w:noProof/>
              </w:rPr>
              <w:t>6</w:t>
            </w:r>
            <w:r w:rsidR="00F271A9">
              <w:rPr>
                <w:rFonts w:eastAsiaTheme="minorEastAsia"/>
                <w:noProof/>
                <w:lang w:eastAsia="en-GB"/>
              </w:rPr>
              <w:tab/>
            </w:r>
            <w:r w:rsidR="00F271A9" w:rsidRPr="00BB2C94">
              <w:rPr>
                <w:rStyle w:val="Hyperlink"/>
                <w:noProof/>
              </w:rPr>
              <w:t>Implementation</w:t>
            </w:r>
            <w:r w:rsidR="00F271A9">
              <w:rPr>
                <w:noProof/>
                <w:webHidden/>
              </w:rPr>
              <w:tab/>
            </w:r>
            <w:r>
              <w:rPr>
                <w:noProof/>
                <w:webHidden/>
              </w:rPr>
              <w:fldChar w:fldCharType="begin"/>
            </w:r>
            <w:r w:rsidR="00F271A9">
              <w:rPr>
                <w:noProof/>
                <w:webHidden/>
              </w:rPr>
              <w:instrText xml:space="preserve"> PAGEREF _Toc257870071 \h </w:instrText>
            </w:r>
            <w:r>
              <w:rPr>
                <w:noProof/>
                <w:webHidden/>
              </w:rPr>
            </w:r>
            <w:r>
              <w:rPr>
                <w:noProof/>
                <w:webHidden/>
              </w:rPr>
              <w:fldChar w:fldCharType="separate"/>
            </w:r>
            <w:r w:rsidR="00F271A9">
              <w:rPr>
                <w:noProof/>
                <w:webHidden/>
              </w:rPr>
              <w:t>9</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72" w:history="1">
            <w:r w:rsidR="00F271A9" w:rsidRPr="00BB2C94">
              <w:rPr>
                <w:rStyle w:val="Hyperlink"/>
                <w:noProof/>
              </w:rPr>
              <w:t>6.1</w:t>
            </w:r>
            <w:r w:rsidR="00F271A9">
              <w:rPr>
                <w:rFonts w:eastAsiaTheme="minorEastAsia"/>
                <w:noProof/>
                <w:lang w:eastAsia="en-GB"/>
              </w:rPr>
              <w:tab/>
            </w:r>
            <w:r w:rsidR="00F271A9" w:rsidRPr="00BB2C94">
              <w:rPr>
                <w:rStyle w:val="Hyperlink"/>
                <w:noProof/>
              </w:rPr>
              <w:t>Database Design</w:t>
            </w:r>
            <w:r w:rsidR="00F271A9">
              <w:rPr>
                <w:noProof/>
                <w:webHidden/>
              </w:rPr>
              <w:tab/>
            </w:r>
            <w:r>
              <w:rPr>
                <w:noProof/>
                <w:webHidden/>
              </w:rPr>
              <w:fldChar w:fldCharType="begin"/>
            </w:r>
            <w:r w:rsidR="00F271A9">
              <w:rPr>
                <w:noProof/>
                <w:webHidden/>
              </w:rPr>
              <w:instrText xml:space="preserve"> PAGEREF _Toc257870072 \h </w:instrText>
            </w:r>
            <w:r>
              <w:rPr>
                <w:noProof/>
                <w:webHidden/>
              </w:rPr>
            </w:r>
            <w:r>
              <w:rPr>
                <w:noProof/>
                <w:webHidden/>
              </w:rPr>
              <w:fldChar w:fldCharType="separate"/>
            </w:r>
            <w:r w:rsidR="00F271A9">
              <w:rPr>
                <w:noProof/>
                <w:webHidden/>
              </w:rPr>
              <w:t>9</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73" w:history="1">
            <w:r w:rsidR="00F271A9" w:rsidRPr="00BB2C94">
              <w:rPr>
                <w:rStyle w:val="Hyperlink"/>
                <w:noProof/>
              </w:rPr>
              <w:t>6.1.1</w:t>
            </w:r>
            <w:r w:rsidR="00F271A9">
              <w:rPr>
                <w:rFonts w:eastAsiaTheme="minorEastAsia"/>
                <w:noProof/>
                <w:lang w:eastAsia="en-GB"/>
              </w:rPr>
              <w:tab/>
            </w:r>
            <w:r w:rsidR="00F271A9" w:rsidRPr="00BB2C94">
              <w:rPr>
                <w:rStyle w:val="Hyperlink"/>
                <w:noProof/>
              </w:rPr>
              <w:t>Room</w:t>
            </w:r>
            <w:r w:rsidR="00F271A9">
              <w:rPr>
                <w:noProof/>
                <w:webHidden/>
              </w:rPr>
              <w:tab/>
            </w:r>
            <w:r>
              <w:rPr>
                <w:noProof/>
                <w:webHidden/>
              </w:rPr>
              <w:fldChar w:fldCharType="begin"/>
            </w:r>
            <w:r w:rsidR="00F271A9">
              <w:rPr>
                <w:noProof/>
                <w:webHidden/>
              </w:rPr>
              <w:instrText xml:space="preserve"> PAGEREF _Toc257870073 \h </w:instrText>
            </w:r>
            <w:r>
              <w:rPr>
                <w:noProof/>
                <w:webHidden/>
              </w:rPr>
            </w:r>
            <w:r>
              <w:rPr>
                <w:noProof/>
                <w:webHidden/>
              </w:rPr>
              <w:fldChar w:fldCharType="separate"/>
            </w:r>
            <w:r w:rsidR="00F271A9">
              <w:rPr>
                <w:noProof/>
                <w:webHidden/>
              </w:rPr>
              <w:t>10</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74" w:history="1">
            <w:r w:rsidR="00F271A9" w:rsidRPr="00BB2C94">
              <w:rPr>
                <w:rStyle w:val="Hyperlink"/>
                <w:noProof/>
              </w:rPr>
              <w:t>6.1.2</w:t>
            </w:r>
            <w:r w:rsidR="00F271A9">
              <w:rPr>
                <w:rFonts w:eastAsiaTheme="minorEastAsia"/>
                <w:noProof/>
                <w:lang w:eastAsia="en-GB"/>
              </w:rPr>
              <w:tab/>
            </w:r>
            <w:r w:rsidR="00F271A9" w:rsidRPr="00BB2C94">
              <w:rPr>
                <w:rStyle w:val="Hyperlink"/>
                <w:noProof/>
              </w:rPr>
              <w:t>Question</w:t>
            </w:r>
            <w:r w:rsidR="00F271A9">
              <w:rPr>
                <w:noProof/>
                <w:webHidden/>
              </w:rPr>
              <w:tab/>
            </w:r>
            <w:r>
              <w:rPr>
                <w:noProof/>
                <w:webHidden/>
              </w:rPr>
              <w:fldChar w:fldCharType="begin"/>
            </w:r>
            <w:r w:rsidR="00F271A9">
              <w:rPr>
                <w:noProof/>
                <w:webHidden/>
              </w:rPr>
              <w:instrText xml:space="preserve"> PAGEREF _Toc257870074 \h </w:instrText>
            </w:r>
            <w:r>
              <w:rPr>
                <w:noProof/>
                <w:webHidden/>
              </w:rPr>
            </w:r>
            <w:r>
              <w:rPr>
                <w:noProof/>
                <w:webHidden/>
              </w:rPr>
              <w:fldChar w:fldCharType="separate"/>
            </w:r>
            <w:r w:rsidR="00F271A9">
              <w:rPr>
                <w:noProof/>
                <w:webHidden/>
              </w:rPr>
              <w:t>10</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75" w:history="1">
            <w:r w:rsidR="00F271A9" w:rsidRPr="00BB2C94">
              <w:rPr>
                <w:rStyle w:val="Hyperlink"/>
                <w:noProof/>
              </w:rPr>
              <w:t>6.1.3</w:t>
            </w:r>
            <w:r w:rsidR="00F271A9">
              <w:rPr>
                <w:rFonts w:eastAsiaTheme="minorEastAsia"/>
                <w:noProof/>
                <w:lang w:eastAsia="en-GB"/>
              </w:rPr>
              <w:tab/>
            </w:r>
            <w:r w:rsidR="00F271A9" w:rsidRPr="00BB2C94">
              <w:rPr>
                <w:rStyle w:val="Hyperlink"/>
                <w:noProof/>
              </w:rPr>
              <w:t>Poll</w:t>
            </w:r>
            <w:r w:rsidR="00F271A9">
              <w:rPr>
                <w:noProof/>
                <w:webHidden/>
              </w:rPr>
              <w:tab/>
            </w:r>
            <w:r>
              <w:rPr>
                <w:noProof/>
                <w:webHidden/>
              </w:rPr>
              <w:fldChar w:fldCharType="begin"/>
            </w:r>
            <w:r w:rsidR="00F271A9">
              <w:rPr>
                <w:noProof/>
                <w:webHidden/>
              </w:rPr>
              <w:instrText xml:space="preserve"> PAGEREF _Toc257870075 \h </w:instrText>
            </w:r>
            <w:r>
              <w:rPr>
                <w:noProof/>
                <w:webHidden/>
              </w:rPr>
            </w:r>
            <w:r>
              <w:rPr>
                <w:noProof/>
                <w:webHidden/>
              </w:rPr>
              <w:fldChar w:fldCharType="separate"/>
            </w:r>
            <w:r w:rsidR="00F271A9">
              <w:rPr>
                <w:noProof/>
                <w:webHidden/>
              </w:rPr>
              <w:t>10</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76" w:history="1">
            <w:r w:rsidR="00F271A9" w:rsidRPr="00BB2C94">
              <w:rPr>
                <w:rStyle w:val="Hyperlink"/>
                <w:noProof/>
              </w:rPr>
              <w:t>6.1.4</w:t>
            </w:r>
            <w:r w:rsidR="00F271A9">
              <w:rPr>
                <w:rFonts w:eastAsiaTheme="minorEastAsia"/>
                <w:noProof/>
                <w:lang w:eastAsia="en-GB"/>
              </w:rPr>
              <w:tab/>
            </w:r>
            <w:r w:rsidR="00F271A9" w:rsidRPr="00BB2C94">
              <w:rPr>
                <w:rStyle w:val="Hyperlink"/>
                <w:noProof/>
              </w:rPr>
              <w:t>Choice</w:t>
            </w:r>
            <w:r w:rsidR="00F271A9">
              <w:rPr>
                <w:noProof/>
                <w:webHidden/>
              </w:rPr>
              <w:tab/>
            </w:r>
            <w:r>
              <w:rPr>
                <w:noProof/>
                <w:webHidden/>
              </w:rPr>
              <w:fldChar w:fldCharType="begin"/>
            </w:r>
            <w:r w:rsidR="00F271A9">
              <w:rPr>
                <w:noProof/>
                <w:webHidden/>
              </w:rPr>
              <w:instrText xml:space="preserve"> PAGEREF _Toc257870076 \h </w:instrText>
            </w:r>
            <w:r>
              <w:rPr>
                <w:noProof/>
                <w:webHidden/>
              </w:rPr>
            </w:r>
            <w:r>
              <w:rPr>
                <w:noProof/>
                <w:webHidden/>
              </w:rPr>
              <w:fldChar w:fldCharType="separate"/>
            </w:r>
            <w:r w:rsidR="00F271A9">
              <w:rPr>
                <w:noProof/>
                <w:webHidden/>
              </w:rPr>
              <w:t>10</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77" w:history="1">
            <w:r w:rsidR="00F271A9" w:rsidRPr="00BB2C94">
              <w:rPr>
                <w:rStyle w:val="Hyperlink"/>
                <w:noProof/>
              </w:rPr>
              <w:t>6.1.5</w:t>
            </w:r>
            <w:r w:rsidR="00F271A9">
              <w:rPr>
                <w:rFonts w:eastAsiaTheme="minorEastAsia"/>
                <w:noProof/>
                <w:lang w:eastAsia="en-GB"/>
              </w:rPr>
              <w:tab/>
            </w:r>
            <w:r w:rsidR="00F271A9" w:rsidRPr="00BB2C94">
              <w:rPr>
                <w:rStyle w:val="Hyperlink"/>
                <w:noProof/>
              </w:rPr>
              <w:t>Vote</w:t>
            </w:r>
            <w:r w:rsidR="00F271A9">
              <w:rPr>
                <w:noProof/>
                <w:webHidden/>
              </w:rPr>
              <w:tab/>
            </w:r>
            <w:r>
              <w:rPr>
                <w:noProof/>
                <w:webHidden/>
              </w:rPr>
              <w:fldChar w:fldCharType="begin"/>
            </w:r>
            <w:r w:rsidR="00F271A9">
              <w:rPr>
                <w:noProof/>
                <w:webHidden/>
              </w:rPr>
              <w:instrText xml:space="preserve"> PAGEREF _Toc257870077 \h </w:instrText>
            </w:r>
            <w:r>
              <w:rPr>
                <w:noProof/>
                <w:webHidden/>
              </w:rPr>
            </w:r>
            <w:r>
              <w:rPr>
                <w:noProof/>
                <w:webHidden/>
              </w:rPr>
              <w:fldChar w:fldCharType="separate"/>
            </w:r>
            <w:r w:rsidR="00F271A9">
              <w:rPr>
                <w:noProof/>
                <w:webHidden/>
              </w:rPr>
              <w:t>10</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78" w:history="1">
            <w:r w:rsidR="00F271A9" w:rsidRPr="00BB2C94">
              <w:rPr>
                <w:rStyle w:val="Hyperlink"/>
                <w:noProof/>
              </w:rPr>
              <w:t>6.1.6</w:t>
            </w:r>
            <w:r w:rsidR="00F271A9">
              <w:rPr>
                <w:rFonts w:eastAsiaTheme="minorEastAsia"/>
                <w:noProof/>
                <w:lang w:eastAsia="en-GB"/>
              </w:rPr>
              <w:tab/>
            </w:r>
            <w:r w:rsidR="00F271A9" w:rsidRPr="00BB2C94">
              <w:rPr>
                <w:rStyle w:val="Hyperlink"/>
                <w:noProof/>
              </w:rPr>
              <w:t>Justification</w:t>
            </w:r>
            <w:r w:rsidR="00F271A9">
              <w:rPr>
                <w:noProof/>
                <w:webHidden/>
              </w:rPr>
              <w:tab/>
            </w:r>
            <w:r>
              <w:rPr>
                <w:noProof/>
                <w:webHidden/>
              </w:rPr>
              <w:fldChar w:fldCharType="begin"/>
            </w:r>
            <w:r w:rsidR="00F271A9">
              <w:rPr>
                <w:noProof/>
                <w:webHidden/>
              </w:rPr>
              <w:instrText xml:space="preserve"> PAGEREF _Toc257870078 \h </w:instrText>
            </w:r>
            <w:r>
              <w:rPr>
                <w:noProof/>
                <w:webHidden/>
              </w:rPr>
            </w:r>
            <w:r>
              <w:rPr>
                <w:noProof/>
                <w:webHidden/>
              </w:rPr>
              <w:fldChar w:fldCharType="separate"/>
            </w:r>
            <w:r w:rsidR="00F271A9">
              <w:rPr>
                <w:noProof/>
                <w:webHidden/>
              </w:rPr>
              <w:t>10</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79" w:history="1">
            <w:r w:rsidR="00F271A9" w:rsidRPr="00BB2C94">
              <w:rPr>
                <w:rStyle w:val="Hyperlink"/>
                <w:noProof/>
              </w:rPr>
              <w:t>6.2</w:t>
            </w:r>
            <w:r w:rsidR="00F271A9">
              <w:rPr>
                <w:rFonts w:eastAsiaTheme="minorEastAsia"/>
                <w:noProof/>
                <w:lang w:eastAsia="en-GB"/>
              </w:rPr>
              <w:tab/>
            </w:r>
            <w:r w:rsidR="00F271A9" w:rsidRPr="00BB2C94">
              <w:rPr>
                <w:rStyle w:val="Hyperlink"/>
                <w:noProof/>
              </w:rPr>
              <w:t>API Design</w:t>
            </w:r>
            <w:r w:rsidR="00F271A9">
              <w:rPr>
                <w:noProof/>
                <w:webHidden/>
              </w:rPr>
              <w:tab/>
            </w:r>
            <w:r>
              <w:rPr>
                <w:noProof/>
                <w:webHidden/>
              </w:rPr>
              <w:fldChar w:fldCharType="begin"/>
            </w:r>
            <w:r w:rsidR="00F271A9">
              <w:rPr>
                <w:noProof/>
                <w:webHidden/>
              </w:rPr>
              <w:instrText xml:space="preserve"> PAGEREF _Toc257870079 \h </w:instrText>
            </w:r>
            <w:r>
              <w:rPr>
                <w:noProof/>
                <w:webHidden/>
              </w:rPr>
            </w:r>
            <w:r>
              <w:rPr>
                <w:noProof/>
                <w:webHidden/>
              </w:rPr>
              <w:fldChar w:fldCharType="separate"/>
            </w:r>
            <w:r w:rsidR="00F271A9">
              <w:rPr>
                <w:noProof/>
                <w:webHidden/>
              </w:rPr>
              <w:t>10</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80" w:history="1">
            <w:r w:rsidR="00F271A9" w:rsidRPr="00BB2C94">
              <w:rPr>
                <w:rStyle w:val="Hyperlink"/>
                <w:noProof/>
              </w:rPr>
              <w:t>6.2.1</w:t>
            </w:r>
            <w:r w:rsidR="00F271A9">
              <w:rPr>
                <w:rFonts w:eastAsiaTheme="minorEastAsia"/>
                <w:noProof/>
                <w:lang w:eastAsia="en-GB"/>
              </w:rPr>
              <w:tab/>
            </w:r>
            <w:r w:rsidR="00F271A9" w:rsidRPr="00BB2C94">
              <w:rPr>
                <w:rStyle w:val="Hyperlink"/>
                <w:noProof/>
              </w:rPr>
              <w:t>JSON</w:t>
            </w:r>
            <w:r w:rsidR="00F271A9">
              <w:rPr>
                <w:noProof/>
                <w:webHidden/>
              </w:rPr>
              <w:tab/>
            </w:r>
            <w:r>
              <w:rPr>
                <w:noProof/>
                <w:webHidden/>
              </w:rPr>
              <w:fldChar w:fldCharType="begin"/>
            </w:r>
            <w:r w:rsidR="00F271A9">
              <w:rPr>
                <w:noProof/>
                <w:webHidden/>
              </w:rPr>
              <w:instrText xml:space="preserve"> PAGEREF _Toc257870080 \h </w:instrText>
            </w:r>
            <w:r>
              <w:rPr>
                <w:noProof/>
                <w:webHidden/>
              </w:rPr>
            </w:r>
            <w:r>
              <w:rPr>
                <w:noProof/>
                <w:webHidden/>
              </w:rPr>
              <w:fldChar w:fldCharType="separate"/>
            </w:r>
            <w:r w:rsidR="00F271A9">
              <w:rPr>
                <w:noProof/>
                <w:webHidden/>
              </w:rPr>
              <w:t>10</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81" w:history="1">
            <w:r w:rsidR="00F271A9" w:rsidRPr="00BB2C94">
              <w:rPr>
                <w:rStyle w:val="Hyperlink"/>
                <w:noProof/>
              </w:rPr>
              <w:t>6.2.2</w:t>
            </w:r>
            <w:r w:rsidR="00F271A9">
              <w:rPr>
                <w:rFonts w:eastAsiaTheme="minorEastAsia"/>
                <w:noProof/>
                <w:lang w:eastAsia="en-GB"/>
              </w:rPr>
              <w:tab/>
            </w:r>
            <w:r w:rsidR="00F271A9" w:rsidRPr="00BB2C94">
              <w:rPr>
                <w:rStyle w:val="Hyperlink"/>
                <w:noProof/>
              </w:rPr>
              <w:t>API Methods</w:t>
            </w:r>
            <w:r w:rsidR="00F271A9">
              <w:rPr>
                <w:noProof/>
                <w:webHidden/>
              </w:rPr>
              <w:tab/>
            </w:r>
            <w:r>
              <w:rPr>
                <w:noProof/>
                <w:webHidden/>
              </w:rPr>
              <w:fldChar w:fldCharType="begin"/>
            </w:r>
            <w:r w:rsidR="00F271A9">
              <w:rPr>
                <w:noProof/>
                <w:webHidden/>
              </w:rPr>
              <w:instrText xml:space="preserve"> PAGEREF _Toc257870081 \h </w:instrText>
            </w:r>
            <w:r>
              <w:rPr>
                <w:noProof/>
                <w:webHidden/>
              </w:rPr>
            </w:r>
            <w:r>
              <w:rPr>
                <w:noProof/>
                <w:webHidden/>
              </w:rPr>
              <w:fldChar w:fldCharType="separate"/>
            </w:r>
            <w:r w:rsidR="00F271A9">
              <w:rPr>
                <w:noProof/>
                <w:webHidden/>
              </w:rPr>
              <w:t>11</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82" w:history="1">
            <w:r w:rsidR="00F271A9" w:rsidRPr="00BB2C94">
              <w:rPr>
                <w:rStyle w:val="Hyperlink"/>
                <w:noProof/>
              </w:rPr>
              <w:t>6.2.3</w:t>
            </w:r>
            <w:r w:rsidR="00F271A9">
              <w:rPr>
                <w:rFonts w:eastAsiaTheme="minorEastAsia"/>
                <w:noProof/>
                <w:lang w:eastAsia="en-GB"/>
              </w:rPr>
              <w:tab/>
            </w:r>
            <w:r w:rsidR="00F271A9" w:rsidRPr="00BB2C94">
              <w:rPr>
                <w:rStyle w:val="Hyperlink"/>
                <w:noProof/>
              </w:rPr>
              <w:t>jQuery</w:t>
            </w:r>
            <w:r w:rsidR="00F271A9">
              <w:rPr>
                <w:noProof/>
                <w:webHidden/>
              </w:rPr>
              <w:tab/>
            </w:r>
            <w:r>
              <w:rPr>
                <w:noProof/>
                <w:webHidden/>
              </w:rPr>
              <w:fldChar w:fldCharType="begin"/>
            </w:r>
            <w:r w:rsidR="00F271A9">
              <w:rPr>
                <w:noProof/>
                <w:webHidden/>
              </w:rPr>
              <w:instrText xml:space="preserve"> PAGEREF _Toc257870082 \h </w:instrText>
            </w:r>
            <w:r>
              <w:rPr>
                <w:noProof/>
                <w:webHidden/>
              </w:rPr>
            </w:r>
            <w:r>
              <w:rPr>
                <w:noProof/>
                <w:webHidden/>
              </w:rPr>
              <w:fldChar w:fldCharType="separate"/>
            </w:r>
            <w:r w:rsidR="00F271A9">
              <w:rPr>
                <w:noProof/>
                <w:webHidden/>
              </w:rPr>
              <w:t>11</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83" w:history="1">
            <w:r w:rsidR="00F271A9" w:rsidRPr="00BB2C94">
              <w:rPr>
                <w:rStyle w:val="Hyperlink"/>
                <w:noProof/>
              </w:rPr>
              <w:t>6.3</w:t>
            </w:r>
            <w:r w:rsidR="00F271A9">
              <w:rPr>
                <w:rFonts w:eastAsiaTheme="minorEastAsia"/>
                <w:noProof/>
                <w:lang w:eastAsia="en-GB"/>
              </w:rPr>
              <w:tab/>
            </w:r>
            <w:r w:rsidR="00F271A9" w:rsidRPr="00BB2C94">
              <w:rPr>
                <w:rStyle w:val="Hyperlink"/>
                <w:noProof/>
              </w:rPr>
              <w:t>Django Design</w:t>
            </w:r>
            <w:r w:rsidR="00F271A9">
              <w:rPr>
                <w:noProof/>
                <w:webHidden/>
              </w:rPr>
              <w:tab/>
            </w:r>
            <w:r>
              <w:rPr>
                <w:noProof/>
                <w:webHidden/>
              </w:rPr>
              <w:fldChar w:fldCharType="begin"/>
            </w:r>
            <w:r w:rsidR="00F271A9">
              <w:rPr>
                <w:noProof/>
                <w:webHidden/>
              </w:rPr>
              <w:instrText xml:space="preserve"> PAGEREF _Toc257870083 \h </w:instrText>
            </w:r>
            <w:r>
              <w:rPr>
                <w:noProof/>
                <w:webHidden/>
              </w:rPr>
            </w:r>
            <w:r>
              <w:rPr>
                <w:noProof/>
                <w:webHidden/>
              </w:rPr>
              <w:fldChar w:fldCharType="separate"/>
            </w:r>
            <w:r w:rsidR="00F271A9">
              <w:rPr>
                <w:noProof/>
                <w:webHidden/>
              </w:rPr>
              <w:t>12</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84" w:history="1">
            <w:r w:rsidR="00F271A9" w:rsidRPr="00BB2C94">
              <w:rPr>
                <w:rStyle w:val="Hyperlink"/>
                <w:noProof/>
              </w:rPr>
              <w:t>6.3.1</w:t>
            </w:r>
            <w:r w:rsidR="00F271A9">
              <w:rPr>
                <w:rFonts w:eastAsiaTheme="minorEastAsia"/>
                <w:noProof/>
                <w:lang w:eastAsia="en-GB"/>
              </w:rPr>
              <w:tab/>
            </w:r>
            <w:r w:rsidR="00F271A9" w:rsidRPr="00BB2C94">
              <w:rPr>
                <w:rStyle w:val="Hyperlink"/>
                <w:noProof/>
              </w:rPr>
              <w:t>Rooms Application</w:t>
            </w:r>
            <w:r w:rsidR="00F271A9">
              <w:rPr>
                <w:noProof/>
                <w:webHidden/>
              </w:rPr>
              <w:tab/>
            </w:r>
            <w:r>
              <w:rPr>
                <w:noProof/>
                <w:webHidden/>
              </w:rPr>
              <w:fldChar w:fldCharType="begin"/>
            </w:r>
            <w:r w:rsidR="00F271A9">
              <w:rPr>
                <w:noProof/>
                <w:webHidden/>
              </w:rPr>
              <w:instrText xml:space="preserve"> PAGEREF _Toc257870084 \h </w:instrText>
            </w:r>
            <w:r>
              <w:rPr>
                <w:noProof/>
                <w:webHidden/>
              </w:rPr>
            </w:r>
            <w:r>
              <w:rPr>
                <w:noProof/>
                <w:webHidden/>
              </w:rPr>
              <w:fldChar w:fldCharType="separate"/>
            </w:r>
            <w:r w:rsidR="00F271A9">
              <w:rPr>
                <w:noProof/>
                <w:webHidden/>
              </w:rPr>
              <w:t>12</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85" w:history="1">
            <w:r w:rsidR="00F271A9" w:rsidRPr="00BB2C94">
              <w:rPr>
                <w:rStyle w:val="Hyperlink"/>
                <w:noProof/>
              </w:rPr>
              <w:t>6.3.2</w:t>
            </w:r>
            <w:r w:rsidR="00F271A9">
              <w:rPr>
                <w:rFonts w:eastAsiaTheme="minorEastAsia"/>
                <w:noProof/>
                <w:lang w:eastAsia="en-GB"/>
              </w:rPr>
              <w:tab/>
            </w:r>
            <w:r w:rsidR="00F271A9" w:rsidRPr="00BB2C94">
              <w:rPr>
                <w:rStyle w:val="Hyperlink"/>
                <w:noProof/>
              </w:rPr>
              <w:t>Polling Application</w:t>
            </w:r>
            <w:r w:rsidR="00F271A9">
              <w:rPr>
                <w:noProof/>
                <w:webHidden/>
              </w:rPr>
              <w:tab/>
            </w:r>
            <w:r>
              <w:rPr>
                <w:noProof/>
                <w:webHidden/>
              </w:rPr>
              <w:fldChar w:fldCharType="begin"/>
            </w:r>
            <w:r w:rsidR="00F271A9">
              <w:rPr>
                <w:noProof/>
                <w:webHidden/>
              </w:rPr>
              <w:instrText xml:space="preserve"> PAGEREF _Toc257870085 \h </w:instrText>
            </w:r>
            <w:r>
              <w:rPr>
                <w:noProof/>
                <w:webHidden/>
              </w:rPr>
            </w:r>
            <w:r>
              <w:rPr>
                <w:noProof/>
                <w:webHidden/>
              </w:rPr>
              <w:fldChar w:fldCharType="separate"/>
            </w:r>
            <w:r w:rsidR="00F271A9">
              <w:rPr>
                <w:noProof/>
                <w:webHidden/>
              </w:rPr>
              <w:t>12</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86" w:history="1">
            <w:r w:rsidR="00F271A9" w:rsidRPr="00BB2C94">
              <w:rPr>
                <w:rStyle w:val="Hyperlink"/>
                <w:noProof/>
              </w:rPr>
              <w:t>6.3.3</w:t>
            </w:r>
            <w:r w:rsidR="00F271A9">
              <w:rPr>
                <w:rFonts w:eastAsiaTheme="minorEastAsia"/>
                <w:noProof/>
                <w:lang w:eastAsia="en-GB"/>
              </w:rPr>
              <w:tab/>
            </w:r>
            <w:r w:rsidR="00F271A9" w:rsidRPr="00BB2C94">
              <w:rPr>
                <w:rStyle w:val="Hyperlink"/>
                <w:noProof/>
              </w:rPr>
              <w:t>API Application</w:t>
            </w:r>
            <w:r w:rsidR="00F271A9">
              <w:rPr>
                <w:noProof/>
                <w:webHidden/>
              </w:rPr>
              <w:tab/>
            </w:r>
            <w:r>
              <w:rPr>
                <w:noProof/>
                <w:webHidden/>
              </w:rPr>
              <w:fldChar w:fldCharType="begin"/>
            </w:r>
            <w:r w:rsidR="00F271A9">
              <w:rPr>
                <w:noProof/>
                <w:webHidden/>
              </w:rPr>
              <w:instrText xml:space="preserve"> PAGEREF _Toc257870086 \h </w:instrText>
            </w:r>
            <w:r>
              <w:rPr>
                <w:noProof/>
                <w:webHidden/>
              </w:rPr>
            </w:r>
            <w:r>
              <w:rPr>
                <w:noProof/>
                <w:webHidden/>
              </w:rPr>
              <w:fldChar w:fldCharType="separate"/>
            </w:r>
            <w:r w:rsidR="00F271A9">
              <w:rPr>
                <w:noProof/>
                <w:webHidden/>
              </w:rPr>
              <w:t>12</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87" w:history="1">
            <w:r w:rsidR="00F271A9" w:rsidRPr="00BB2C94">
              <w:rPr>
                <w:rStyle w:val="Hyperlink"/>
                <w:noProof/>
              </w:rPr>
              <w:t>6.4</w:t>
            </w:r>
            <w:r w:rsidR="00F271A9">
              <w:rPr>
                <w:rFonts w:eastAsiaTheme="minorEastAsia"/>
                <w:noProof/>
                <w:lang w:eastAsia="en-GB"/>
              </w:rPr>
              <w:tab/>
            </w:r>
            <w:r w:rsidR="00F271A9" w:rsidRPr="00BB2C94">
              <w:rPr>
                <w:rStyle w:val="Hyperlink"/>
                <w:noProof/>
              </w:rPr>
              <w:t>Third-Party Applications</w:t>
            </w:r>
            <w:r w:rsidR="00F271A9">
              <w:rPr>
                <w:noProof/>
                <w:webHidden/>
              </w:rPr>
              <w:tab/>
            </w:r>
            <w:r>
              <w:rPr>
                <w:noProof/>
                <w:webHidden/>
              </w:rPr>
              <w:fldChar w:fldCharType="begin"/>
            </w:r>
            <w:r w:rsidR="00F271A9">
              <w:rPr>
                <w:noProof/>
                <w:webHidden/>
              </w:rPr>
              <w:instrText xml:space="preserve"> PAGEREF _Toc257870087 \h </w:instrText>
            </w:r>
            <w:r>
              <w:rPr>
                <w:noProof/>
                <w:webHidden/>
              </w:rPr>
            </w:r>
            <w:r>
              <w:rPr>
                <w:noProof/>
                <w:webHidden/>
              </w:rPr>
              <w:fldChar w:fldCharType="separate"/>
            </w:r>
            <w:r w:rsidR="00F271A9">
              <w:rPr>
                <w:noProof/>
                <w:webHidden/>
              </w:rPr>
              <w:t>14</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88" w:history="1">
            <w:r w:rsidR="00F271A9" w:rsidRPr="00BB2C94">
              <w:rPr>
                <w:rStyle w:val="Hyperlink"/>
                <w:noProof/>
              </w:rPr>
              <w:t>6.5</w:t>
            </w:r>
            <w:r w:rsidR="00F271A9">
              <w:rPr>
                <w:rFonts w:eastAsiaTheme="minorEastAsia"/>
                <w:noProof/>
                <w:lang w:eastAsia="en-GB"/>
              </w:rPr>
              <w:tab/>
            </w:r>
            <w:r w:rsidR="00F271A9" w:rsidRPr="00BB2C94">
              <w:rPr>
                <w:rStyle w:val="Hyperlink"/>
                <w:noProof/>
              </w:rPr>
              <w:t>Testing</w:t>
            </w:r>
            <w:r w:rsidR="00F271A9">
              <w:rPr>
                <w:noProof/>
                <w:webHidden/>
              </w:rPr>
              <w:tab/>
            </w:r>
            <w:r>
              <w:rPr>
                <w:noProof/>
                <w:webHidden/>
              </w:rPr>
              <w:fldChar w:fldCharType="begin"/>
            </w:r>
            <w:r w:rsidR="00F271A9">
              <w:rPr>
                <w:noProof/>
                <w:webHidden/>
              </w:rPr>
              <w:instrText xml:space="preserve"> PAGEREF _Toc257870088 \h </w:instrText>
            </w:r>
            <w:r>
              <w:rPr>
                <w:noProof/>
                <w:webHidden/>
              </w:rPr>
            </w:r>
            <w:r>
              <w:rPr>
                <w:noProof/>
                <w:webHidden/>
              </w:rPr>
              <w:fldChar w:fldCharType="separate"/>
            </w:r>
            <w:r w:rsidR="00F271A9">
              <w:rPr>
                <w:noProof/>
                <w:webHidden/>
              </w:rPr>
              <w:t>15</w:t>
            </w:r>
            <w:r>
              <w:rPr>
                <w:noProof/>
                <w:webHidden/>
              </w:rPr>
              <w:fldChar w:fldCharType="end"/>
            </w:r>
          </w:hyperlink>
        </w:p>
        <w:p w:rsidR="00F271A9" w:rsidRDefault="0068066C">
          <w:pPr>
            <w:pStyle w:val="TOC1"/>
            <w:tabs>
              <w:tab w:val="left" w:pos="440"/>
              <w:tab w:val="right" w:leader="dot" w:pos="9016"/>
            </w:tabs>
            <w:rPr>
              <w:rFonts w:eastAsiaTheme="minorEastAsia"/>
              <w:noProof/>
              <w:lang w:eastAsia="en-GB"/>
            </w:rPr>
          </w:pPr>
          <w:hyperlink w:anchor="_Toc257870089" w:history="1">
            <w:r w:rsidR="00F271A9" w:rsidRPr="00BB2C94">
              <w:rPr>
                <w:rStyle w:val="Hyperlink"/>
                <w:noProof/>
              </w:rPr>
              <w:t>7</w:t>
            </w:r>
            <w:r w:rsidR="00F271A9">
              <w:rPr>
                <w:rFonts w:eastAsiaTheme="minorEastAsia"/>
                <w:noProof/>
                <w:lang w:eastAsia="en-GB"/>
              </w:rPr>
              <w:tab/>
            </w:r>
            <w:r w:rsidR="00F271A9" w:rsidRPr="00BB2C94">
              <w:rPr>
                <w:rStyle w:val="Hyperlink"/>
                <w:noProof/>
              </w:rPr>
              <w:t>User Interface</w:t>
            </w:r>
            <w:r w:rsidR="00F271A9">
              <w:rPr>
                <w:noProof/>
                <w:webHidden/>
              </w:rPr>
              <w:tab/>
            </w:r>
            <w:r>
              <w:rPr>
                <w:noProof/>
                <w:webHidden/>
              </w:rPr>
              <w:fldChar w:fldCharType="begin"/>
            </w:r>
            <w:r w:rsidR="00F271A9">
              <w:rPr>
                <w:noProof/>
                <w:webHidden/>
              </w:rPr>
              <w:instrText xml:space="preserve"> PAGEREF _Toc257870089 \h </w:instrText>
            </w:r>
            <w:r>
              <w:rPr>
                <w:noProof/>
                <w:webHidden/>
              </w:rPr>
            </w:r>
            <w:r>
              <w:rPr>
                <w:noProof/>
                <w:webHidden/>
              </w:rPr>
              <w:fldChar w:fldCharType="separate"/>
            </w:r>
            <w:r w:rsidR="00F271A9">
              <w:rPr>
                <w:noProof/>
                <w:webHidden/>
              </w:rPr>
              <w:t>15</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90" w:history="1">
            <w:r w:rsidR="00F271A9" w:rsidRPr="00BB2C94">
              <w:rPr>
                <w:rStyle w:val="Hyperlink"/>
                <w:noProof/>
              </w:rPr>
              <w:t>7.1</w:t>
            </w:r>
            <w:r w:rsidR="00F271A9">
              <w:rPr>
                <w:rFonts w:eastAsiaTheme="minorEastAsia"/>
                <w:noProof/>
                <w:lang w:eastAsia="en-GB"/>
              </w:rPr>
              <w:tab/>
            </w:r>
            <w:r w:rsidR="00F271A9" w:rsidRPr="00BB2C94">
              <w:rPr>
                <w:rStyle w:val="Hyperlink"/>
                <w:noProof/>
              </w:rPr>
              <w:t>Inspiration for the Design</w:t>
            </w:r>
            <w:r w:rsidR="00F271A9">
              <w:rPr>
                <w:noProof/>
                <w:webHidden/>
              </w:rPr>
              <w:tab/>
            </w:r>
            <w:r>
              <w:rPr>
                <w:noProof/>
                <w:webHidden/>
              </w:rPr>
              <w:fldChar w:fldCharType="begin"/>
            </w:r>
            <w:r w:rsidR="00F271A9">
              <w:rPr>
                <w:noProof/>
                <w:webHidden/>
              </w:rPr>
              <w:instrText xml:space="preserve"> PAGEREF _Toc257870090 \h </w:instrText>
            </w:r>
            <w:r>
              <w:rPr>
                <w:noProof/>
                <w:webHidden/>
              </w:rPr>
            </w:r>
            <w:r>
              <w:rPr>
                <w:noProof/>
                <w:webHidden/>
              </w:rPr>
              <w:fldChar w:fldCharType="separate"/>
            </w:r>
            <w:r w:rsidR="00F271A9">
              <w:rPr>
                <w:noProof/>
                <w:webHidden/>
              </w:rPr>
              <w:t>15</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91" w:history="1">
            <w:r w:rsidR="00F271A9" w:rsidRPr="00BB2C94">
              <w:rPr>
                <w:rStyle w:val="Hyperlink"/>
                <w:noProof/>
              </w:rPr>
              <w:t>7.2</w:t>
            </w:r>
            <w:r w:rsidR="00F271A9">
              <w:rPr>
                <w:rFonts w:eastAsiaTheme="minorEastAsia"/>
                <w:noProof/>
                <w:lang w:eastAsia="en-GB"/>
              </w:rPr>
              <w:tab/>
            </w:r>
            <w:r w:rsidR="00F271A9" w:rsidRPr="00BB2C94">
              <w:rPr>
                <w:rStyle w:val="Hyperlink"/>
                <w:noProof/>
              </w:rPr>
              <w:t>The Design</w:t>
            </w:r>
            <w:r w:rsidR="00F271A9">
              <w:rPr>
                <w:noProof/>
                <w:webHidden/>
              </w:rPr>
              <w:tab/>
            </w:r>
            <w:r>
              <w:rPr>
                <w:noProof/>
                <w:webHidden/>
              </w:rPr>
              <w:fldChar w:fldCharType="begin"/>
            </w:r>
            <w:r w:rsidR="00F271A9">
              <w:rPr>
                <w:noProof/>
                <w:webHidden/>
              </w:rPr>
              <w:instrText xml:space="preserve"> PAGEREF _Toc257870091 \h </w:instrText>
            </w:r>
            <w:r>
              <w:rPr>
                <w:noProof/>
                <w:webHidden/>
              </w:rPr>
            </w:r>
            <w:r>
              <w:rPr>
                <w:noProof/>
                <w:webHidden/>
              </w:rPr>
              <w:fldChar w:fldCharType="separate"/>
            </w:r>
            <w:r w:rsidR="00F271A9">
              <w:rPr>
                <w:noProof/>
                <w:webHidden/>
              </w:rPr>
              <w:t>15</w:t>
            </w:r>
            <w:r>
              <w:rPr>
                <w:noProof/>
                <w:webHidden/>
              </w:rPr>
              <w:fldChar w:fldCharType="end"/>
            </w:r>
          </w:hyperlink>
        </w:p>
        <w:p w:rsidR="00F271A9" w:rsidRDefault="0068066C">
          <w:pPr>
            <w:pStyle w:val="TOC2"/>
            <w:tabs>
              <w:tab w:val="left" w:pos="880"/>
              <w:tab w:val="right" w:leader="dot" w:pos="9016"/>
            </w:tabs>
            <w:rPr>
              <w:rFonts w:eastAsiaTheme="minorEastAsia"/>
              <w:noProof/>
              <w:lang w:eastAsia="en-GB"/>
            </w:rPr>
          </w:pPr>
          <w:hyperlink w:anchor="_Toc257870092" w:history="1">
            <w:r w:rsidR="00F271A9" w:rsidRPr="00BB2C94">
              <w:rPr>
                <w:rStyle w:val="Hyperlink"/>
                <w:noProof/>
              </w:rPr>
              <w:t>7.3</w:t>
            </w:r>
            <w:r w:rsidR="00F271A9">
              <w:rPr>
                <w:rFonts w:eastAsiaTheme="minorEastAsia"/>
                <w:noProof/>
                <w:lang w:eastAsia="en-GB"/>
              </w:rPr>
              <w:tab/>
            </w:r>
            <w:r w:rsidR="00F271A9" w:rsidRPr="00BB2C94">
              <w:rPr>
                <w:rStyle w:val="Hyperlink"/>
                <w:noProof/>
              </w:rPr>
              <w:t>Frequent Asked Questions (FAQ)</w:t>
            </w:r>
            <w:r w:rsidR="00F271A9">
              <w:rPr>
                <w:noProof/>
                <w:webHidden/>
              </w:rPr>
              <w:tab/>
            </w:r>
            <w:r>
              <w:rPr>
                <w:noProof/>
                <w:webHidden/>
              </w:rPr>
              <w:fldChar w:fldCharType="begin"/>
            </w:r>
            <w:r w:rsidR="00F271A9">
              <w:rPr>
                <w:noProof/>
                <w:webHidden/>
              </w:rPr>
              <w:instrText xml:space="preserve"> PAGEREF _Toc257870092 \h </w:instrText>
            </w:r>
            <w:r>
              <w:rPr>
                <w:noProof/>
                <w:webHidden/>
              </w:rPr>
            </w:r>
            <w:r>
              <w:rPr>
                <w:noProof/>
                <w:webHidden/>
              </w:rPr>
              <w:fldChar w:fldCharType="separate"/>
            </w:r>
            <w:r w:rsidR="00F271A9">
              <w:rPr>
                <w:noProof/>
                <w:webHidden/>
              </w:rPr>
              <w:t>20</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93" w:history="1">
            <w:r w:rsidR="00F271A9" w:rsidRPr="00BB2C94">
              <w:rPr>
                <w:rStyle w:val="Hyperlink"/>
                <w:noProof/>
              </w:rPr>
              <w:t>7.3.1</w:t>
            </w:r>
            <w:r w:rsidR="00F271A9">
              <w:rPr>
                <w:rFonts w:eastAsiaTheme="minorEastAsia"/>
                <w:noProof/>
                <w:lang w:eastAsia="en-GB"/>
              </w:rPr>
              <w:tab/>
            </w:r>
            <w:r w:rsidR="00F271A9" w:rsidRPr="00BB2C94">
              <w:rPr>
                <w:rStyle w:val="Hyperlink"/>
                <w:noProof/>
              </w:rPr>
              <w:t>Introduction</w:t>
            </w:r>
            <w:r w:rsidR="00F271A9">
              <w:rPr>
                <w:noProof/>
                <w:webHidden/>
              </w:rPr>
              <w:tab/>
            </w:r>
            <w:r>
              <w:rPr>
                <w:noProof/>
                <w:webHidden/>
              </w:rPr>
              <w:fldChar w:fldCharType="begin"/>
            </w:r>
            <w:r w:rsidR="00F271A9">
              <w:rPr>
                <w:noProof/>
                <w:webHidden/>
              </w:rPr>
              <w:instrText xml:space="preserve"> PAGEREF _Toc257870093 \h </w:instrText>
            </w:r>
            <w:r>
              <w:rPr>
                <w:noProof/>
                <w:webHidden/>
              </w:rPr>
            </w:r>
            <w:r>
              <w:rPr>
                <w:noProof/>
                <w:webHidden/>
              </w:rPr>
              <w:fldChar w:fldCharType="separate"/>
            </w:r>
            <w:r w:rsidR="00F271A9">
              <w:rPr>
                <w:noProof/>
                <w:webHidden/>
              </w:rPr>
              <w:t>20</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94" w:history="1">
            <w:r w:rsidR="00F271A9" w:rsidRPr="00BB2C94">
              <w:rPr>
                <w:rStyle w:val="Hyperlink"/>
                <w:noProof/>
              </w:rPr>
              <w:t>7.3.2</w:t>
            </w:r>
            <w:r w:rsidR="00F271A9">
              <w:rPr>
                <w:rFonts w:eastAsiaTheme="minorEastAsia"/>
                <w:noProof/>
                <w:lang w:eastAsia="en-GB"/>
              </w:rPr>
              <w:tab/>
            </w:r>
            <w:r w:rsidR="00F271A9" w:rsidRPr="00BB2C94">
              <w:rPr>
                <w:rStyle w:val="Hyperlink"/>
                <w:noProof/>
              </w:rPr>
              <w:t>Research</w:t>
            </w:r>
            <w:r w:rsidR="00F271A9">
              <w:rPr>
                <w:noProof/>
                <w:webHidden/>
              </w:rPr>
              <w:tab/>
            </w:r>
            <w:r>
              <w:rPr>
                <w:noProof/>
                <w:webHidden/>
              </w:rPr>
              <w:fldChar w:fldCharType="begin"/>
            </w:r>
            <w:r w:rsidR="00F271A9">
              <w:rPr>
                <w:noProof/>
                <w:webHidden/>
              </w:rPr>
              <w:instrText xml:space="preserve"> PAGEREF _Toc257870094 \h </w:instrText>
            </w:r>
            <w:r>
              <w:rPr>
                <w:noProof/>
                <w:webHidden/>
              </w:rPr>
            </w:r>
            <w:r>
              <w:rPr>
                <w:noProof/>
                <w:webHidden/>
              </w:rPr>
              <w:fldChar w:fldCharType="separate"/>
            </w:r>
            <w:r w:rsidR="00F271A9">
              <w:rPr>
                <w:noProof/>
                <w:webHidden/>
              </w:rPr>
              <w:t>20</w:t>
            </w:r>
            <w:r>
              <w:rPr>
                <w:noProof/>
                <w:webHidden/>
              </w:rPr>
              <w:fldChar w:fldCharType="end"/>
            </w:r>
          </w:hyperlink>
        </w:p>
        <w:p w:rsidR="00F271A9" w:rsidRDefault="0068066C">
          <w:pPr>
            <w:pStyle w:val="TOC3"/>
            <w:tabs>
              <w:tab w:val="left" w:pos="1320"/>
              <w:tab w:val="right" w:leader="dot" w:pos="9016"/>
            </w:tabs>
            <w:rPr>
              <w:rFonts w:eastAsiaTheme="minorEastAsia"/>
              <w:noProof/>
              <w:lang w:eastAsia="en-GB"/>
            </w:rPr>
          </w:pPr>
          <w:hyperlink w:anchor="_Toc257870095" w:history="1">
            <w:r w:rsidR="00F271A9" w:rsidRPr="00BB2C94">
              <w:rPr>
                <w:rStyle w:val="Hyperlink"/>
                <w:noProof/>
              </w:rPr>
              <w:t>7.3.3</w:t>
            </w:r>
            <w:r w:rsidR="00F271A9">
              <w:rPr>
                <w:rFonts w:eastAsiaTheme="minorEastAsia"/>
                <w:noProof/>
                <w:lang w:eastAsia="en-GB"/>
              </w:rPr>
              <w:tab/>
            </w:r>
            <w:r w:rsidR="00F271A9" w:rsidRPr="00BB2C94">
              <w:rPr>
                <w:rStyle w:val="Hyperlink"/>
                <w:noProof/>
              </w:rPr>
              <w:t>The Questions</w:t>
            </w:r>
            <w:r w:rsidR="00F271A9">
              <w:rPr>
                <w:noProof/>
                <w:webHidden/>
              </w:rPr>
              <w:tab/>
            </w:r>
            <w:r>
              <w:rPr>
                <w:noProof/>
                <w:webHidden/>
              </w:rPr>
              <w:fldChar w:fldCharType="begin"/>
            </w:r>
            <w:r w:rsidR="00F271A9">
              <w:rPr>
                <w:noProof/>
                <w:webHidden/>
              </w:rPr>
              <w:instrText xml:space="preserve"> PAGEREF _Toc257870095 \h </w:instrText>
            </w:r>
            <w:r>
              <w:rPr>
                <w:noProof/>
                <w:webHidden/>
              </w:rPr>
            </w:r>
            <w:r>
              <w:rPr>
                <w:noProof/>
                <w:webHidden/>
              </w:rPr>
              <w:fldChar w:fldCharType="separate"/>
            </w:r>
            <w:r w:rsidR="00F271A9">
              <w:rPr>
                <w:noProof/>
                <w:webHidden/>
              </w:rPr>
              <w:t>20</w:t>
            </w:r>
            <w:r>
              <w:rPr>
                <w:noProof/>
                <w:webHidden/>
              </w:rPr>
              <w:fldChar w:fldCharType="end"/>
            </w:r>
          </w:hyperlink>
        </w:p>
        <w:p w:rsidR="00F271A9" w:rsidRDefault="0068066C">
          <w:pPr>
            <w:pStyle w:val="TOC1"/>
            <w:tabs>
              <w:tab w:val="left" w:pos="440"/>
              <w:tab w:val="right" w:leader="dot" w:pos="9016"/>
            </w:tabs>
            <w:rPr>
              <w:rFonts w:eastAsiaTheme="minorEastAsia"/>
              <w:noProof/>
              <w:lang w:eastAsia="en-GB"/>
            </w:rPr>
          </w:pPr>
          <w:hyperlink w:anchor="_Toc257870096" w:history="1">
            <w:r w:rsidR="00F271A9" w:rsidRPr="00BB2C94">
              <w:rPr>
                <w:rStyle w:val="Hyperlink"/>
                <w:noProof/>
              </w:rPr>
              <w:t>8</w:t>
            </w:r>
            <w:r w:rsidR="00F271A9">
              <w:rPr>
                <w:rFonts w:eastAsiaTheme="minorEastAsia"/>
                <w:noProof/>
                <w:lang w:eastAsia="en-GB"/>
              </w:rPr>
              <w:tab/>
            </w:r>
            <w:r w:rsidR="00F271A9" w:rsidRPr="00BB2C94">
              <w:rPr>
                <w:rStyle w:val="Hyperlink"/>
                <w:noProof/>
              </w:rPr>
              <w:t>Testing</w:t>
            </w:r>
            <w:r w:rsidR="00F271A9">
              <w:rPr>
                <w:noProof/>
                <w:webHidden/>
              </w:rPr>
              <w:tab/>
            </w:r>
            <w:r>
              <w:rPr>
                <w:noProof/>
                <w:webHidden/>
              </w:rPr>
              <w:fldChar w:fldCharType="begin"/>
            </w:r>
            <w:r w:rsidR="00F271A9">
              <w:rPr>
                <w:noProof/>
                <w:webHidden/>
              </w:rPr>
              <w:instrText xml:space="preserve"> PAGEREF _Toc257870096 \h </w:instrText>
            </w:r>
            <w:r>
              <w:rPr>
                <w:noProof/>
                <w:webHidden/>
              </w:rPr>
            </w:r>
            <w:r>
              <w:rPr>
                <w:noProof/>
                <w:webHidden/>
              </w:rPr>
              <w:fldChar w:fldCharType="separate"/>
            </w:r>
            <w:r w:rsidR="00F271A9">
              <w:rPr>
                <w:noProof/>
                <w:webHidden/>
              </w:rPr>
              <w:t>22</w:t>
            </w:r>
            <w:r>
              <w:rPr>
                <w:noProof/>
                <w:webHidden/>
              </w:rPr>
              <w:fldChar w:fldCharType="end"/>
            </w:r>
          </w:hyperlink>
        </w:p>
        <w:p w:rsidR="00F271A9" w:rsidRDefault="0068066C">
          <w:pPr>
            <w:pStyle w:val="TOC1"/>
            <w:tabs>
              <w:tab w:val="left" w:pos="440"/>
              <w:tab w:val="right" w:leader="dot" w:pos="9016"/>
            </w:tabs>
            <w:rPr>
              <w:rFonts w:eastAsiaTheme="minorEastAsia"/>
              <w:noProof/>
              <w:lang w:eastAsia="en-GB"/>
            </w:rPr>
          </w:pPr>
          <w:hyperlink w:anchor="_Toc257870097" w:history="1">
            <w:r w:rsidR="00F271A9" w:rsidRPr="00BB2C94">
              <w:rPr>
                <w:rStyle w:val="Hyperlink"/>
                <w:noProof/>
              </w:rPr>
              <w:t>9</w:t>
            </w:r>
            <w:r w:rsidR="00F271A9">
              <w:rPr>
                <w:rFonts w:eastAsiaTheme="minorEastAsia"/>
                <w:noProof/>
                <w:lang w:eastAsia="en-GB"/>
              </w:rPr>
              <w:tab/>
            </w:r>
            <w:r w:rsidR="00F271A9" w:rsidRPr="00BB2C94">
              <w:rPr>
                <w:rStyle w:val="Hyperlink"/>
                <w:noProof/>
              </w:rPr>
              <w:t>System Walkthrough</w:t>
            </w:r>
            <w:r w:rsidR="00F271A9">
              <w:rPr>
                <w:noProof/>
                <w:webHidden/>
              </w:rPr>
              <w:tab/>
            </w:r>
            <w:r>
              <w:rPr>
                <w:noProof/>
                <w:webHidden/>
              </w:rPr>
              <w:fldChar w:fldCharType="begin"/>
            </w:r>
            <w:r w:rsidR="00F271A9">
              <w:rPr>
                <w:noProof/>
                <w:webHidden/>
              </w:rPr>
              <w:instrText xml:space="preserve"> PAGEREF _Toc257870097 \h </w:instrText>
            </w:r>
            <w:r>
              <w:rPr>
                <w:noProof/>
                <w:webHidden/>
              </w:rPr>
            </w:r>
            <w:r>
              <w:rPr>
                <w:noProof/>
                <w:webHidden/>
              </w:rPr>
              <w:fldChar w:fldCharType="separate"/>
            </w:r>
            <w:r w:rsidR="00F271A9">
              <w:rPr>
                <w:noProof/>
                <w:webHidden/>
              </w:rPr>
              <w:t>26</w:t>
            </w:r>
            <w:r>
              <w:rPr>
                <w:noProof/>
                <w:webHidden/>
              </w:rPr>
              <w:fldChar w:fldCharType="end"/>
            </w:r>
          </w:hyperlink>
        </w:p>
        <w:p w:rsidR="00F271A9" w:rsidRDefault="0068066C">
          <w:pPr>
            <w:pStyle w:val="TOC1"/>
            <w:tabs>
              <w:tab w:val="left" w:pos="660"/>
              <w:tab w:val="right" w:leader="dot" w:pos="9016"/>
            </w:tabs>
            <w:rPr>
              <w:rFonts w:eastAsiaTheme="minorEastAsia"/>
              <w:noProof/>
              <w:lang w:eastAsia="en-GB"/>
            </w:rPr>
          </w:pPr>
          <w:hyperlink w:anchor="_Toc257870098" w:history="1">
            <w:r w:rsidR="00F271A9" w:rsidRPr="00BB2C94">
              <w:rPr>
                <w:rStyle w:val="Hyperlink"/>
                <w:noProof/>
              </w:rPr>
              <w:t>10</w:t>
            </w:r>
            <w:r w:rsidR="00F271A9">
              <w:rPr>
                <w:rFonts w:eastAsiaTheme="minorEastAsia"/>
                <w:noProof/>
                <w:lang w:eastAsia="en-GB"/>
              </w:rPr>
              <w:tab/>
            </w:r>
            <w:r w:rsidR="00F271A9" w:rsidRPr="00BB2C94">
              <w:rPr>
                <w:rStyle w:val="Hyperlink"/>
                <w:noProof/>
              </w:rPr>
              <w:t>Reflective Comments</w:t>
            </w:r>
            <w:r w:rsidR="00F271A9">
              <w:rPr>
                <w:noProof/>
                <w:webHidden/>
              </w:rPr>
              <w:tab/>
            </w:r>
            <w:r>
              <w:rPr>
                <w:noProof/>
                <w:webHidden/>
              </w:rPr>
              <w:fldChar w:fldCharType="begin"/>
            </w:r>
            <w:r w:rsidR="00F271A9">
              <w:rPr>
                <w:noProof/>
                <w:webHidden/>
              </w:rPr>
              <w:instrText xml:space="preserve"> PAGEREF _Toc257870098 \h </w:instrText>
            </w:r>
            <w:r>
              <w:rPr>
                <w:noProof/>
                <w:webHidden/>
              </w:rPr>
            </w:r>
            <w:r>
              <w:rPr>
                <w:noProof/>
                <w:webHidden/>
              </w:rPr>
              <w:fldChar w:fldCharType="separate"/>
            </w:r>
            <w:r w:rsidR="00F271A9">
              <w:rPr>
                <w:noProof/>
                <w:webHidden/>
              </w:rPr>
              <w:t>26</w:t>
            </w:r>
            <w:r>
              <w:rPr>
                <w:noProof/>
                <w:webHidden/>
              </w:rPr>
              <w:fldChar w:fldCharType="end"/>
            </w:r>
          </w:hyperlink>
        </w:p>
        <w:p w:rsidR="00F271A9" w:rsidRDefault="0068066C">
          <w:pPr>
            <w:pStyle w:val="TOC1"/>
            <w:tabs>
              <w:tab w:val="left" w:pos="660"/>
              <w:tab w:val="right" w:leader="dot" w:pos="9016"/>
            </w:tabs>
            <w:rPr>
              <w:rFonts w:eastAsiaTheme="minorEastAsia"/>
              <w:noProof/>
              <w:lang w:eastAsia="en-GB"/>
            </w:rPr>
          </w:pPr>
          <w:hyperlink w:anchor="_Toc257870099" w:history="1">
            <w:r w:rsidR="00F271A9" w:rsidRPr="00BB2C94">
              <w:rPr>
                <w:rStyle w:val="Hyperlink"/>
                <w:noProof/>
              </w:rPr>
              <w:t>11</w:t>
            </w:r>
            <w:r w:rsidR="00F271A9">
              <w:rPr>
                <w:rFonts w:eastAsiaTheme="minorEastAsia"/>
                <w:noProof/>
                <w:lang w:eastAsia="en-GB"/>
              </w:rPr>
              <w:tab/>
            </w:r>
            <w:r w:rsidR="00F271A9" w:rsidRPr="00BB2C94">
              <w:rPr>
                <w:rStyle w:val="Hyperlink"/>
                <w:noProof/>
              </w:rPr>
              <w:t>Project Objectives Achieved</w:t>
            </w:r>
            <w:r w:rsidR="00F271A9">
              <w:rPr>
                <w:noProof/>
                <w:webHidden/>
              </w:rPr>
              <w:tab/>
            </w:r>
            <w:r>
              <w:rPr>
                <w:noProof/>
                <w:webHidden/>
              </w:rPr>
              <w:fldChar w:fldCharType="begin"/>
            </w:r>
            <w:r w:rsidR="00F271A9">
              <w:rPr>
                <w:noProof/>
                <w:webHidden/>
              </w:rPr>
              <w:instrText xml:space="preserve"> PAGEREF _Toc257870099 \h </w:instrText>
            </w:r>
            <w:r>
              <w:rPr>
                <w:noProof/>
                <w:webHidden/>
              </w:rPr>
            </w:r>
            <w:r>
              <w:rPr>
                <w:noProof/>
                <w:webHidden/>
              </w:rPr>
              <w:fldChar w:fldCharType="separate"/>
            </w:r>
            <w:r w:rsidR="00F271A9">
              <w:rPr>
                <w:noProof/>
                <w:webHidden/>
              </w:rPr>
              <w:t>26</w:t>
            </w:r>
            <w:r>
              <w:rPr>
                <w:noProof/>
                <w:webHidden/>
              </w:rPr>
              <w:fldChar w:fldCharType="end"/>
            </w:r>
          </w:hyperlink>
        </w:p>
        <w:p w:rsidR="00F271A9" w:rsidRDefault="0068066C">
          <w:pPr>
            <w:pStyle w:val="TOC1"/>
            <w:tabs>
              <w:tab w:val="left" w:pos="660"/>
              <w:tab w:val="right" w:leader="dot" w:pos="9016"/>
            </w:tabs>
            <w:rPr>
              <w:rFonts w:eastAsiaTheme="minorEastAsia"/>
              <w:noProof/>
              <w:lang w:eastAsia="en-GB"/>
            </w:rPr>
          </w:pPr>
          <w:hyperlink w:anchor="_Toc257870100" w:history="1">
            <w:r w:rsidR="00F271A9" w:rsidRPr="00BB2C94">
              <w:rPr>
                <w:rStyle w:val="Hyperlink"/>
                <w:noProof/>
              </w:rPr>
              <w:t>12</w:t>
            </w:r>
            <w:r w:rsidR="00F271A9">
              <w:rPr>
                <w:rFonts w:eastAsiaTheme="minorEastAsia"/>
                <w:noProof/>
                <w:lang w:eastAsia="en-GB"/>
              </w:rPr>
              <w:tab/>
            </w:r>
            <w:r w:rsidR="00F271A9" w:rsidRPr="00BB2C94">
              <w:rPr>
                <w:rStyle w:val="Hyperlink"/>
                <w:noProof/>
              </w:rPr>
              <w:t>Time Plan</w:t>
            </w:r>
            <w:r w:rsidR="00F271A9">
              <w:rPr>
                <w:noProof/>
                <w:webHidden/>
              </w:rPr>
              <w:tab/>
            </w:r>
            <w:r>
              <w:rPr>
                <w:noProof/>
                <w:webHidden/>
              </w:rPr>
              <w:fldChar w:fldCharType="begin"/>
            </w:r>
            <w:r w:rsidR="00F271A9">
              <w:rPr>
                <w:noProof/>
                <w:webHidden/>
              </w:rPr>
              <w:instrText xml:space="preserve"> PAGEREF _Toc257870100 \h </w:instrText>
            </w:r>
            <w:r>
              <w:rPr>
                <w:noProof/>
                <w:webHidden/>
              </w:rPr>
            </w:r>
            <w:r>
              <w:rPr>
                <w:noProof/>
                <w:webHidden/>
              </w:rPr>
              <w:fldChar w:fldCharType="separate"/>
            </w:r>
            <w:r w:rsidR="00F271A9">
              <w:rPr>
                <w:noProof/>
                <w:webHidden/>
              </w:rPr>
              <w:t>26</w:t>
            </w:r>
            <w:r>
              <w:rPr>
                <w:noProof/>
                <w:webHidden/>
              </w:rPr>
              <w:fldChar w:fldCharType="end"/>
            </w:r>
          </w:hyperlink>
        </w:p>
        <w:p w:rsidR="00B2270A" w:rsidRPr="008D4D20" w:rsidRDefault="0068066C" w:rsidP="007B4327">
          <w:pPr>
            <w:jc w:val="both"/>
          </w:pPr>
          <w:r>
            <w:fldChar w:fldCharType="end"/>
          </w:r>
        </w:p>
      </w:sdtContent>
    </w:sdt>
    <w:p w:rsidR="00B2270A" w:rsidRDefault="00B2270A" w:rsidP="007B4327">
      <w:pPr>
        <w:jc w:val="both"/>
      </w:pPr>
      <w:r>
        <w:br w:type="page"/>
      </w:r>
    </w:p>
    <w:p w:rsidR="004E3255" w:rsidRDefault="004E3255" w:rsidP="007B4327">
      <w:pPr>
        <w:pStyle w:val="Heading1"/>
        <w:jc w:val="both"/>
      </w:pPr>
      <w:bookmarkStart w:id="1" w:name="_Toc257870049"/>
      <w:r>
        <w:lastRenderedPageBreak/>
        <w:t>Executive Summary</w:t>
      </w:r>
      <w:bookmarkEnd w:id="1"/>
    </w:p>
    <w:p w:rsidR="00AE7AB0" w:rsidRPr="004E3255" w:rsidRDefault="00AE7AB0" w:rsidP="007B4327">
      <w:pPr>
        <w:jc w:val="both"/>
        <w:rPr>
          <w:b/>
        </w:rPr>
      </w:pPr>
      <w:r w:rsidRPr="004E3255">
        <w:rPr>
          <w:b/>
        </w:rPr>
        <w:t>[To be completed after the report content is finalised]</w:t>
      </w:r>
    </w:p>
    <w:p w:rsidR="003C523A" w:rsidRDefault="00FB6F31" w:rsidP="007B4327">
      <w:pPr>
        <w:pStyle w:val="Heading1"/>
        <w:jc w:val="both"/>
      </w:pPr>
      <w:bookmarkStart w:id="2" w:name="_Toc257870050"/>
      <w:r>
        <w:t>Introduction</w:t>
      </w:r>
      <w:bookmarkEnd w:id="2"/>
    </w:p>
    <w:p w:rsidR="00766766" w:rsidRDefault="004E6B2E" w:rsidP="007B4327">
      <w:pPr>
        <w:jc w:val="both"/>
      </w:pPr>
      <w:r>
        <w:t>The purpose of this report is</w:t>
      </w:r>
      <w:r w:rsidR="00E70263">
        <w:t xml:space="preserve"> to describe and explain in detail </w:t>
      </w:r>
      <w:r w:rsidR="00E64BDB">
        <w:t>how our group completed our project; the Democratic Conferencing Tool, a</w:t>
      </w:r>
      <w:r w:rsidR="00387B10">
        <w:t>nd all of the stages leading up to the final system being produced</w:t>
      </w:r>
      <w:r w:rsidR="005F010F">
        <w:t xml:space="preserve">.  </w:t>
      </w:r>
      <w:r w:rsidR="00664FE7">
        <w:t xml:space="preserve">All documentation completed throughout the project </w:t>
      </w:r>
      <w:r w:rsidR="009A4DD3">
        <w:t xml:space="preserve">will be present in this report or references made to </w:t>
      </w:r>
      <w:r w:rsidR="005F010F">
        <w:t>those</w:t>
      </w:r>
      <w:r w:rsidR="009A4DD3">
        <w:t xml:space="preserve"> included </w:t>
      </w:r>
      <w:r w:rsidR="005C7ACE">
        <w:t>in</w:t>
      </w:r>
      <w:r w:rsidR="009A4DD3">
        <w:t xml:space="preserve"> the interim report.</w:t>
      </w:r>
      <w:r w:rsidR="00AF0024">
        <w:t xml:space="preserve">  </w:t>
      </w:r>
    </w:p>
    <w:p w:rsidR="00F425ED" w:rsidRDefault="008A058F" w:rsidP="007B4327">
      <w:pPr>
        <w:jc w:val="both"/>
      </w:pPr>
      <w:r>
        <w:t xml:space="preserve">The </w:t>
      </w:r>
      <w:r w:rsidR="00AF0024">
        <w:t>initial focus of this report will explain</w:t>
      </w:r>
      <w:r w:rsidR="00CE5A4E">
        <w:t xml:space="preserve"> the problem we hope</w:t>
      </w:r>
      <w:r w:rsidR="00664FE7">
        <w:t xml:space="preserve">d </w:t>
      </w:r>
      <w:r w:rsidR="00B41928">
        <w:t>to solve as a group,</w:t>
      </w:r>
      <w:r w:rsidR="00AF0024">
        <w:t xml:space="preserve"> and how this had changed from our earlier explanation in the interim report,</w:t>
      </w:r>
      <w:r w:rsidR="00B41928">
        <w:t xml:space="preserve"> and then move towards the research and planning</w:t>
      </w:r>
      <w:r w:rsidR="00781C2E">
        <w:t xml:space="preserve"> stage</w:t>
      </w:r>
      <w:r w:rsidR="00640193">
        <w:t xml:space="preserve">; with sub-headings for the </w:t>
      </w:r>
      <w:r w:rsidR="00AD0475">
        <w:t>appropriate research sections.  Th</w:t>
      </w:r>
      <w:r w:rsidR="00E22611">
        <w:t>is</w:t>
      </w:r>
      <w:r w:rsidR="00AD0475">
        <w:t xml:space="preserve"> section will </w:t>
      </w:r>
      <w:r w:rsidR="00AF0024">
        <w:t>feature a condensed summary of the research we conducted in earlier stages of the project</w:t>
      </w:r>
      <w:r w:rsidR="00926145">
        <w:t>, as the interim report was primary based upon the gathering of information we could potentially use for our own system.</w:t>
      </w:r>
      <w:r w:rsidR="00826190">
        <w:t xml:space="preserve">  </w:t>
      </w:r>
      <w:r w:rsidR="00AF0024">
        <w:t xml:space="preserve">The </w:t>
      </w:r>
      <w:r w:rsidR="001605F4">
        <w:t>focus will</w:t>
      </w:r>
      <w:r w:rsidR="00AF0024">
        <w:t xml:space="preserve"> then</w:t>
      </w:r>
      <w:r w:rsidR="001605F4">
        <w:t xml:space="preserve"> shift to individual specifications, with particular interest paid to the</w:t>
      </w:r>
      <w:r w:rsidR="00785447">
        <w:t xml:space="preserve"> </w:t>
      </w:r>
      <w:r w:rsidR="000D3EAC">
        <w:t xml:space="preserve">functional and </w:t>
      </w:r>
      <w:r w:rsidR="00785447">
        <w:t xml:space="preserve">technical </w:t>
      </w:r>
      <w:r w:rsidR="00CA013C">
        <w:t>aspects of the system</w:t>
      </w:r>
      <w:r w:rsidR="00785447">
        <w:t xml:space="preserve"> as </w:t>
      </w:r>
      <w:r w:rsidR="000D3EAC">
        <w:t>they are</w:t>
      </w:r>
      <w:r w:rsidR="00591ADA">
        <w:t xml:space="preserve"> the most important part</w:t>
      </w:r>
      <w:r w:rsidR="000D3EAC">
        <w:t>s</w:t>
      </w:r>
      <w:r w:rsidR="00591ADA">
        <w:t xml:space="preserve"> of the </w:t>
      </w:r>
      <w:r w:rsidR="000D3EAC">
        <w:t>project in this second semester, when the system is the primary deliverable.</w:t>
      </w:r>
    </w:p>
    <w:p w:rsidR="008602C9" w:rsidRDefault="00DD657D" w:rsidP="007B4327">
      <w:pPr>
        <w:jc w:val="both"/>
      </w:pPr>
      <w:r>
        <w:t xml:space="preserve"> The User Interface is described next, with screenshots and snippets taken to illustrate the various screens and menus within our system</w:t>
      </w:r>
      <w:r w:rsidR="00A008F4">
        <w:t xml:space="preserve">.  </w:t>
      </w:r>
      <w:r w:rsidR="000D2E71">
        <w:t>This section will go in-depth, and explain in detail why we designed the interface the way we did, and why we believe it is accessible to potential users of the system.</w:t>
      </w:r>
      <w:r w:rsidR="008602C9">
        <w:t xml:space="preserve">  This is followed by a small testing summary, with references made to the full testing table which is featured within the appendix of the report.  </w:t>
      </w:r>
    </w:p>
    <w:p w:rsidR="00EE2B30" w:rsidRDefault="008602C9" w:rsidP="007B4327">
      <w:pPr>
        <w:jc w:val="both"/>
      </w:pPr>
      <w:r>
        <w:t>Finally, a</w:t>
      </w:r>
      <w:r w:rsidR="00EE2B30">
        <w:t xml:space="preserve"> number of conclusive sections of the report are featured at the end of the document, ranging from the testing of the system</w:t>
      </w:r>
      <w:r>
        <w:t xml:space="preserve"> to a brief summary of how well </w:t>
      </w:r>
      <w:r w:rsidR="008F40D6">
        <w:t>the group performed as a cohesive unit</w:t>
      </w:r>
      <w:r>
        <w:t>.  Despite their late appearances within the document, these sections are extremely important as they help explain to the reader how we</w:t>
      </w:r>
      <w:r w:rsidR="008F40D6">
        <w:t>ll the group</w:t>
      </w:r>
      <w:r>
        <w:t xml:space="preserve"> worked together</w:t>
      </w:r>
      <w:r w:rsidR="008F40D6">
        <w:t xml:space="preserve">, and the final product </w:t>
      </w:r>
      <w:r w:rsidR="005268D3">
        <w:t>that was produced.</w:t>
      </w:r>
    </w:p>
    <w:p w:rsidR="00E31621" w:rsidRDefault="00E31621" w:rsidP="00E31621">
      <w:pPr>
        <w:pStyle w:val="Heading1"/>
      </w:pPr>
      <w:bookmarkStart w:id="3" w:name="_Toc257870051"/>
      <w:r>
        <w:t>The Problem</w:t>
      </w:r>
      <w:bookmarkEnd w:id="3"/>
    </w:p>
    <w:p w:rsidR="00332BC3" w:rsidRPr="00183F20" w:rsidRDefault="00332BC3" w:rsidP="00332BC3">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1848B9" w:rsidRDefault="008F40D6" w:rsidP="001848B9">
      <w:pPr>
        <w:jc w:val="both"/>
      </w:pPr>
      <w:r>
        <w:t>A brief</w:t>
      </w:r>
      <w:r w:rsidR="00332BC3">
        <w:t xml:space="preserve"> description</w:t>
      </w:r>
      <w:r>
        <w:t xml:space="preserve"> of the project is included at the top of this section</w:t>
      </w:r>
      <w:r w:rsidR="00332BC3">
        <w:t>, taken directly from the module webpage.  It is worth mentioning at this stage that the idea of using a ‘talk budget’</w:t>
      </w:r>
      <w:r>
        <w:t xml:space="preserve"> was scrapped</w:t>
      </w:r>
      <w:r w:rsidR="00332BC3">
        <w:t xml:space="preserve"> when plans of using a user feedback system changed.  </w:t>
      </w:r>
      <w:r>
        <w:t>T</w:t>
      </w:r>
      <w:r w:rsidR="00332BC3">
        <w:t xml:space="preserve">herefore </w:t>
      </w:r>
      <w:r>
        <w:t>the</w:t>
      </w:r>
      <w:r w:rsidR="00332BC3">
        <w:t xml:space="preserve"> system</w:t>
      </w:r>
      <w:r>
        <w:t xml:space="preserve"> is being</w:t>
      </w:r>
      <w:r w:rsidR="00332BC3">
        <w:t xml:space="preserve"> </w:t>
      </w:r>
      <w:r>
        <w:t xml:space="preserve">taken in </w:t>
      </w:r>
      <w:r w:rsidR="00332BC3">
        <w:t>a new direction from what is described above, whilst maintaining the demographic nature portrayed in the title of the project.</w:t>
      </w:r>
    </w:p>
    <w:p w:rsidR="00332BC3" w:rsidRDefault="008F40D6" w:rsidP="001848B9">
      <w:pPr>
        <w:jc w:val="both"/>
      </w:pPr>
      <w:r>
        <w:t xml:space="preserve">Since the interim report was written, the group has </w:t>
      </w:r>
      <w:r w:rsidR="00263872">
        <w:t>come a long way regarding knowledge of how best to</w:t>
      </w:r>
      <w:r w:rsidR="004007B7">
        <w:t xml:space="preserve"> tackle the</w:t>
      </w:r>
      <w:r w:rsidR="00263872">
        <w:t xml:space="preserve"> re</w:t>
      </w:r>
      <w:r w:rsidR="002E1A6E">
        <w:t xml:space="preserve">maining stages of the project.  We have moved on from discussing potential content, and are now focused on how best to approach the </w:t>
      </w:r>
      <w:r w:rsidR="00483D8C">
        <w:t>design</w:t>
      </w:r>
      <w:r w:rsidR="002E1A6E">
        <w:t xml:space="preserve"> and implementation of the </w:t>
      </w:r>
      <w:r w:rsidR="002E1A6E">
        <w:lastRenderedPageBreak/>
        <w:t>system.</w:t>
      </w:r>
      <w:r w:rsidR="00483D8C">
        <w:t xml:space="preserve">  With the idea for individual users receiving feedback being discarded for a more general voting system aimed towards a debate, we now had a solid foundation to build upon with our final decisions</w:t>
      </w:r>
      <w:r w:rsidR="00147BEC">
        <w:t>.</w:t>
      </w:r>
    </w:p>
    <w:p w:rsidR="00B8443F" w:rsidRDefault="005A06CF" w:rsidP="001848B9">
      <w:pPr>
        <w:jc w:val="both"/>
      </w:pPr>
      <w:r>
        <w:t>With this newfound knowledge</w:t>
      </w:r>
      <w:r w:rsidR="00B8443F">
        <w:t xml:space="preserve">, </w:t>
      </w:r>
      <w:r w:rsidR="00E84A09">
        <w:t>we should be finished</w:t>
      </w:r>
      <w:r w:rsidR="00B8443F">
        <w:t xml:space="preserve"> toying with potential ideas, </w:t>
      </w:r>
      <w:r w:rsidR="00E84A09">
        <w:t xml:space="preserve">as </w:t>
      </w:r>
      <w:r w:rsidR="00B8443F">
        <w:t xml:space="preserve">we </w:t>
      </w:r>
      <w:r w:rsidR="00E84A09">
        <w:t xml:space="preserve">now </w:t>
      </w:r>
      <w:r w:rsidR="00B8443F">
        <w:t xml:space="preserve">have a real idea of where this </w:t>
      </w:r>
      <w:r w:rsidR="00065F6E">
        <w:t>system is headed and how it will look upon completion.</w:t>
      </w:r>
      <w:r w:rsidR="008856A6">
        <w:t xml:space="preserve">  The new problem ahead of the group is achieving everything that is required before those final deadlines arrive.</w:t>
      </w:r>
    </w:p>
    <w:p w:rsidR="00B91C00" w:rsidRPr="001848B9" w:rsidRDefault="00B91C00" w:rsidP="001848B9">
      <w:pPr>
        <w:jc w:val="both"/>
      </w:pPr>
      <w:r>
        <w:t>Our objective is still the same as before, in that we are hoping to build a democratic, user-friendly, and self-moderating community where opinion-sharing is not only welcome, but encouraged.  The direction we are steering the system in has just changed directly slightly, however as a group we feel the general voting system is a better idea than feedback specifically being targeted at individuals.</w:t>
      </w:r>
    </w:p>
    <w:p w:rsidR="00DF396C" w:rsidRDefault="006636C3" w:rsidP="007B4327">
      <w:pPr>
        <w:pStyle w:val="Heading1NoNumbering"/>
        <w:jc w:val="both"/>
      </w:pPr>
      <w:bookmarkStart w:id="4" w:name="_Toc257870052"/>
      <w:r>
        <w:t>Research</w:t>
      </w:r>
      <w:bookmarkEnd w:id="4"/>
    </w:p>
    <w:p w:rsidR="004D117C" w:rsidRDefault="004D117C" w:rsidP="007B4327">
      <w:pPr>
        <w:pStyle w:val="Heading2"/>
        <w:jc w:val="both"/>
      </w:pPr>
      <w:bookmarkStart w:id="5" w:name="_Toc257870053"/>
      <w:r>
        <w:t>Summary of Completed Research</w:t>
      </w:r>
      <w:bookmarkEnd w:id="5"/>
    </w:p>
    <w:p w:rsidR="00AE7AB0" w:rsidRDefault="002E74A5" w:rsidP="007B4327">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7B4327">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7B4327">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7B4327">
      <w:pPr>
        <w:jc w:val="both"/>
      </w:pPr>
      <w:r>
        <w:t>To allow for ease of communi</w:t>
      </w:r>
      <w:r w:rsidR="0013335E">
        <w:t>cation between group members, we set up on Basecamp; a project management and collaboration tool, which then allowed us to keep in touch with each other far 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EA3611" w:rsidRDefault="003E29EA" w:rsidP="007B4327">
      <w:pPr>
        <w:jc w:val="both"/>
      </w:pPr>
      <w:r>
        <w:t xml:space="preserve">Along with the use of this project-management software, we decided to utilise Subversion software (SVN) </w:t>
      </w:r>
      <w:r w:rsidR="00DA0AE0">
        <w:t xml:space="preserve">to create a repository where all of our work could be stored and shared with one another </w:t>
      </w:r>
      <w:r w:rsidR="00DA0AE0">
        <w:lastRenderedPageBreak/>
        <w:t xml:space="preserve">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r w:rsidR="005B62A2">
        <w:t xml:space="preserve">  The idea of using</w:t>
      </w:r>
      <w:r w:rsidR="00BB0C71">
        <w:t xml:space="preserve"> ‘Mercurial’ was also researched</w:t>
      </w:r>
      <w:r w:rsidR="00070553">
        <w:t>; however as this would involve each of the group members having a separate local repository rather than a shared one, it was decided against as the most-important aspect of this decision was to make sharing documentation easier.</w:t>
      </w:r>
    </w:p>
    <w:p w:rsidR="00AE7AB0" w:rsidRDefault="00AE7AB0" w:rsidP="007B4327">
      <w:pPr>
        <w:pStyle w:val="Heading1NoNumbering"/>
        <w:jc w:val="both"/>
      </w:pPr>
      <w:bookmarkStart w:id="6" w:name="_Toc257870054"/>
      <w:r>
        <w:t>Functional Specification</w:t>
      </w:r>
      <w:bookmarkEnd w:id="6"/>
    </w:p>
    <w:p w:rsidR="00244FA9" w:rsidRDefault="00244FA9" w:rsidP="007B4327">
      <w:pPr>
        <w:pStyle w:val="Heading2"/>
        <w:jc w:val="both"/>
      </w:pPr>
      <w:bookmarkStart w:id="7" w:name="_Toc257870055"/>
      <w:r w:rsidRPr="00244FA9">
        <w:t>Overview</w:t>
      </w:r>
      <w:bookmarkEnd w:id="7"/>
    </w:p>
    <w:p w:rsidR="00244FA9" w:rsidRDefault="00244FA9" w:rsidP="007B4327">
      <w:pPr>
        <w:pStyle w:val="Default"/>
        <w:jc w:val="both"/>
      </w:pPr>
      <w:r>
        <w:t>myDebate is a service that allows users to participate in a democratic debate or discussion - to achieve a goal of agreement on a particular subject.</w:t>
      </w:r>
    </w:p>
    <w:p w:rsidR="00244FA9" w:rsidRDefault="00244FA9" w:rsidP="007B4327">
      <w:pPr>
        <w:pStyle w:val="Default"/>
        <w:jc w:val="both"/>
      </w:pPr>
      <w:r>
        <w:t xml:space="preserve">The system forces users to vote on a goal at the end of each time period (which is </w:t>
      </w:r>
      <w:r w:rsidRPr="00827125">
        <w:rPr>
          <w:bCs/>
        </w:rPr>
        <w:t>30</w:t>
      </w:r>
      <w:r w:rsidRPr="00827125">
        <w:t xml:space="preserve"> minutes</w:t>
      </w:r>
      <w:r w:rsidR="00827125">
        <w:t xml:space="preserve"> by default). The goal </w:t>
      </w:r>
      <w:r>
        <w:t>is specified when the debate is created</w:t>
      </w:r>
      <w:r w:rsidR="00827125">
        <w:t>, in the form of a question acting as the room title</w:t>
      </w:r>
      <w:r>
        <w:t>. If all (or a specified proportion) of the participants agree when the vote is cast, then the goal has been achieved and the debate can be ended. Otherwise, the discussion continues for another period.</w:t>
      </w:r>
    </w:p>
    <w:p w:rsidR="00244FA9" w:rsidRDefault="00244FA9" w:rsidP="007B4327">
      <w:pPr>
        <w:pStyle w:val="Heading2"/>
        <w:jc w:val="both"/>
      </w:pPr>
      <w:bookmarkStart w:id="8" w:name="_Toc247691661"/>
      <w:bookmarkStart w:id="9" w:name="_Toc257870056"/>
      <w:bookmarkEnd w:id="8"/>
      <w:r>
        <w:t>User Stories/</w:t>
      </w:r>
      <w:r w:rsidRPr="00244FA9">
        <w:t>Scenarios</w:t>
      </w:r>
      <w:bookmarkEnd w:id="9"/>
    </w:p>
    <w:p w:rsidR="00244FA9" w:rsidRDefault="00244FA9" w:rsidP="007B4327">
      <w:pPr>
        <w:pStyle w:val="Default"/>
        <w:jc w:val="both"/>
      </w:pPr>
      <w:r>
        <w:t>The user stories or scenarios specified in this specification will help to define how users interact with the system.</w:t>
      </w:r>
    </w:p>
    <w:p w:rsidR="00244FA9" w:rsidRDefault="00333051" w:rsidP="007B4327">
      <w:pPr>
        <w:pStyle w:val="Heading3"/>
        <w:jc w:val="both"/>
      </w:pPr>
      <w:bookmarkStart w:id="10" w:name="_Toc247691662"/>
      <w:bookmarkStart w:id="11" w:name="_Toc257870057"/>
      <w:r>
        <w:t>Scenario</w:t>
      </w:r>
      <w:r w:rsidR="00244FA9">
        <w:t xml:space="preserve">: </w:t>
      </w:r>
      <w:bookmarkEnd w:id="10"/>
      <w:r w:rsidR="00244FA9">
        <w:t>Jimmy</w:t>
      </w:r>
      <w:bookmarkEnd w:id="11"/>
    </w:p>
    <w:p w:rsidR="00244FA9" w:rsidRDefault="00244FA9" w:rsidP="007B4327">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7B4327">
      <w:pPr>
        <w:pStyle w:val="Default"/>
        <w:jc w:val="both"/>
      </w:pPr>
      <w:r>
        <w:t>While browsing his usual online forums, Jimmy came across a thread that simply stated: “Which operating system is better, Windows or OSX? Debate now on myDebate!”. He was intrigued, and clicked the link to the myDebate website.</w:t>
      </w:r>
    </w:p>
    <w:p w:rsidR="00244FA9" w:rsidRDefault="00244FA9" w:rsidP="007B4327">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7B4327">
      <w:pPr>
        <w:pStyle w:val="Default"/>
        <w:jc w:val="both"/>
      </w:pPr>
      <w:r>
        <w:t>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keypresses.</w:t>
      </w:r>
    </w:p>
    <w:p w:rsidR="00244FA9" w:rsidRDefault="00244FA9" w:rsidP="007B4327">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7B4327">
      <w:pPr>
        <w:pStyle w:val="Default"/>
        <w:jc w:val="both"/>
      </w:pPr>
      <w:r>
        <w:lastRenderedPageBreak/>
        <w:t>Jimmy enjoyed putting forward his points on myDebate, and bookmarked the list of debates in his browser so that he could keep checking the latest ones.</w:t>
      </w:r>
    </w:p>
    <w:p w:rsidR="00244FA9" w:rsidRDefault="001269B1" w:rsidP="007B4327">
      <w:pPr>
        <w:pStyle w:val="Heading2"/>
        <w:jc w:val="both"/>
      </w:pPr>
      <w:bookmarkStart w:id="12" w:name="_Toc247691664"/>
      <w:bookmarkStart w:id="13" w:name="_Toc257870058"/>
      <w:bookmarkEnd w:id="12"/>
      <w:r>
        <w:t xml:space="preserve">System </w:t>
      </w:r>
      <w:r w:rsidR="00244FA9" w:rsidRPr="00244FA9">
        <w:t>Flowchart</w:t>
      </w:r>
      <w:bookmarkEnd w:id="13"/>
    </w:p>
    <w:p w:rsidR="00244FA9" w:rsidRDefault="00244FA9" w:rsidP="007B4327">
      <w:pPr>
        <w:pStyle w:val="Default"/>
        <w:jc w:val="both"/>
      </w:pPr>
      <w:r>
        <w:t>This flow chart gives a high-level overview of how the user interacts with the system, and vice-versa.</w:t>
      </w:r>
    </w:p>
    <w:p w:rsidR="00244FA9" w:rsidRDefault="00244FA9" w:rsidP="007C57B1">
      <w:pPr>
        <w:pStyle w:val="Default"/>
        <w:jc w:val="center"/>
      </w:pPr>
      <w:r>
        <w:rPr>
          <w:noProof/>
        </w:rPr>
        <w:drawing>
          <wp:inline distT="0" distB="0" distL="0" distR="0">
            <wp:extent cx="3466797" cy="3457575"/>
            <wp:effectExtent l="19050" t="0" r="303"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466182" cy="3456962"/>
                    </a:xfrm>
                    <a:prstGeom prst="rect">
                      <a:avLst/>
                    </a:prstGeom>
                    <a:noFill/>
                    <a:ln w="9525">
                      <a:noFill/>
                      <a:miter lim="800000"/>
                      <a:headEnd/>
                      <a:tailEnd/>
                    </a:ln>
                  </pic:spPr>
                </pic:pic>
              </a:graphicData>
            </a:graphic>
          </wp:inline>
        </w:drawing>
      </w:r>
    </w:p>
    <w:p w:rsidR="00244FA9" w:rsidRDefault="00244FA9" w:rsidP="007B4327">
      <w:pPr>
        <w:pStyle w:val="Heading2"/>
        <w:jc w:val="both"/>
      </w:pPr>
      <w:bookmarkStart w:id="14" w:name="_Toc257870059"/>
      <w:r>
        <w:t>Screen-by-Screen</w:t>
      </w:r>
      <w:bookmarkEnd w:id="14"/>
    </w:p>
    <w:p w:rsidR="00244FA9" w:rsidRDefault="00244FA9" w:rsidP="007B4327">
      <w:pPr>
        <w:pStyle w:val="Heading3"/>
        <w:jc w:val="both"/>
      </w:pPr>
      <w:bookmarkStart w:id="15" w:name="_Toc257870060"/>
      <w:r>
        <w:t>Home Page</w:t>
      </w:r>
      <w:bookmarkEnd w:id="15"/>
    </w:p>
    <w:p w:rsidR="00244FA9" w:rsidRDefault="00244FA9" w:rsidP="007B4327">
      <w:pPr>
        <w:pStyle w:val="Textbody"/>
        <w:jc w:val="both"/>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7B4327">
      <w:pPr>
        <w:pStyle w:val="Textbody"/>
        <w:jc w:val="both"/>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7B4327">
      <w:pPr>
        <w:pStyle w:val="Heading3"/>
        <w:jc w:val="both"/>
      </w:pPr>
      <w:bookmarkStart w:id="16" w:name="_Toc257870061"/>
      <w:r>
        <w:t>Login</w:t>
      </w:r>
      <w:bookmarkEnd w:id="16"/>
    </w:p>
    <w:p w:rsidR="00244FA9" w:rsidRDefault="00244FA9" w:rsidP="007B4327">
      <w:pPr>
        <w:pStyle w:val="Textbody"/>
        <w:jc w:val="both"/>
      </w:pPr>
      <w:r>
        <w:t xml:space="preserve">The login page should be simple and to-the-point. An input field for the username and password is all that is required. </w:t>
      </w:r>
      <w:bookmarkStart w:id="17" w:name="DDE_LINK"/>
      <w:bookmarkEnd w:id="17"/>
      <w:r>
        <w:t>The password should be obscured using asterisks so that it is not visible when typed.</w:t>
      </w:r>
    </w:p>
    <w:p w:rsidR="00244FA9" w:rsidRDefault="00244FA9" w:rsidP="007B4327">
      <w:pPr>
        <w:pStyle w:val="Heading3"/>
        <w:jc w:val="both"/>
      </w:pPr>
      <w:bookmarkStart w:id="18" w:name="_Toc257870062"/>
      <w:r>
        <w:t>Register</w:t>
      </w:r>
      <w:bookmarkEnd w:id="18"/>
    </w:p>
    <w:p w:rsidR="008D76C8" w:rsidRDefault="00244FA9" w:rsidP="008D76C8">
      <w:pPr>
        <w:pStyle w:val="Textbody"/>
        <w:spacing w:after="0"/>
        <w:jc w:val="both"/>
      </w:pPr>
      <w:r>
        <w:t>The registration page allows a user to sign up for an account on the system. The following information is required for an account:</w:t>
      </w:r>
    </w:p>
    <w:p w:rsidR="008D76C8" w:rsidRDefault="008D76C8" w:rsidP="008D76C8">
      <w:pPr>
        <w:pStyle w:val="Textbody"/>
        <w:spacing w:after="0"/>
        <w:jc w:val="both"/>
      </w:pPr>
    </w:p>
    <w:p w:rsidR="00D007E6" w:rsidRDefault="00244FA9" w:rsidP="008D76C8">
      <w:pPr>
        <w:pStyle w:val="Textbody"/>
        <w:numPr>
          <w:ilvl w:val="0"/>
          <w:numId w:val="18"/>
        </w:numPr>
        <w:spacing w:after="0"/>
        <w:jc w:val="both"/>
      </w:pPr>
      <w:r>
        <w:t>First and last names (i.e. the full name of the user)</w:t>
      </w:r>
    </w:p>
    <w:p w:rsidR="00D007E6" w:rsidRDefault="00244FA9" w:rsidP="008D76C8">
      <w:pPr>
        <w:pStyle w:val="Textbody"/>
        <w:numPr>
          <w:ilvl w:val="0"/>
          <w:numId w:val="18"/>
        </w:numPr>
        <w:spacing w:after="0"/>
        <w:jc w:val="both"/>
      </w:pPr>
      <w:r>
        <w:t>A username (that is not already taken)</w:t>
      </w:r>
    </w:p>
    <w:p w:rsidR="00D007E6" w:rsidRDefault="00244FA9" w:rsidP="008D76C8">
      <w:pPr>
        <w:pStyle w:val="Textbody"/>
        <w:numPr>
          <w:ilvl w:val="0"/>
          <w:numId w:val="18"/>
        </w:numPr>
        <w:spacing w:after="0"/>
        <w:jc w:val="both"/>
      </w:pPr>
      <w:r>
        <w:t>A password (must be entered twice to make sure no mistakes were made)</w:t>
      </w:r>
    </w:p>
    <w:p w:rsidR="00244FA9" w:rsidRDefault="00244FA9" w:rsidP="00D007E6">
      <w:pPr>
        <w:pStyle w:val="Textbody"/>
        <w:numPr>
          <w:ilvl w:val="0"/>
          <w:numId w:val="18"/>
        </w:numPr>
        <w:jc w:val="both"/>
      </w:pPr>
      <w:r>
        <w:t>Email address</w:t>
      </w:r>
    </w:p>
    <w:p w:rsidR="00244FA9" w:rsidRDefault="00244FA9" w:rsidP="007B4327">
      <w:pPr>
        <w:pStyle w:val="Textbody"/>
        <w:jc w:val="both"/>
      </w:pPr>
      <w:r>
        <w:lastRenderedPageBreak/>
        <w:t xml:space="preserve">The email address must be verified by </w:t>
      </w:r>
      <w:r w:rsidR="00D007E6">
        <w:t>sending</w:t>
      </w:r>
      <w:r>
        <w:t xml:space="preserve"> an email to the address containing a link. When the user clicks the link in their email, their new account is activated and they can login. Before this point, the user cannot login (as their account is not yet active).</w:t>
      </w:r>
    </w:p>
    <w:p w:rsidR="00244FA9" w:rsidRDefault="00244FA9" w:rsidP="007B4327">
      <w:pPr>
        <w:pStyle w:val="Textbody"/>
        <w:jc w:val="both"/>
      </w:pPr>
      <w:r>
        <w:t>Again, the passwords should be obscured using asterisks so that they are not visible when typed.</w:t>
      </w:r>
    </w:p>
    <w:p w:rsidR="00244FA9" w:rsidRDefault="00244FA9" w:rsidP="007B4327">
      <w:pPr>
        <w:pStyle w:val="Heading3"/>
        <w:jc w:val="both"/>
      </w:pPr>
      <w:bookmarkStart w:id="19" w:name="_Toc257870063"/>
      <w:r>
        <w:t>Debates List</w:t>
      </w:r>
      <w:bookmarkEnd w:id="19"/>
    </w:p>
    <w:p w:rsidR="00244FA9" w:rsidRDefault="00244FA9" w:rsidP="007B4327">
      <w:pPr>
        <w:pStyle w:val="Textbody"/>
        <w:jc w:val="both"/>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7B4327">
      <w:pPr>
        <w:pStyle w:val="Heading3"/>
        <w:jc w:val="both"/>
      </w:pPr>
      <w:bookmarkStart w:id="20" w:name="_Toc257870064"/>
      <w:r>
        <w:t>Debate Screen</w:t>
      </w:r>
      <w:bookmarkEnd w:id="20"/>
    </w:p>
    <w:p w:rsidR="00244FA9" w:rsidRDefault="00244FA9" w:rsidP="007B4327">
      <w:pPr>
        <w:pStyle w:val="Textbody"/>
        <w:jc w:val="both"/>
      </w:pPr>
      <w:r>
        <w:t>Users can only be present in one debate at a time, so if they attempt to join a debate when they are already in another, they should receive an error that tells them which other debate they are already present in.</w:t>
      </w:r>
    </w:p>
    <w:p w:rsidR="00244FA9" w:rsidRDefault="00244FA9" w:rsidP="007B4327">
      <w:pPr>
        <w:pStyle w:val="Textbody"/>
        <w:jc w:val="both"/>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7B4327">
      <w:pPr>
        <w:pStyle w:val="Textbody"/>
        <w:jc w:val="both"/>
      </w:pPr>
      <w:r>
        <w:t>Underneath the messages list, the user should have a box to enter their message, which has a submit button to the right of it. The user should also be able to activate this button with the enter key.</w:t>
      </w:r>
    </w:p>
    <w:p w:rsidR="00244FA9" w:rsidRDefault="00244FA9" w:rsidP="007B4327">
      <w:pPr>
        <w:pStyle w:val="Textbody"/>
        <w:jc w:val="both"/>
      </w:pPr>
      <w:r>
        <w:t>When the user arrives on the debate screen, the message input field should be automatically in focus, so that they can begin typing without having to click in the field.</w:t>
      </w:r>
    </w:p>
    <w:p w:rsidR="00244FA9" w:rsidRDefault="00244FA9" w:rsidP="007B4327">
      <w:pPr>
        <w:pStyle w:val="Heading3"/>
        <w:jc w:val="both"/>
      </w:pPr>
      <w:bookmarkStart w:id="21" w:name="_Toc257870065"/>
      <w:r>
        <w:t>Voting</w:t>
      </w:r>
      <w:bookmarkEnd w:id="21"/>
    </w:p>
    <w:p w:rsidR="00244FA9" w:rsidRDefault="00244FA9" w:rsidP="007B4327">
      <w:pPr>
        <w:pStyle w:val="Textbody"/>
        <w:jc w:val="both"/>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7B4327">
      <w:pPr>
        <w:pStyle w:val="Textbody"/>
        <w:jc w:val="both"/>
      </w:pPr>
      <w:r>
        <w:t>Once all the users have voted, the person who is in control of the debate has the choice over whether to go to another period, or end the debate.</w:t>
      </w:r>
    </w:p>
    <w:p w:rsidR="00244FA9" w:rsidRDefault="00244FA9" w:rsidP="007B4327">
      <w:pPr>
        <w:pStyle w:val="Textbody"/>
        <w:jc w:val="both"/>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7B4327">
      <w:pPr>
        <w:pStyle w:val="Heading3"/>
        <w:jc w:val="both"/>
      </w:pPr>
      <w:bookmarkStart w:id="22" w:name="_Toc257870066"/>
      <w:r>
        <w:t>Creating a new Debate</w:t>
      </w:r>
      <w:bookmarkEnd w:id="22"/>
    </w:p>
    <w:p w:rsidR="00244FA9" w:rsidRDefault="00244FA9" w:rsidP="007B4327">
      <w:pPr>
        <w:pStyle w:val="Textbody"/>
        <w:jc w:val="both"/>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7B4327">
      <w:pPr>
        <w:pStyle w:val="Heading3"/>
        <w:jc w:val="both"/>
      </w:pPr>
      <w:bookmarkStart w:id="23" w:name="_Toc257870067"/>
      <w:r>
        <w:t>Users List</w:t>
      </w:r>
      <w:bookmarkEnd w:id="23"/>
    </w:p>
    <w:p w:rsidR="00244FA9" w:rsidRDefault="00244FA9" w:rsidP="007B4327">
      <w:pPr>
        <w:pStyle w:val="Textbody"/>
        <w:jc w:val="both"/>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7B4327">
      <w:pPr>
        <w:pStyle w:val="Textbody"/>
        <w:jc w:val="both"/>
      </w:pPr>
    </w:p>
    <w:p w:rsidR="00244FA9" w:rsidRDefault="00244FA9" w:rsidP="007B4327">
      <w:pPr>
        <w:pStyle w:val="Heading3"/>
        <w:jc w:val="both"/>
      </w:pPr>
      <w:bookmarkStart w:id="24" w:name="_Toc257870068"/>
      <w:r>
        <w:lastRenderedPageBreak/>
        <w:t>User Profile</w:t>
      </w:r>
      <w:bookmarkEnd w:id="24"/>
    </w:p>
    <w:p w:rsidR="00244FA9" w:rsidRDefault="00244FA9" w:rsidP="007B4327">
      <w:pPr>
        <w:pStyle w:val="Textbody"/>
        <w:jc w:val="both"/>
      </w:pPr>
      <w:r>
        <w:t xml:space="preserve">A user's profile should contain their avatar (in larger format) on the top right of the page, with the information they have entered into their profile in the </w:t>
      </w:r>
      <w:r w:rsidR="00D63115">
        <w:t>centre</w:t>
      </w:r>
      <w:r>
        <w:t>.</w:t>
      </w:r>
    </w:p>
    <w:p w:rsidR="00244FA9" w:rsidRDefault="00244FA9" w:rsidP="007B4327">
      <w:pPr>
        <w:pStyle w:val="Textbody"/>
        <w:jc w:val="both"/>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7B4327">
      <w:pPr>
        <w:pStyle w:val="Heading3"/>
        <w:jc w:val="both"/>
      </w:pPr>
      <w:bookmarkStart w:id="25" w:name="_Toc257870069"/>
      <w:r>
        <w:t>Se</w:t>
      </w:r>
      <w:r w:rsidRPr="00244FA9">
        <w:t>a</w:t>
      </w:r>
      <w:r>
        <w:t>rch</w:t>
      </w:r>
      <w:bookmarkEnd w:id="25"/>
    </w:p>
    <w:p w:rsidR="00244FA9" w:rsidRDefault="00244FA9" w:rsidP="007B4327">
      <w:pPr>
        <w:pStyle w:val="Textbody"/>
        <w:jc w:val="both"/>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7B4327">
      <w:pPr>
        <w:pStyle w:val="Textbody"/>
        <w:jc w:val="both"/>
      </w:pPr>
      <w:r>
        <w:t>If no debates are found for a given search query, the results list should not be present, and instead should display the text “No results found”.</w:t>
      </w:r>
    </w:p>
    <w:p w:rsidR="00244FA9" w:rsidRDefault="00244FA9" w:rsidP="007B4327">
      <w:pPr>
        <w:pStyle w:val="Heading3"/>
        <w:jc w:val="both"/>
      </w:pPr>
      <w:bookmarkStart w:id="26" w:name="_Toc257870070"/>
      <w:r>
        <w:t>FAQ</w:t>
      </w:r>
      <w:bookmarkEnd w:id="26"/>
    </w:p>
    <w:p w:rsidR="00244FA9" w:rsidRDefault="00244FA9" w:rsidP="007B4327">
      <w:pPr>
        <w:pStyle w:val="Textbody"/>
        <w:jc w:val="both"/>
      </w:pPr>
      <w:r>
        <w:t>The Frequently Asked Questions page should be a one-page section with questions specified in headers, and the answers beneath them. This page should also include images to make the descriptions easier to understand.</w:t>
      </w:r>
    </w:p>
    <w:p w:rsidR="00244FA9" w:rsidRDefault="00A14459" w:rsidP="007B4327">
      <w:pPr>
        <w:pStyle w:val="Heading1NoNumbering"/>
        <w:jc w:val="both"/>
      </w:pPr>
      <w:bookmarkStart w:id="27" w:name="_Toc257870071"/>
      <w:r>
        <w:t>Implementation</w:t>
      </w:r>
      <w:bookmarkEnd w:id="27"/>
    </w:p>
    <w:p w:rsidR="00244FA9" w:rsidRDefault="00244FA9" w:rsidP="007B4327">
      <w:pPr>
        <w:pStyle w:val="Heading2"/>
        <w:jc w:val="both"/>
      </w:pPr>
      <w:bookmarkStart w:id="28" w:name="_Toc257870072"/>
      <w:r>
        <w:t>Database Design</w:t>
      </w:r>
      <w:bookmarkEnd w:id="28"/>
    </w:p>
    <w:p w:rsidR="00244FA9" w:rsidRDefault="00244FA9" w:rsidP="007B4327">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7B4327">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7B4327">
      <w:pPr>
        <w:pStyle w:val="Default"/>
        <w:jc w:val="both"/>
      </w:pPr>
      <w:r>
        <w:t>After some revisions, the final entity-relationship diagram was decided on as follows:</w:t>
      </w:r>
    </w:p>
    <w:p w:rsidR="00244FA9" w:rsidRDefault="00244FA9" w:rsidP="007B4327">
      <w:pPr>
        <w:pStyle w:val="Default"/>
        <w:jc w:val="both"/>
      </w:pPr>
    </w:p>
    <w:p w:rsidR="00244FA9" w:rsidRDefault="005F4E5C" w:rsidP="005F4E5C">
      <w:pPr>
        <w:pStyle w:val="Default"/>
        <w:jc w:val="center"/>
      </w:pPr>
      <w:r>
        <w:rPr>
          <w:noProof/>
        </w:rPr>
        <w:drawing>
          <wp:inline distT="0" distB="0" distL="0" distR="0">
            <wp:extent cx="4047242" cy="2628900"/>
            <wp:effectExtent l="1905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055751" cy="2634427"/>
                    </a:xfrm>
                    <a:prstGeom prst="rect">
                      <a:avLst/>
                    </a:prstGeom>
                    <a:noFill/>
                    <a:ln w="9525">
                      <a:noFill/>
                      <a:miter lim="800000"/>
                      <a:headEnd/>
                      <a:tailEnd/>
                    </a:ln>
                  </pic:spPr>
                </pic:pic>
              </a:graphicData>
            </a:graphic>
          </wp:inline>
        </w:drawing>
      </w:r>
    </w:p>
    <w:p w:rsidR="00244FA9" w:rsidRDefault="00244FA9" w:rsidP="007B4327">
      <w:pPr>
        <w:pStyle w:val="Heading3"/>
        <w:jc w:val="both"/>
      </w:pPr>
      <w:bookmarkStart w:id="29" w:name="_Toc257870073"/>
      <w:r w:rsidRPr="00244FA9">
        <w:lastRenderedPageBreak/>
        <w:t>Room</w:t>
      </w:r>
      <w:bookmarkEnd w:id="29"/>
    </w:p>
    <w:p w:rsidR="00244FA9" w:rsidRDefault="00244FA9" w:rsidP="007B4327">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7B4327">
      <w:pPr>
        <w:pStyle w:val="Heading3"/>
        <w:jc w:val="both"/>
      </w:pPr>
      <w:bookmarkStart w:id="30" w:name="_Toc257870074"/>
      <w:r w:rsidRPr="00244FA9">
        <w:t>Question</w:t>
      </w:r>
      <w:bookmarkEnd w:id="30"/>
    </w:p>
    <w:p w:rsidR="00244FA9" w:rsidRDefault="00244FA9" w:rsidP="007B4327">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7B4327">
      <w:pPr>
        <w:pStyle w:val="Heading3"/>
        <w:jc w:val="both"/>
      </w:pPr>
      <w:bookmarkStart w:id="31" w:name="_Toc257870075"/>
      <w:r w:rsidRPr="00244FA9">
        <w:t>Poll</w:t>
      </w:r>
      <w:bookmarkEnd w:id="31"/>
    </w:p>
    <w:p w:rsidR="00244FA9" w:rsidRDefault="00244FA9" w:rsidP="007B4327">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7B4327">
      <w:pPr>
        <w:pStyle w:val="Heading3"/>
        <w:jc w:val="both"/>
      </w:pPr>
      <w:bookmarkStart w:id="32" w:name="_Toc257870076"/>
      <w:r w:rsidRPr="00244FA9">
        <w:t>Choice</w:t>
      </w:r>
      <w:bookmarkEnd w:id="32"/>
    </w:p>
    <w:p w:rsidR="00244FA9" w:rsidRDefault="00244FA9" w:rsidP="007B4327">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7B4327">
      <w:pPr>
        <w:pStyle w:val="Heading3"/>
        <w:jc w:val="both"/>
      </w:pPr>
      <w:bookmarkStart w:id="33" w:name="_Toc257870077"/>
      <w:r w:rsidRPr="00244FA9">
        <w:t>Vote</w:t>
      </w:r>
      <w:bookmarkEnd w:id="33"/>
    </w:p>
    <w:p w:rsidR="00244FA9" w:rsidRDefault="00244FA9" w:rsidP="007B4327">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7B4327">
      <w:pPr>
        <w:pStyle w:val="Heading3"/>
        <w:jc w:val="both"/>
      </w:pPr>
      <w:bookmarkStart w:id="34" w:name="_Toc257870078"/>
      <w:r w:rsidRPr="00244FA9">
        <w:t>Justification</w:t>
      </w:r>
      <w:bookmarkEnd w:id="34"/>
    </w:p>
    <w:p w:rsidR="00244FA9" w:rsidRDefault="00244FA9" w:rsidP="007B4327">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7B4327">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7B4327">
      <w:pPr>
        <w:pStyle w:val="Heading2"/>
        <w:jc w:val="both"/>
      </w:pPr>
      <w:bookmarkStart w:id="35" w:name="_Toc257870079"/>
      <w:r>
        <w:t>API Design</w:t>
      </w:r>
      <w:bookmarkEnd w:id="35"/>
    </w:p>
    <w:p w:rsidR="00244FA9" w:rsidRDefault="00244FA9" w:rsidP="007B4327">
      <w:pPr>
        <w:pStyle w:val="Textbody"/>
        <w:jc w:val="both"/>
      </w:pPr>
      <w:r>
        <w:t xml:space="preserve">The messaging aspect of the application, in particular, relies heavily on </w:t>
      </w:r>
      <w:r w:rsidR="005C7ACE">
        <w:t>JavaScript</w:t>
      </w:r>
      <w:r>
        <w:t>. Without this, messages would not be delivered to the user until the browser page is refreshed. This was deemed early on to be wholly unacceptable.</w:t>
      </w:r>
    </w:p>
    <w:p w:rsidR="00244FA9" w:rsidRDefault="00244FA9" w:rsidP="007B4327">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7B4327">
      <w:pPr>
        <w:pStyle w:val="Heading3"/>
        <w:jc w:val="both"/>
      </w:pPr>
      <w:bookmarkStart w:id="36" w:name="_Toc257870080"/>
      <w:r>
        <w:t>JSON</w:t>
      </w:r>
      <w:bookmarkEnd w:id="36"/>
    </w:p>
    <w:p w:rsidR="00244FA9" w:rsidRDefault="00244FA9" w:rsidP="007B4327">
      <w:pPr>
        <w:pStyle w:val="Textbody"/>
        <w:jc w:val="both"/>
      </w:pPr>
      <w:r>
        <w:t>The group decided to use JSON (</w:t>
      </w:r>
      <w:r w:rsidR="005C7ACE">
        <w:t>JavaScript</w:t>
      </w:r>
      <w:r>
        <w:t xml:space="preserve"> Object Notation) to serialise the data when communicating between client and server. This is because it is such a simple, human-readable protocol. Also, it is extremely easy to serialise and de-serialise data using built-in Python and </w:t>
      </w:r>
      <w:r w:rsidR="005C7ACE">
        <w:t>JavaScript</w:t>
      </w:r>
      <w:r>
        <w:t xml:space="preserve"> libraries.</w:t>
      </w:r>
    </w:p>
    <w:p w:rsidR="00244FA9" w:rsidRDefault="00244FA9" w:rsidP="007B4327">
      <w:pPr>
        <w:pStyle w:val="Textbody"/>
        <w:jc w:val="both"/>
      </w:pPr>
      <w:r>
        <w:t xml:space="preserve">The alternatives to representing the data in JSON, would be to use a format such as XML, which carries </w:t>
      </w:r>
      <w:r w:rsidR="00FB03A0">
        <w:t>its</w:t>
      </w:r>
      <w:r>
        <w:t xml:space="preserve">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rsidP="007B4327">
      <w:pPr>
        <w:jc w:val="both"/>
        <w:rPr>
          <w:rFonts w:asciiTheme="majorHAnsi" w:eastAsiaTheme="majorEastAsia" w:hAnsiTheme="majorHAnsi" w:cstheme="majorBidi"/>
          <w:b/>
          <w:bCs/>
          <w:color w:val="4F81BD" w:themeColor="accent1"/>
        </w:rPr>
      </w:pPr>
      <w:r>
        <w:br w:type="page"/>
      </w:r>
    </w:p>
    <w:p w:rsidR="00244FA9" w:rsidRDefault="00244FA9" w:rsidP="007B4327">
      <w:pPr>
        <w:pStyle w:val="Heading3"/>
        <w:jc w:val="both"/>
      </w:pPr>
      <w:bookmarkStart w:id="37" w:name="_Toc257870081"/>
      <w:r>
        <w:lastRenderedPageBreak/>
        <w:t>API Methods</w:t>
      </w:r>
      <w:bookmarkEnd w:id="37"/>
    </w:p>
    <w:p w:rsidR="00244FA9" w:rsidRDefault="00244FA9" w:rsidP="007B4327">
      <w:pPr>
        <w:pStyle w:val="Textbody"/>
        <w:jc w:val="both"/>
      </w:pPr>
      <w:r>
        <w:t xml:space="preserve">To achieve full functionality on the front-end of the system using </w:t>
      </w:r>
      <w:r w:rsidR="005C7ACE">
        <w:t>JavaScript</w:t>
      </w:r>
      <w:r>
        <w:t>, the following methods were implemented in the API:</w:t>
      </w:r>
    </w:p>
    <w:p w:rsidR="00244FA9" w:rsidRDefault="00244FA9" w:rsidP="007B4327">
      <w:pPr>
        <w:pStyle w:val="Heading4"/>
        <w:jc w:val="both"/>
      </w:pPr>
      <w:r>
        <w:t>rooms/get_info</w:t>
      </w:r>
    </w:p>
    <w:p w:rsidR="00244FA9" w:rsidRDefault="005C7ACE" w:rsidP="007B4327">
      <w:pPr>
        <w:pStyle w:val="Textbody"/>
        <w:jc w:val="both"/>
      </w:pPr>
      <w:r>
        <w:t>This</w:t>
      </w:r>
      <w:r w:rsidR="006E5C60">
        <w:t xml:space="preserve"> method</w:t>
      </w:r>
      <w:r>
        <w:t xml:space="preserve"> r</w:t>
      </w:r>
      <w:r w:rsidR="00244FA9">
        <w:t>eturns relevant information pertaining to a particular debate. Includes the following data:</w:t>
      </w:r>
    </w:p>
    <w:p w:rsidR="00244FA9" w:rsidRDefault="00C11DD0" w:rsidP="00BD49B1">
      <w:pPr>
        <w:pStyle w:val="Textbody"/>
        <w:numPr>
          <w:ilvl w:val="0"/>
          <w:numId w:val="18"/>
        </w:numPr>
        <w:spacing w:after="0" w:line="200" w:lineRule="atLeast"/>
        <w:jc w:val="both"/>
      </w:pPr>
      <w:r>
        <w:t>N</w:t>
      </w:r>
      <w:r w:rsidR="00244FA9">
        <w:t>umber of members</w:t>
      </w:r>
    </w:p>
    <w:p w:rsidR="00244FA9" w:rsidRDefault="00C11DD0" w:rsidP="00BD49B1">
      <w:pPr>
        <w:pStyle w:val="Textbody"/>
        <w:numPr>
          <w:ilvl w:val="0"/>
          <w:numId w:val="18"/>
        </w:numPr>
        <w:spacing w:after="0" w:line="200" w:lineRule="atLeast"/>
        <w:jc w:val="both"/>
      </w:pPr>
      <w:r>
        <w:t>A l</w:t>
      </w:r>
      <w:r w:rsidR="00244FA9">
        <w:t>ist of members</w:t>
      </w:r>
    </w:p>
    <w:p w:rsidR="00244FA9" w:rsidRDefault="00C11DD0" w:rsidP="00BD49B1">
      <w:pPr>
        <w:pStyle w:val="Textbody"/>
        <w:numPr>
          <w:ilvl w:val="0"/>
          <w:numId w:val="18"/>
        </w:numPr>
        <w:spacing w:after="0" w:line="200" w:lineRule="atLeast"/>
        <w:jc w:val="both"/>
      </w:pPr>
      <w:r>
        <w:t>M</w:t>
      </w:r>
      <w:r w:rsidR="00244FA9">
        <w:t xml:space="preserve">essages (all or </w:t>
      </w:r>
      <w:r>
        <w:t>unread only</w:t>
      </w:r>
      <w:r w:rsidR="00244FA9">
        <w:t>)</w:t>
      </w:r>
    </w:p>
    <w:p w:rsidR="00244FA9" w:rsidRDefault="00C11DD0" w:rsidP="00BD49B1">
      <w:pPr>
        <w:pStyle w:val="Textbody"/>
        <w:numPr>
          <w:ilvl w:val="0"/>
          <w:numId w:val="18"/>
        </w:numPr>
        <w:spacing w:after="0" w:line="200" w:lineRule="atLeast"/>
        <w:jc w:val="both"/>
      </w:pPr>
      <w:r>
        <w:t>The c</w:t>
      </w:r>
      <w:r w:rsidR="00244FA9">
        <w:t xml:space="preserve">urrent room mode (conferencing or </w:t>
      </w:r>
      <w:r>
        <w:t xml:space="preserve">locked for </w:t>
      </w:r>
      <w:r w:rsidR="00244FA9">
        <w:t>voting)</w:t>
      </w:r>
    </w:p>
    <w:p w:rsidR="00244FA9" w:rsidRDefault="00C11DD0" w:rsidP="00BD49B1">
      <w:pPr>
        <w:pStyle w:val="Textbody"/>
        <w:numPr>
          <w:ilvl w:val="0"/>
          <w:numId w:val="18"/>
        </w:numPr>
        <w:spacing w:after="0" w:line="200" w:lineRule="atLeast"/>
        <w:jc w:val="both"/>
      </w:pPr>
      <w:r>
        <w:t>The t</w:t>
      </w:r>
      <w:r w:rsidR="00244FA9">
        <w:t xml:space="preserve">ime </w:t>
      </w:r>
      <w:r>
        <w:t>until the</w:t>
      </w:r>
      <w:r w:rsidR="00244FA9">
        <w:t xml:space="preserve"> next poll</w:t>
      </w:r>
      <w:r>
        <w:t>ing period begins</w:t>
      </w:r>
    </w:p>
    <w:p w:rsidR="00244FA9" w:rsidRDefault="00244FA9" w:rsidP="007B4327">
      <w:pPr>
        <w:pStyle w:val="Heading4"/>
        <w:jc w:val="both"/>
      </w:pPr>
      <w:r>
        <w:t>rooms/send_message</w:t>
      </w:r>
    </w:p>
    <w:p w:rsidR="00244FA9" w:rsidRDefault="005C7ACE" w:rsidP="007B4327">
      <w:pPr>
        <w:pStyle w:val="Textbody"/>
        <w:jc w:val="both"/>
      </w:pPr>
      <w:r>
        <w:t>This</w:t>
      </w:r>
      <w:r w:rsidR="006E5C60">
        <w:t xml:space="preserve"> method</w:t>
      </w:r>
      <w:r>
        <w:t xml:space="preserve"> p</w:t>
      </w:r>
      <w:r w:rsidR="00244FA9">
        <w:t>osts a m</w:t>
      </w:r>
      <w:r w:rsidR="00BD49B1">
        <w:t>essage to a given debate, which r</w:t>
      </w:r>
      <w:r w:rsidR="00244FA9">
        <w:t>eturns the following:</w:t>
      </w:r>
    </w:p>
    <w:p w:rsidR="00244FA9" w:rsidRDefault="00BD49B1" w:rsidP="00BD49B1">
      <w:pPr>
        <w:pStyle w:val="Textbody"/>
        <w:numPr>
          <w:ilvl w:val="0"/>
          <w:numId w:val="18"/>
        </w:numPr>
        <w:spacing w:line="200" w:lineRule="atLeast"/>
        <w:jc w:val="both"/>
      </w:pPr>
      <w:r>
        <w:t>A l</w:t>
      </w:r>
      <w:r w:rsidR="00244FA9">
        <w:t>ist of unread messages for the sending user (</w:t>
      </w:r>
      <w:r w:rsidR="00244FA9" w:rsidRPr="00BD49B1">
        <w:rPr>
          <w:bCs/>
        </w:rPr>
        <w:t>including</w:t>
      </w:r>
      <w:r w:rsidR="00244FA9">
        <w:t xml:space="preserve"> the message posted)</w:t>
      </w:r>
    </w:p>
    <w:p w:rsidR="00244FA9" w:rsidRDefault="00244FA9" w:rsidP="007B4327">
      <w:pPr>
        <w:pStyle w:val="Heading4"/>
        <w:jc w:val="both"/>
      </w:pPr>
      <w:r>
        <w:t>rooms/reset</w:t>
      </w:r>
    </w:p>
    <w:p w:rsidR="00244FA9" w:rsidRDefault="006E5C60" w:rsidP="007B4327">
      <w:pPr>
        <w:pStyle w:val="Textbody"/>
        <w:jc w:val="both"/>
      </w:pPr>
      <w:r>
        <w:t xml:space="preserve">This method resets a given </w:t>
      </w:r>
      <w:r w:rsidR="00244FA9">
        <w:t>debate, deleting all current poll data and resetting the countdown to the original value (length of the period). Only the person in control of the room or an administrator is able to perform this action.</w:t>
      </w:r>
    </w:p>
    <w:p w:rsidR="00244FA9" w:rsidRDefault="00244FA9" w:rsidP="007B4327">
      <w:pPr>
        <w:pStyle w:val="Heading4"/>
        <w:jc w:val="both"/>
      </w:pPr>
      <w:r>
        <w:t>rooms/end</w:t>
      </w:r>
    </w:p>
    <w:p w:rsidR="00244FA9" w:rsidRDefault="00591767" w:rsidP="007B4327">
      <w:pPr>
        <w:pStyle w:val="Textbody"/>
        <w:jc w:val="both"/>
      </w:pPr>
      <w:r>
        <w:t>This method e</w:t>
      </w:r>
      <w:r w:rsidR="00244FA9">
        <w:t xml:space="preserve">nds a given debate, thus removing it from the main list of </w:t>
      </w:r>
      <w:r w:rsidR="00210A5A">
        <w:t>topics</w:t>
      </w:r>
      <w:r w:rsidR="00244FA9">
        <w:t>. Again, only the person in control of the room or an administrator is able to perform this action.</w:t>
      </w:r>
    </w:p>
    <w:p w:rsidR="00244FA9" w:rsidRDefault="00244FA9" w:rsidP="007B4327">
      <w:pPr>
        <w:pStyle w:val="Heading4"/>
        <w:jc w:val="both"/>
      </w:pPr>
      <w:r>
        <w:t>polling/get_info</w:t>
      </w:r>
    </w:p>
    <w:p w:rsidR="00244FA9" w:rsidRDefault="006373E1" w:rsidP="007B4327">
      <w:pPr>
        <w:pStyle w:val="Textbody"/>
        <w:jc w:val="both"/>
      </w:pPr>
      <w:r>
        <w:t>This method r</w:t>
      </w:r>
      <w:r w:rsidR="00244FA9">
        <w:t>etrieves the information for the poll that is currently in use for a given room. Returns the following information:</w:t>
      </w:r>
    </w:p>
    <w:p w:rsidR="00244FA9" w:rsidRDefault="00D92172" w:rsidP="00D92172">
      <w:pPr>
        <w:pStyle w:val="Textbody"/>
        <w:numPr>
          <w:ilvl w:val="0"/>
          <w:numId w:val="18"/>
        </w:numPr>
        <w:spacing w:line="200" w:lineRule="atLeast"/>
        <w:jc w:val="both"/>
      </w:pPr>
      <w:r>
        <w:t>The n</w:t>
      </w:r>
      <w:r w:rsidR="00244FA9">
        <w:t>umber of votes</w:t>
      </w:r>
    </w:p>
    <w:p w:rsidR="00244FA9" w:rsidRDefault="00D92172" w:rsidP="00D92172">
      <w:pPr>
        <w:pStyle w:val="Textbody"/>
        <w:numPr>
          <w:ilvl w:val="0"/>
          <w:numId w:val="18"/>
        </w:numPr>
        <w:spacing w:line="200" w:lineRule="atLeast"/>
        <w:jc w:val="both"/>
      </w:pPr>
      <w:r>
        <w:t>W</w:t>
      </w:r>
      <w:r w:rsidR="00244FA9">
        <w:t>hether the current user has voted on the current poll or not</w:t>
      </w:r>
    </w:p>
    <w:p w:rsidR="00244FA9" w:rsidRDefault="00D92172" w:rsidP="00D92172">
      <w:pPr>
        <w:pStyle w:val="Textbody"/>
        <w:numPr>
          <w:ilvl w:val="0"/>
          <w:numId w:val="18"/>
        </w:numPr>
        <w:spacing w:line="200" w:lineRule="atLeast"/>
        <w:jc w:val="both"/>
      </w:pPr>
      <w:r>
        <w:t>P</w:t>
      </w:r>
      <w:r w:rsidR="00244FA9">
        <w:t>oll results so far (the number of votes for each possible choice)</w:t>
      </w:r>
    </w:p>
    <w:p w:rsidR="00244FA9" w:rsidRDefault="00244FA9" w:rsidP="007B4327">
      <w:pPr>
        <w:pStyle w:val="Heading4"/>
        <w:jc w:val="both"/>
      </w:pPr>
      <w:r>
        <w:t>polling/cast_vote</w:t>
      </w:r>
    </w:p>
    <w:p w:rsidR="00244FA9" w:rsidRDefault="00D92172" w:rsidP="007B4327">
      <w:pPr>
        <w:pStyle w:val="Textbody"/>
        <w:jc w:val="both"/>
      </w:pPr>
      <w:r>
        <w:t>This method is used to cast</w:t>
      </w:r>
      <w:r w:rsidR="00244FA9">
        <w:t xml:space="preserve"> a vote for a given choice in the current poll for a given room.</w:t>
      </w:r>
    </w:p>
    <w:p w:rsidR="00244FA9" w:rsidRDefault="00244FA9" w:rsidP="007B4327">
      <w:pPr>
        <w:pStyle w:val="Heading3"/>
        <w:jc w:val="both"/>
      </w:pPr>
      <w:bookmarkStart w:id="38" w:name="_Toc257870082"/>
      <w:r>
        <w:t>jQuery</w:t>
      </w:r>
      <w:bookmarkEnd w:id="38"/>
    </w:p>
    <w:p w:rsidR="00244FA9" w:rsidRDefault="00244FA9" w:rsidP="007B4327">
      <w:pPr>
        <w:pStyle w:val="Textbody"/>
        <w:jc w:val="both"/>
      </w:pPr>
      <w:r>
        <w:t xml:space="preserve">In order to implement the complex front-end user interactions, such as asynchronous message receipt and vote casting, a lot of </w:t>
      </w:r>
      <w:r w:rsidR="005C7ACE">
        <w:t>JavaScript</w:t>
      </w:r>
      <w:r>
        <w:t xml:space="preserve"> was required. Therefore, it made sense to make use of a library in order to make the </w:t>
      </w:r>
      <w:r w:rsidR="006369D0">
        <w:t>‘</w:t>
      </w:r>
      <w:r>
        <w:t>heavy-lifting</w:t>
      </w:r>
      <w:r w:rsidR="006369D0">
        <w:t>’</w:t>
      </w:r>
      <w:r>
        <w:t xml:space="preserve"> much simpler. The library that seemed best suited to this task was </w:t>
      </w:r>
      <w:r w:rsidRPr="00D92172">
        <w:t>jQuery</w:t>
      </w:r>
      <w:r>
        <w:t>, which is free and open source (and licensed under either the MIT license or the GPL).</w:t>
      </w:r>
    </w:p>
    <w:p w:rsidR="00A536C9" w:rsidRDefault="00244FA9" w:rsidP="007B4327">
      <w:pPr>
        <w:pStyle w:val="Textbody"/>
        <w:jc w:val="both"/>
      </w:pPr>
      <w:r>
        <w:t>There are alternatives to jQuery, such as mooTools, Prototype, and others. Rob has experience with jQuery however, and there are no obvious disadvantages to using it over one of the alternatives. In fa</w:t>
      </w:r>
      <w:r w:rsidR="005C7ACE">
        <w:t>ct, it is the most popular JavaScript</w:t>
      </w:r>
      <w:r>
        <w:t xml:space="preserve"> framework on the internet</w:t>
      </w:r>
      <w:r w:rsidR="00D46C82">
        <w:rPr>
          <w:rStyle w:val="FootnoteReference"/>
        </w:rPr>
        <w:footnoteReference w:id="2"/>
      </w:r>
      <w:r w:rsidR="00A536C9">
        <w:t>.</w:t>
      </w:r>
    </w:p>
    <w:p w:rsidR="00244FA9" w:rsidRDefault="00244FA9" w:rsidP="007B4327">
      <w:pPr>
        <w:pStyle w:val="Heading2"/>
        <w:jc w:val="both"/>
      </w:pPr>
      <w:bookmarkStart w:id="39" w:name="_Toc257870083"/>
      <w:r>
        <w:lastRenderedPageBreak/>
        <w:t>Django Design</w:t>
      </w:r>
      <w:bookmarkEnd w:id="39"/>
    </w:p>
    <w:p w:rsidR="00244FA9" w:rsidRDefault="00244FA9" w:rsidP="007B4327">
      <w:pPr>
        <w:pStyle w:val="Textbody"/>
        <w:jc w:val="both"/>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7B4327">
      <w:pPr>
        <w:pStyle w:val="Heading3"/>
        <w:jc w:val="both"/>
      </w:pPr>
      <w:bookmarkStart w:id="40" w:name="_Toc257870084"/>
      <w:r>
        <w:t>Rooms Application</w:t>
      </w:r>
      <w:bookmarkEnd w:id="40"/>
    </w:p>
    <w:p w:rsidR="00244FA9" w:rsidRDefault="00244FA9" w:rsidP="007B4327">
      <w:pPr>
        <w:pStyle w:val="Textbody"/>
        <w:jc w:val="both"/>
      </w:pPr>
      <w:r>
        <w:t xml:space="preserve">The </w:t>
      </w:r>
      <w:r>
        <w:rPr>
          <w:i/>
          <w:iCs/>
        </w:rPr>
        <w:t>rooms</w:t>
      </w:r>
      <w:r>
        <w:t xml:space="preserve"> application is where the core functionality of the system lies.</w:t>
      </w:r>
      <w:r w:rsidR="004D32E5">
        <w:t xml:space="preserve"> </w:t>
      </w:r>
      <w:r>
        <w:t xml:space="preserve"> </w:t>
      </w:r>
      <w:r w:rsidR="004D32E5">
        <w:t>This application</w:t>
      </w:r>
      <w:r>
        <w:t xml:space="preserve"> contains the Room, Message and Membership models, and handles all aspects of the low-level chat-based system. Due to the way the </w:t>
      </w:r>
      <w:r w:rsidRPr="004D32E5">
        <w:rPr>
          <w:i/>
        </w:rPr>
        <w:t>rooms</w:t>
      </w:r>
      <w:r>
        <w:t xml:space="preserve"> application works, it depends on the polling application, which is described in detail below. The </w:t>
      </w:r>
      <w:r>
        <w:rPr>
          <w:i/>
          <w:iCs/>
        </w:rPr>
        <w:t>rooms</w:t>
      </w:r>
      <w:r>
        <w:t xml:space="preserve"> app has the following views:</w:t>
      </w:r>
    </w:p>
    <w:p w:rsidR="00244FA9" w:rsidRDefault="00244FA9" w:rsidP="00D162C4">
      <w:pPr>
        <w:pStyle w:val="Textbody"/>
        <w:numPr>
          <w:ilvl w:val="0"/>
          <w:numId w:val="18"/>
        </w:numPr>
        <w:spacing w:line="200" w:lineRule="atLeast"/>
        <w:jc w:val="both"/>
      </w:pPr>
      <w:r>
        <w:t>conference_room</w:t>
      </w:r>
    </w:p>
    <w:p w:rsidR="00244FA9" w:rsidRDefault="00244FA9" w:rsidP="007B4327">
      <w:pPr>
        <w:pStyle w:val="Textbody"/>
        <w:numPr>
          <w:ilvl w:val="1"/>
          <w:numId w:val="14"/>
        </w:numPr>
        <w:spacing w:line="200" w:lineRule="atLeast"/>
        <w:jc w:val="both"/>
      </w:pPr>
      <w:r>
        <w:t xml:space="preserve">Displays the initial HTML for the conference room/debate </w:t>
      </w:r>
      <w:r w:rsidR="005C7ACE">
        <w:t>screen, at which point the JavaScript</w:t>
      </w:r>
      <w:r>
        <w:t xml:space="preserve"> takes over to provide the end-user experience (as the page never refreshes)</w:t>
      </w:r>
    </w:p>
    <w:p w:rsidR="00244FA9" w:rsidRDefault="00244FA9" w:rsidP="00D162C4">
      <w:pPr>
        <w:pStyle w:val="Textbody"/>
        <w:numPr>
          <w:ilvl w:val="0"/>
          <w:numId w:val="18"/>
        </w:numPr>
        <w:spacing w:line="200" w:lineRule="atLeast"/>
        <w:jc w:val="both"/>
      </w:pPr>
      <w:r>
        <w:t>leave</w:t>
      </w:r>
    </w:p>
    <w:p w:rsidR="00244FA9" w:rsidRDefault="00244FA9" w:rsidP="007B4327">
      <w:pPr>
        <w:pStyle w:val="Textbody"/>
        <w:numPr>
          <w:ilvl w:val="1"/>
          <w:numId w:val="14"/>
        </w:numPr>
        <w:spacing w:line="200" w:lineRule="atLeast"/>
        <w:jc w:val="both"/>
      </w:pPr>
      <w:r>
        <w:t>Allows a user to leave a conference room</w:t>
      </w:r>
    </w:p>
    <w:p w:rsidR="00244FA9" w:rsidRDefault="00244FA9" w:rsidP="007B4327">
      <w:pPr>
        <w:pStyle w:val="Textbody"/>
        <w:numPr>
          <w:ilvl w:val="1"/>
          <w:numId w:val="14"/>
        </w:numPr>
        <w:spacing w:line="200" w:lineRule="atLeast"/>
        <w:jc w:val="both"/>
      </w:pPr>
      <w:r>
        <w:t>Removes user from the “current members” of a room instantly</w:t>
      </w:r>
    </w:p>
    <w:p w:rsidR="00244FA9" w:rsidRDefault="00244FA9" w:rsidP="00D162C4">
      <w:pPr>
        <w:pStyle w:val="Textbody"/>
        <w:numPr>
          <w:ilvl w:val="0"/>
          <w:numId w:val="18"/>
        </w:numPr>
        <w:spacing w:line="200" w:lineRule="atLeast"/>
        <w:jc w:val="both"/>
      </w:pPr>
      <w:r>
        <w:t>create_room</w:t>
      </w:r>
    </w:p>
    <w:p w:rsidR="00244FA9" w:rsidRDefault="00244FA9" w:rsidP="007B4327">
      <w:pPr>
        <w:pStyle w:val="Textbody"/>
        <w:numPr>
          <w:ilvl w:val="1"/>
          <w:numId w:val="14"/>
        </w:numPr>
        <w:spacing w:line="200" w:lineRule="atLeast"/>
        <w:jc w:val="both"/>
      </w:pPr>
      <w:r>
        <w:t>Allows a user to create a new conference room/debate</w:t>
      </w:r>
    </w:p>
    <w:p w:rsidR="00244FA9" w:rsidRDefault="00244FA9" w:rsidP="007B4327">
      <w:pPr>
        <w:pStyle w:val="Textbody"/>
        <w:numPr>
          <w:ilvl w:val="1"/>
          <w:numId w:val="14"/>
        </w:numPr>
        <w:spacing w:line="200" w:lineRule="atLeast"/>
        <w:jc w:val="both"/>
      </w:pPr>
      <w:r>
        <w:t>Presents the HTML form for creating a new room if the request method is GET</w:t>
      </w:r>
    </w:p>
    <w:p w:rsidR="00244FA9" w:rsidRDefault="00244FA9" w:rsidP="007B4327">
      <w:pPr>
        <w:pStyle w:val="Textbody"/>
        <w:numPr>
          <w:ilvl w:val="1"/>
          <w:numId w:val="14"/>
        </w:numPr>
        <w:spacing w:line="200" w:lineRule="atLeast"/>
        <w:jc w:val="both"/>
      </w:pPr>
      <w:r>
        <w:t>Parses the form data and returns errors/success redirect if the request method is POST</w:t>
      </w:r>
    </w:p>
    <w:p w:rsidR="00244FA9" w:rsidRDefault="00244FA9" w:rsidP="007B4327">
      <w:pPr>
        <w:pStyle w:val="Textbody"/>
        <w:jc w:val="both"/>
      </w:pPr>
      <w:r>
        <w:t xml:space="preserve">The </w:t>
      </w:r>
      <w:r>
        <w:rPr>
          <w:i/>
          <w:iCs/>
        </w:rPr>
        <w:t>rooms</w:t>
      </w:r>
      <w:r>
        <w:t xml:space="preserve"> application depends on the </w:t>
      </w:r>
      <w:r>
        <w:rPr>
          <w:i/>
          <w:iCs/>
        </w:rPr>
        <w:t>polling</w:t>
      </w:r>
      <w:r>
        <w:t xml:space="preserve"> application.</w:t>
      </w:r>
    </w:p>
    <w:p w:rsidR="00244FA9" w:rsidRDefault="00244FA9" w:rsidP="007B4327">
      <w:pPr>
        <w:pStyle w:val="Heading3"/>
        <w:jc w:val="both"/>
      </w:pPr>
      <w:bookmarkStart w:id="41" w:name="_Toc257870085"/>
      <w:r>
        <w:t>Polling Application</w:t>
      </w:r>
      <w:bookmarkEnd w:id="41"/>
    </w:p>
    <w:p w:rsidR="00244FA9" w:rsidRDefault="00244FA9" w:rsidP="007B4327">
      <w:pPr>
        <w:pStyle w:val="Textbody"/>
        <w:jc w:val="both"/>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r>
        <w:rPr>
          <w:i/>
          <w:iCs/>
        </w:rPr>
        <w:t>rooms</w:t>
      </w:r>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7B4327">
      <w:pPr>
        <w:pStyle w:val="Textbody"/>
        <w:jc w:val="both"/>
      </w:pPr>
      <w:r>
        <w:t xml:space="preserve">The </w:t>
      </w:r>
      <w:r>
        <w:rPr>
          <w:i/>
          <w:iCs/>
        </w:rPr>
        <w:t>polling</w:t>
      </w:r>
      <w:r>
        <w:t xml:space="preserve"> application has no views in </w:t>
      </w:r>
      <w:r w:rsidR="003643F2">
        <w:t>its</w:t>
      </w:r>
      <w:r>
        <w:t xml:space="preserve"> app folder. Instead, all functionality is exposed via the API, which is explained in the next section.</w:t>
      </w:r>
    </w:p>
    <w:p w:rsidR="00244FA9" w:rsidRDefault="00244FA9" w:rsidP="007B4327">
      <w:pPr>
        <w:pStyle w:val="Textbody"/>
        <w:jc w:val="both"/>
      </w:pPr>
    </w:p>
    <w:p w:rsidR="00244FA9" w:rsidRDefault="00244FA9" w:rsidP="007B4327">
      <w:pPr>
        <w:pStyle w:val="Heading3"/>
        <w:jc w:val="both"/>
      </w:pPr>
      <w:bookmarkStart w:id="42" w:name="_Toc257870086"/>
      <w:r>
        <w:t>API Application</w:t>
      </w:r>
      <w:bookmarkEnd w:id="42"/>
    </w:p>
    <w:p w:rsidR="00244FA9" w:rsidRDefault="00244FA9" w:rsidP="007B4327">
      <w:pPr>
        <w:pStyle w:val="Textbody"/>
        <w:jc w:val="both"/>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7B4327">
      <w:pPr>
        <w:pStyle w:val="Textbody"/>
        <w:jc w:val="both"/>
      </w:pPr>
      <w:r>
        <w:t xml:space="preserve">There are two important files inside the views folder – one for rooms and one for polling. The third file, </w:t>
      </w:r>
      <w:r>
        <w:rPr>
          <w:b/>
          <w:bCs/>
        </w:rPr>
        <w:t>__init__.py</w:t>
      </w:r>
      <w:r>
        <w:t xml:space="preserve">, is simply an empty file that tells Python that the directory is to be treated as a python module, instead of just a normal folder. </w:t>
      </w:r>
      <w:r w:rsidR="00391D5B">
        <w:t xml:space="preserve"> </w:t>
      </w:r>
      <w:r>
        <w:t>This allows the rest of the project to access files inside the views folder.</w:t>
      </w:r>
    </w:p>
    <w:p w:rsidR="00244FA9" w:rsidRDefault="00244FA9" w:rsidP="007B4327">
      <w:pPr>
        <w:pStyle w:val="Textbody"/>
        <w:jc w:val="both"/>
      </w:pPr>
      <w:r>
        <w:t xml:space="preserve">Also, the views themselves in the API application are written differently. All the views extend from a common class, </w:t>
      </w:r>
      <w:r>
        <w:rPr>
          <w:b/>
          <w:bCs/>
        </w:rPr>
        <w:t>APIView</w:t>
      </w:r>
      <w:r>
        <w:t>.</w:t>
      </w:r>
      <w:r w:rsidR="003643F2">
        <w:t xml:space="preserve"> </w:t>
      </w:r>
      <w:r>
        <w:t xml:space="preserve"> There is also a class called </w:t>
      </w:r>
      <w:r>
        <w:rPr>
          <w:b/>
          <w:bCs/>
        </w:rPr>
        <w:t>APIAuthView</w:t>
      </w:r>
      <w:r>
        <w:t>, which acts as a convenience class that does not allow the API view to be used unless the user is logged in.</w:t>
      </w:r>
    </w:p>
    <w:p w:rsidR="00244FA9" w:rsidRDefault="00244FA9" w:rsidP="007B4327">
      <w:pPr>
        <w:pStyle w:val="Textbody"/>
        <w:jc w:val="both"/>
      </w:pPr>
      <w:r>
        <w:lastRenderedPageBreak/>
        <w:t>The API methods for both of the main apps are listed in the API Design se</w:t>
      </w:r>
      <w:r w:rsidR="00D40D1B">
        <w:t>ction above. This section focus</w:t>
      </w:r>
      <w:r>
        <w:t>es however, on the way that the applications are laid out.</w:t>
      </w:r>
    </w:p>
    <w:p w:rsidR="00244FA9" w:rsidRDefault="00244FA9" w:rsidP="007B4327">
      <w:pPr>
        <w:pStyle w:val="Textbody"/>
        <w:jc w:val="both"/>
      </w:pPr>
      <w:r>
        <w:t xml:space="preserve">The APIView class has two methods that are available for overriding: </w:t>
      </w:r>
      <w:r>
        <w:rPr>
          <w:b/>
          <w:bCs/>
        </w:rPr>
        <w:t>get()</w:t>
      </w:r>
      <w:r>
        <w:t xml:space="preserve"> and </w:t>
      </w:r>
      <w:r>
        <w:rPr>
          <w:b/>
          <w:bCs/>
        </w:rPr>
        <w:t>post()</w:t>
      </w:r>
      <w: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w:t>
      </w:r>
    </w:p>
    <w:p w:rsidR="00244FA9" w:rsidRDefault="00244FA9" w:rsidP="007B4327">
      <w:pPr>
        <w:pStyle w:val="Textbody"/>
        <w:jc w:val="both"/>
      </w:pPr>
      <w:r>
        <w:t xml:space="preserve">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w:t>
      </w:r>
      <w:r w:rsidR="006D28B9">
        <w:t>propagated</w:t>
      </w:r>
      <w:r>
        <w:t xml:space="preserve"> to the user, instead of using complex error codes (or ambiguous “general” errors).</w:t>
      </w:r>
    </w:p>
    <w:p w:rsidR="00244FA9" w:rsidRDefault="00244FA9" w:rsidP="007B4327">
      <w:pPr>
        <w:pStyle w:val="Textbody"/>
        <w:jc w:val="both"/>
      </w:pPr>
      <w:r>
        <w:t>The structure of the API application's views can be represented by the following diagram:</w:t>
      </w:r>
    </w:p>
    <w:p w:rsidR="00244FA9" w:rsidRDefault="00244FA9" w:rsidP="007C57B1">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7B4327">
      <w:pPr>
        <w:pStyle w:val="Default"/>
        <w:jc w:val="both"/>
      </w:pPr>
      <w:r>
        <w:rPr>
          <w:lang w:eastAsia="en-US" w:bidi="en-US"/>
        </w:rPr>
        <w:t>It is clear from the diagram that all of the operations in the API inherit from the APIAuthView class, as all operations require the user to be logged in.</w:t>
      </w:r>
    </w:p>
    <w:p w:rsidR="00244FA9" w:rsidRDefault="00244FA9" w:rsidP="007B4327">
      <w:pPr>
        <w:pStyle w:val="Default"/>
        <w:jc w:val="both"/>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7B4327">
      <w:pPr>
        <w:pStyle w:val="Textbody"/>
        <w:jc w:val="both"/>
      </w:pPr>
      <w:r>
        <w:lastRenderedPageBreak/>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7B4327">
      <w:pPr>
        <w:pStyle w:val="Textbody"/>
        <w:jc w:val="both"/>
      </w:pPr>
    </w:p>
    <w:p w:rsidR="00244FA9" w:rsidRDefault="00244FA9" w:rsidP="007C57B1">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7B4327">
      <w:pPr>
        <w:pStyle w:val="Textbody"/>
        <w:jc w:val="both"/>
      </w:pPr>
    </w:p>
    <w:p w:rsidR="00244FA9" w:rsidRDefault="00244FA9" w:rsidP="007B4327">
      <w:pPr>
        <w:pStyle w:val="Textbody"/>
        <w:jc w:val="both"/>
      </w:pPr>
      <w:r>
        <w:t xml:space="preserve">Alternatively, the Django project could have been designed by incorporating the API code into the relevant application to which it belongs. For example, the rooms API views could have been included inside the </w:t>
      </w:r>
      <w:r>
        <w:rPr>
          <w:i/>
          <w:iCs/>
        </w:rPr>
        <w:t>rooms</w:t>
      </w:r>
      <w:r>
        <w:t xml:space="preserve"> application, and similarly for the </w:t>
      </w:r>
      <w:r>
        <w:rPr>
          <w:i/>
          <w:iCs/>
        </w:rPr>
        <w:t>polls</w:t>
      </w:r>
      <w:r>
        <w:t xml:space="preserve"> application.</w:t>
      </w:r>
    </w:p>
    <w:p w:rsidR="00244FA9" w:rsidRDefault="00244FA9" w:rsidP="007B4327">
      <w:pPr>
        <w:pStyle w:val="Textbody"/>
        <w:jc w:val="both"/>
      </w:pPr>
      <w:r>
        <w:t>This, however, would mean that the code that is common to the API views (the APIView and APIAuthView base classes) would have to either be rewritten, or placed in a central location, resulting in a similar layout in the end (as rewriting code is obviously not optimal).</w:t>
      </w:r>
    </w:p>
    <w:p w:rsidR="00244FA9" w:rsidRDefault="00244FA9" w:rsidP="007B4327">
      <w:pPr>
        <w:pStyle w:val="Heading2"/>
        <w:jc w:val="both"/>
      </w:pPr>
      <w:bookmarkStart w:id="43" w:name="_Toc257870087"/>
      <w:r>
        <w:t>Third-Party Applications</w:t>
      </w:r>
      <w:bookmarkEnd w:id="43"/>
    </w:p>
    <w:p w:rsidR="00244FA9" w:rsidRDefault="00244FA9" w:rsidP="007B4327">
      <w:pPr>
        <w:pStyle w:val="Textbody"/>
        <w:jc w:val="both"/>
      </w:pPr>
      <w:r>
        <w:t xml:space="preserve">One of the major advantages of Django and the way it’s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7B4327">
      <w:pPr>
        <w:pStyle w:val="Textbody"/>
        <w:jc w:val="both"/>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7B4327">
      <w:pPr>
        <w:pStyle w:val="Textbody"/>
        <w:jc w:val="both"/>
      </w:pPr>
      <w:r>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7B4327">
      <w:pPr>
        <w:pStyle w:val="Textbody"/>
        <w:jc w:val="both"/>
      </w:pPr>
      <w:r>
        <w:t>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itself, and as a result from the project as a whole.</w:t>
      </w:r>
    </w:p>
    <w:p w:rsidR="0006199D" w:rsidRDefault="0006199D" w:rsidP="007B4327">
      <w:pPr>
        <w:pStyle w:val="Heading2"/>
        <w:jc w:val="both"/>
      </w:pPr>
      <w:bookmarkStart w:id="44" w:name="_Toc257870088"/>
      <w:r>
        <w:lastRenderedPageBreak/>
        <w:t>Testing</w:t>
      </w:r>
      <w:bookmarkEnd w:id="44"/>
    </w:p>
    <w:p w:rsidR="0006199D" w:rsidRPr="0006199D" w:rsidRDefault="0006199D" w:rsidP="007B4327">
      <w:pPr>
        <w:jc w:val="both"/>
      </w:pPr>
      <w:r>
        <w:t>One of the greatest advantages of using an established framework such as Django is that the code that our project is based on has already been extensively tested. This negates the need to test simple cases such as attempting to login with no password, or specifying an input that is too long.</w:t>
      </w:r>
      <w:r w:rsidR="00821F6A">
        <w:t xml:space="preserve">  </w:t>
      </w:r>
      <w:r>
        <w:t xml:space="preserve">Instead, we will focus on testing the </w:t>
      </w:r>
      <w:r>
        <w:rPr>
          <w:i/>
        </w:rPr>
        <w:t>functional</w:t>
      </w:r>
      <w:r>
        <w:t xml:space="preserve"> aspects of the system, as it is perceived from a us</w:t>
      </w:r>
      <w:r w:rsidR="00BC7CD8">
        <w:t>er’s perspective, in a specialised section later in the report.</w:t>
      </w:r>
    </w:p>
    <w:p w:rsidR="005372B9" w:rsidRDefault="005372B9" w:rsidP="007B4327">
      <w:pPr>
        <w:pStyle w:val="Heading1"/>
        <w:jc w:val="both"/>
      </w:pPr>
      <w:bookmarkStart w:id="45" w:name="_Toc257870089"/>
      <w:r>
        <w:t>User Interface</w:t>
      </w:r>
      <w:bookmarkEnd w:id="45"/>
    </w:p>
    <w:p w:rsidR="00D46C82" w:rsidRDefault="00D46C82" w:rsidP="007B4327">
      <w:pPr>
        <w:pStyle w:val="Heading2"/>
        <w:jc w:val="both"/>
      </w:pPr>
      <w:bookmarkStart w:id="46" w:name="_Toc257870090"/>
      <w:r w:rsidRPr="00D46C82">
        <w:t>Inspiration</w:t>
      </w:r>
      <w:r w:rsidR="003B5D74">
        <w:t xml:space="preserve"> for the Design</w:t>
      </w:r>
      <w:bookmarkEnd w:id="46"/>
    </w:p>
    <w:p w:rsidR="009440A6" w:rsidRDefault="005D3E40" w:rsidP="009440A6">
      <w:pPr>
        <w:jc w:val="both"/>
      </w:pPr>
      <w:r>
        <w:t xml:space="preserve">After potential designs for </w:t>
      </w:r>
      <w:r w:rsidR="00AF7B21">
        <w:t>the system</w:t>
      </w:r>
      <w:r w:rsidR="009B7DF6">
        <w:t xml:space="preserve"> were researched</w:t>
      </w:r>
      <w:r w:rsidR="00AF7B21">
        <w:t xml:space="preserve">, </w:t>
      </w:r>
      <w:r w:rsidR="00957C0B">
        <w:t>the conclusion the group</w:t>
      </w:r>
      <w:r w:rsidR="007631D1">
        <w:t xml:space="preserve"> came to was that to make the system into a user-friendly a</w:t>
      </w:r>
      <w:r w:rsidR="000153D3">
        <w:t>nd professional-looking website, it is important to have a ‘clean’</w:t>
      </w:r>
      <w:r w:rsidR="000F6C61">
        <w:t xml:space="preserve"> look; </w:t>
      </w:r>
      <w:r w:rsidR="000153D3">
        <w:t>avoiding too much clutter on each of the web pages.</w:t>
      </w:r>
      <w:r w:rsidR="00620227">
        <w:t xml:space="preserve">  </w:t>
      </w:r>
      <w:r w:rsidR="00A659C8">
        <w:t>This decision enabled the group</w:t>
      </w:r>
      <w:r w:rsidR="00094700">
        <w:t xml:space="preserve"> to keep the design both simple and stylish, whilst avoiding complications</w:t>
      </w:r>
      <w:r w:rsidR="0063238C">
        <w:t xml:space="preserve"> when it came to the actual creatio</w:t>
      </w:r>
      <w:r w:rsidR="00C55B22">
        <w:t>n of ea</w:t>
      </w:r>
      <w:r w:rsidR="007E6566">
        <w:t>ch design.</w:t>
      </w:r>
      <w:r w:rsidR="00450733">
        <w:t xml:space="preserve">  </w:t>
      </w:r>
      <w:r w:rsidR="008A57B5">
        <w:t xml:space="preserve">The original prototype </w:t>
      </w:r>
      <w:r w:rsidR="001239E4">
        <w:t>served as</w:t>
      </w:r>
      <w:r w:rsidR="008A57B5">
        <w:t xml:space="preserve"> a basic guideline on how the system should look, however many changes were made</w:t>
      </w:r>
      <w:r w:rsidR="00C46B6C">
        <w:t xml:space="preserve"> to transform a basic web-application into a functional, user-friendly system.</w:t>
      </w:r>
    </w:p>
    <w:p w:rsidR="009E1455" w:rsidRDefault="009E1455" w:rsidP="009440A6">
      <w:pPr>
        <w:jc w:val="both"/>
      </w:pPr>
      <w:r>
        <w:t>Each debate within the system occurs in a chat wind</w:t>
      </w:r>
      <w:r w:rsidR="00606667">
        <w:t xml:space="preserve">ow, with a basic message box for entering the text you wish to contribute to the debate, and a simple button used </w:t>
      </w:r>
      <w:r w:rsidR="00544978">
        <w:t xml:space="preserve">to send each </w:t>
      </w:r>
      <w:r w:rsidR="00606667">
        <w:t>message</w:t>
      </w:r>
      <w:r w:rsidR="00544978">
        <w:t xml:space="preserve">.  </w:t>
      </w:r>
      <w:r w:rsidR="00606667">
        <w:t>Th</w:t>
      </w:r>
      <w:r w:rsidR="0041097E">
        <w:t>is feature is tried-and-tested in many existing applications, including the popular ‘Windows Live Messenger’</w:t>
      </w:r>
      <w:r w:rsidR="007A51D5">
        <w:t>,</w:t>
      </w:r>
      <w:r w:rsidR="00495747">
        <w:t xml:space="preserve"> and has proven successful, becoming </w:t>
      </w:r>
      <w:r w:rsidR="007A51D5">
        <w:t>‘the norm’ for chat window functionality.</w:t>
      </w:r>
    </w:p>
    <w:p w:rsidR="00D509BE" w:rsidRDefault="001A188D" w:rsidP="009440A6">
      <w:pPr>
        <w:jc w:val="both"/>
      </w:pPr>
      <w:r>
        <w:t xml:space="preserve">It was decided during the development stage that we required a way </w:t>
      </w:r>
      <w:r w:rsidR="00150872">
        <w:t>of displaying the current poll results to each user during the</w:t>
      </w:r>
      <w:r>
        <w:t xml:space="preserve"> voting period</w:t>
      </w:r>
      <w:r w:rsidR="00150872">
        <w:t>.  Fortunately, the student union elections were taking place during this stage in our project</w:t>
      </w:r>
      <w:r w:rsidR="00F56570">
        <w:t xml:space="preserve">.  We took inspiration from their polling system, </w:t>
      </w:r>
      <w:r w:rsidR="00B16A5D">
        <w:t xml:space="preserve">whereby a pie chart is displayed to </w:t>
      </w:r>
      <w:r w:rsidR="002F6D26">
        <w:t xml:space="preserve">indicate the number of votes for </w:t>
      </w:r>
      <w:r w:rsidR="006B634E">
        <w:t>each option.</w:t>
      </w:r>
    </w:p>
    <w:p w:rsidR="005D3E40" w:rsidRDefault="007B4327" w:rsidP="005D3E40">
      <w:pPr>
        <w:pStyle w:val="Heading2"/>
      </w:pPr>
      <w:bookmarkStart w:id="47" w:name="_Toc257870091"/>
      <w:r>
        <w:t>The Design</w:t>
      </w:r>
      <w:bookmarkEnd w:id="47"/>
    </w:p>
    <w:p w:rsidR="00B53525" w:rsidRDefault="006C2D29" w:rsidP="00B53525">
      <w:pPr>
        <w:jc w:val="center"/>
      </w:pPr>
      <w:r>
        <w:t>At the top of eac</w:t>
      </w:r>
      <w:r w:rsidR="002E5705">
        <w:t>h webpage, there are the all-important links for both registering a new acco</w:t>
      </w:r>
      <w:r w:rsidR="00BE4CD5">
        <w:t>unt and logging into the system.</w:t>
      </w:r>
      <w:r w:rsidR="009E6A5A">
        <w:t xml:space="preserve">  The image below displays the</w:t>
      </w:r>
      <w:r w:rsidR="001743BE">
        <w:t xml:space="preserve"> bar before a user is logged into the system:</w:t>
      </w:r>
    </w:p>
    <w:p w:rsidR="00B53525" w:rsidRDefault="00B53525" w:rsidP="00B53525">
      <w:pPr>
        <w:jc w:val="center"/>
      </w:pPr>
      <w:r>
        <w:rPr>
          <w:noProof/>
          <w:lang w:eastAsia="en-GB"/>
        </w:rPr>
        <w:drawing>
          <wp:inline distT="0" distB="0" distL="0" distR="0">
            <wp:extent cx="3164840" cy="317500"/>
            <wp:effectExtent l="19050" t="19050" r="16510" b="2540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64840" cy="317500"/>
                    </a:xfrm>
                    <a:prstGeom prst="rect">
                      <a:avLst/>
                    </a:prstGeom>
                    <a:noFill/>
                    <a:ln w="12700" cap="flat">
                      <a:solidFill>
                        <a:schemeClr val="accent1"/>
                      </a:solidFill>
                      <a:miter lim="800000"/>
                      <a:headEnd/>
                      <a:tailEnd/>
                    </a:ln>
                  </pic:spPr>
                </pic:pic>
              </a:graphicData>
            </a:graphic>
          </wp:inline>
        </w:drawing>
      </w:r>
    </w:p>
    <w:p w:rsidR="00845F87" w:rsidRDefault="002C1534" w:rsidP="00845F87">
      <w:pPr>
        <w:jc w:val="both"/>
      </w:pPr>
      <w:r>
        <w:t>Once</w:t>
      </w:r>
      <w:r w:rsidR="00845F87">
        <w:t xml:space="preserve"> logged into the system, it displays the username alongside</w:t>
      </w:r>
      <w:r w:rsidR="00DD4C57">
        <w:t xml:space="preserve"> the search bar, as well as a ‘logout’ link, as shown below</w:t>
      </w:r>
      <w:r w:rsidR="0008567A">
        <w:t>:</w:t>
      </w:r>
    </w:p>
    <w:p w:rsidR="00845F87" w:rsidRDefault="003C0B78" w:rsidP="003C0B78">
      <w:pPr>
        <w:jc w:val="center"/>
      </w:pPr>
      <w:r w:rsidRPr="003C0B78">
        <w:rPr>
          <w:noProof/>
          <w:lang w:eastAsia="en-GB"/>
        </w:rPr>
        <w:drawing>
          <wp:inline distT="0" distB="0" distL="0" distR="0">
            <wp:extent cx="4000500" cy="330835"/>
            <wp:effectExtent l="19050" t="19050" r="19050" b="1206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00500" cy="330835"/>
                    </a:xfrm>
                    <a:prstGeom prst="rect">
                      <a:avLst/>
                    </a:prstGeom>
                    <a:noFill/>
                    <a:ln w="12700" cap="flat">
                      <a:solidFill>
                        <a:schemeClr val="accent1"/>
                      </a:solidFill>
                      <a:miter lim="800000"/>
                      <a:headEnd/>
                      <a:tailEnd/>
                    </a:ln>
                  </pic:spPr>
                </pic:pic>
              </a:graphicData>
            </a:graphic>
          </wp:inline>
        </w:drawing>
      </w:r>
    </w:p>
    <w:p w:rsidR="00B53525" w:rsidRPr="002629B0" w:rsidRDefault="00A25084" w:rsidP="003B32AF">
      <w:pPr>
        <w:jc w:val="both"/>
      </w:pPr>
      <w:r>
        <w:t xml:space="preserve">As </w:t>
      </w:r>
      <w:r w:rsidR="002C1534">
        <w:t>shown,</w:t>
      </w:r>
      <w:r>
        <w:t xml:space="preserve"> the search bar remains whether </w:t>
      </w:r>
      <w:r w:rsidR="002C1534">
        <w:t>the user is</w:t>
      </w:r>
      <w:r w:rsidR="00DE4AFE">
        <w:t xml:space="preserve"> logged-in </w:t>
      </w:r>
      <w:r w:rsidR="00B70B00">
        <w:t xml:space="preserve">or not.  </w:t>
      </w:r>
      <w:r w:rsidR="004726C3">
        <w:t xml:space="preserve">A term can be searched for </w:t>
      </w:r>
      <w:r w:rsidR="00B70B00">
        <w:t xml:space="preserve">if </w:t>
      </w:r>
      <w:r w:rsidR="00B230AC">
        <w:t>not logged-</w:t>
      </w:r>
      <w:r w:rsidR="002B0D57">
        <w:t>in;</w:t>
      </w:r>
      <w:r w:rsidR="00495CF3">
        <w:t xml:space="preserve"> however </w:t>
      </w:r>
      <w:r w:rsidR="004726C3">
        <w:t xml:space="preserve">the </w:t>
      </w:r>
      <w:r w:rsidR="00B230AC">
        <w:t xml:space="preserve">debates can only be accessed once the user is signed into the system.  </w:t>
      </w:r>
    </w:p>
    <w:p w:rsidR="00DB4908" w:rsidRDefault="00DB4908" w:rsidP="005D3E40">
      <w:pPr>
        <w:rPr>
          <w:u w:color="000000"/>
        </w:rPr>
      </w:pPr>
    </w:p>
    <w:p w:rsidR="00DB4908" w:rsidRDefault="00825AEA" w:rsidP="005D3E40">
      <w:pPr>
        <w:rPr>
          <w:u w:color="000000"/>
        </w:rPr>
      </w:pPr>
      <w:r>
        <w:rPr>
          <w:u w:color="000000"/>
        </w:rPr>
        <w:lastRenderedPageBreak/>
        <w:t xml:space="preserve">Another feature that is </w:t>
      </w:r>
      <w:r w:rsidR="00AE1725">
        <w:rPr>
          <w:u w:color="000000"/>
        </w:rPr>
        <w:t>featured on each webpage is</w:t>
      </w:r>
      <w:r w:rsidR="005003B0">
        <w:rPr>
          <w:u w:color="000000"/>
        </w:rPr>
        <w:t xml:space="preserve"> the footer; displaying both the project date and company on the left, and the project revision number on the right:</w:t>
      </w:r>
    </w:p>
    <w:p w:rsidR="00DB4908" w:rsidRDefault="00DB4908" w:rsidP="00EF593A">
      <w:pPr>
        <w:jc w:val="center"/>
        <w:rPr>
          <w:u w:color="000000"/>
        </w:rPr>
      </w:pPr>
      <w:r w:rsidRPr="00DB4908">
        <w:rPr>
          <w:noProof/>
          <w:u w:color="000000"/>
          <w:lang w:eastAsia="en-GB"/>
        </w:rPr>
        <w:drawing>
          <wp:inline distT="0" distB="0" distL="0" distR="0">
            <wp:extent cx="5731510" cy="218978"/>
            <wp:effectExtent l="19050" t="19050" r="21590" b="9622"/>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31510" cy="218978"/>
                    </a:xfrm>
                    <a:prstGeom prst="rect">
                      <a:avLst/>
                    </a:prstGeom>
                    <a:noFill/>
                    <a:ln w="12700" cap="flat">
                      <a:solidFill>
                        <a:schemeClr val="accent1"/>
                      </a:solidFill>
                      <a:miter lim="800000"/>
                      <a:headEnd/>
                      <a:tailEnd/>
                    </a:ln>
                  </pic:spPr>
                </pic:pic>
              </a:graphicData>
            </a:graphic>
          </wp:inline>
        </w:drawing>
      </w:r>
    </w:p>
    <w:p w:rsidR="005D3E40" w:rsidRDefault="007235A9" w:rsidP="005D3E40">
      <w:pPr>
        <w:rPr>
          <w:u w:color="000000"/>
        </w:rPr>
      </w:pPr>
      <w:r>
        <w:rPr>
          <w:u w:color="000000"/>
        </w:rPr>
        <w:t xml:space="preserve">Each </w:t>
      </w:r>
      <w:r w:rsidR="00765A8B">
        <w:rPr>
          <w:u w:color="000000"/>
        </w:rPr>
        <w:t>section</w:t>
      </w:r>
      <w:r>
        <w:rPr>
          <w:u w:color="000000"/>
        </w:rPr>
        <w:t xml:space="preserve"> within the</w:t>
      </w:r>
      <w:r w:rsidR="00766CAA">
        <w:rPr>
          <w:u w:color="000000"/>
        </w:rPr>
        <w:t xml:space="preserve"> system </w:t>
      </w:r>
      <w:r w:rsidR="00765A8B">
        <w:rPr>
          <w:u w:color="000000"/>
        </w:rPr>
        <w:t>is</w:t>
      </w:r>
      <w:r w:rsidR="00766CAA">
        <w:rPr>
          <w:u w:color="000000"/>
        </w:rPr>
        <w:t xml:space="preserve"> </w:t>
      </w:r>
      <w:r w:rsidR="006A4C73">
        <w:rPr>
          <w:u w:color="000000"/>
        </w:rPr>
        <w:t xml:space="preserve">sorted into </w:t>
      </w:r>
      <w:r w:rsidR="00244FBB">
        <w:rPr>
          <w:u w:color="000000"/>
        </w:rPr>
        <w:t>individual tabs, as shown below:</w:t>
      </w:r>
    </w:p>
    <w:p w:rsidR="006D5A61" w:rsidRDefault="00DA38BA" w:rsidP="002B7E16">
      <w:pPr>
        <w:jc w:val="center"/>
        <w:rPr>
          <w:u w:color="000000"/>
        </w:rPr>
      </w:pPr>
      <w:r>
        <w:rPr>
          <w:noProof/>
          <w:u w:color="000000"/>
          <w:lang w:eastAsia="en-GB"/>
        </w:rPr>
        <w:drawing>
          <wp:inline distT="0" distB="0" distL="0" distR="0">
            <wp:extent cx="4810125" cy="247650"/>
            <wp:effectExtent l="19050" t="0" r="9525" b="0"/>
            <wp:docPr id="15" name="Picture 14" descr="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JPG"/>
                    <pic:cNvPicPr/>
                  </pic:nvPicPr>
                  <pic:blipFill>
                    <a:blip r:embed="rId15" cstate="print"/>
                    <a:stretch>
                      <a:fillRect/>
                    </a:stretch>
                  </pic:blipFill>
                  <pic:spPr>
                    <a:xfrm>
                      <a:off x="0" y="0"/>
                      <a:ext cx="4810125" cy="247650"/>
                    </a:xfrm>
                    <a:prstGeom prst="rect">
                      <a:avLst/>
                    </a:prstGeom>
                  </pic:spPr>
                </pic:pic>
              </a:graphicData>
            </a:graphic>
          </wp:inline>
        </w:drawing>
      </w:r>
    </w:p>
    <w:p w:rsidR="007D522D" w:rsidRPr="007B103F" w:rsidRDefault="00DA38BA" w:rsidP="00D90386">
      <w:pPr>
        <w:jc w:val="both"/>
        <w:rPr>
          <w:u w:color="000000"/>
        </w:rPr>
      </w:pPr>
      <w:r>
        <w:rPr>
          <w:u w:color="000000"/>
        </w:rPr>
        <w:t>The tab design allows for an organised overview of the system, with all of the sections clearly labelled; it is easy for the user to identify the purpose of each section.  The colour scheme for the tabs and the text fit within th</w:t>
      </w:r>
      <w:r w:rsidR="002B7E16">
        <w:rPr>
          <w:u w:color="000000"/>
        </w:rPr>
        <w:t>e background too, which complements the general design scheme of myDebate.</w:t>
      </w:r>
    </w:p>
    <w:p w:rsidR="005D3E40" w:rsidRPr="007B103F" w:rsidRDefault="007B103F" w:rsidP="001C690D">
      <w:pPr>
        <w:jc w:val="both"/>
        <w:rPr>
          <w:b/>
          <w:u w:color="000000"/>
        </w:rPr>
      </w:pPr>
      <w:r w:rsidRPr="007B103F">
        <w:rPr>
          <w:b/>
          <w:u w:color="000000"/>
        </w:rPr>
        <w:t>Home</w:t>
      </w:r>
    </w:p>
    <w:p w:rsidR="005D3E40" w:rsidRPr="00903C7E" w:rsidRDefault="00A71524" w:rsidP="00903C7E">
      <w:pPr>
        <w:jc w:val="both"/>
      </w:pPr>
      <w:r>
        <w:t xml:space="preserve">The default tab upon loading the webpage is </w:t>
      </w:r>
      <w:r w:rsidR="00D346AC">
        <w:t>“</w:t>
      </w:r>
      <w:r>
        <w:t>Home</w:t>
      </w:r>
      <w:r w:rsidR="00D346AC">
        <w:t>”</w:t>
      </w:r>
      <w:r>
        <w:t xml:space="preserve">; a sparsely-populated page there to provide the </w:t>
      </w:r>
      <w:r w:rsidR="001C690D">
        <w:t xml:space="preserve">existing </w:t>
      </w:r>
      <w:r>
        <w:t>users of m</w:t>
      </w:r>
      <w:r w:rsidR="001C690D">
        <w:t>yDebate with status updates, while providing any new registrants with key features of what the system offers.</w:t>
      </w:r>
    </w:p>
    <w:p w:rsidR="005D3E40" w:rsidRDefault="005D3E40" w:rsidP="0045661B">
      <w:pPr>
        <w:jc w:val="both"/>
        <w:rPr>
          <w:b/>
          <w:u w:color="000000"/>
        </w:rPr>
      </w:pPr>
      <w:r w:rsidRPr="00903C7E">
        <w:rPr>
          <w:b/>
          <w:u w:color="000000"/>
        </w:rPr>
        <w:t>Debates</w:t>
      </w:r>
    </w:p>
    <w:p w:rsidR="00F94ADF" w:rsidRDefault="0013145E" w:rsidP="0045661B">
      <w:pPr>
        <w:jc w:val="both"/>
        <w:rPr>
          <w:u w:color="000000"/>
        </w:rPr>
      </w:pPr>
      <w:r>
        <w:rPr>
          <w:u w:color="000000"/>
        </w:rPr>
        <w:t>The “Debates”</w:t>
      </w:r>
      <w:r w:rsidR="00753246">
        <w:rPr>
          <w:u w:color="000000"/>
        </w:rPr>
        <w:t xml:space="preserve"> tab has two purposes; one of which is providing a list of existing debates for both guests and registered users (though only people who are logged-in will be able to access these debates), and the second purpose is for the creation of new debates if a user has a new topic to discuss which isn’t covered</w:t>
      </w:r>
      <w:r w:rsidR="00B43CFB">
        <w:rPr>
          <w:u w:color="000000"/>
        </w:rPr>
        <w:t xml:space="preserve"> by the existing rooms.</w:t>
      </w:r>
    </w:p>
    <w:p w:rsidR="00671F2B" w:rsidRDefault="00031354" w:rsidP="0045661B">
      <w:pPr>
        <w:jc w:val="both"/>
        <w:rPr>
          <w:u w:color="000000"/>
        </w:rPr>
      </w:pPr>
      <w:r>
        <w:rPr>
          <w:u w:color="000000"/>
        </w:rPr>
        <w:t>The information provided about each debate</w:t>
      </w:r>
      <w:r w:rsidR="003535CB">
        <w:rPr>
          <w:u w:color="000000"/>
        </w:rPr>
        <w:t>, once created,</w:t>
      </w:r>
      <w:r>
        <w:rPr>
          <w:u w:color="000000"/>
        </w:rPr>
        <w:t xml:space="preserve"> is</w:t>
      </w:r>
      <w:r w:rsidR="007D7DB6">
        <w:rPr>
          <w:u w:color="000000"/>
        </w:rPr>
        <w:t xml:space="preserve"> listed</w:t>
      </w:r>
      <w:r w:rsidR="00671F2B">
        <w:rPr>
          <w:u w:color="000000"/>
        </w:rPr>
        <w:t xml:space="preserve"> as follows:</w:t>
      </w:r>
    </w:p>
    <w:p w:rsidR="001D1BAE" w:rsidRPr="00054938" w:rsidRDefault="00671F2B" w:rsidP="00054938">
      <w:pPr>
        <w:pStyle w:val="ListParagraph"/>
        <w:numPr>
          <w:ilvl w:val="0"/>
          <w:numId w:val="18"/>
        </w:numPr>
        <w:spacing w:after="0"/>
        <w:jc w:val="both"/>
        <w:rPr>
          <w:u w:color="000000"/>
        </w:rPr>
      </w:pPr>
      <w:r w:rsidRPr="00054938">
        <w:rPr>
          <w:u w:color="000000"/>
        </w:rPr>
        <w:t>The question being asked</w:t>
      </w:r>
      <w:r w:rsidR="00197F4E" w:rsidRPr="00054938">
        <w:rPr>
          <w:u w:color="000000"/>
        </w:rPr>
        <w:t xml:space="preserve">, </w:t>
      </w:r>
      <w:r w:rsidR="00493ECF" w:rsidRPr="00054938">
        <w:rPr>
          <w:u w:color="000000"/>
        </w:rPr>
        <w:t>serving as the room name.</w:t>
      </w:r>
    </w:p>
    <w:p w:rsidR="009E62FA" w:rsidRPr="00054938" w:rsidRDefault="009A445D" w:rsidP="00054938">
      <w:pPr>
        <w:pStyle w:val="ListParagraph"/>
        <w:numPr>
          <w:ilvl w:val="0"/>
          <w:numId w:val="18"/>
        </w:numPr>
        <w:spacing w:after="0"/>
        <w:jc w:val="both"/>
        <w:rPr>
          <w:u w:color="000000"/>
        </w:rPr>
      </w:pPr>
      <w:r w:rsidRPr="00054938">
        <w:rPr>
          <w:u w:color="000000"/>
        </w:rPr>
        <w:t>A list of users participating in the debate</w:t>
      </w:r>
    </w:p>
    <w:p w:rsidR="009A445D" w:rsidRPr="00054938" w:rsidRDefault="009A445D" w:rsidP="00054938">
      <w:pPr>
        <w:pStyle w:val="ListParagraph"/>
        <w:numPr>
          <w:ilvl w:val="0"/>
          <w:numId w:val="18"/>
        </w:numPr>
        <w:spacing w:after="0"/>
        <w:jc w:val="both"/>
        <w:rPr>
          <w:u w:color="000000"/>
        </w:rPr>
      </w:pPr>
      <w:r w:rsidRPr="00054938">
        <w:rPr>
          <w:u w:color="000000"/>
        </w:rPr>
        <w:t>The time remaining until the voting process begins</w:t>
      </w:r>
    </w:p>
    <w:p w:rsidR="003535CB" w:rsidRPr="00054938" w:rsidRDefault="003535CB" w:rsidP="00054938">
      <w:pPr>
        <w:pStyle w:val="ListParagraph"/>
        <w:numPr>
          <w:ilvl w:val="0"/>
          <w:numId w:val="18"/>
        </w:numPr>
        <w:spacing w:after="0"/>
        <w:jc w:val="both"/>
        <w:rPr>
          <w:u w:color="000000"/>
        </w:rPr>
      </w:pPr>
      <w:r w:rsidRPr="00054938">
        <w:rPr>
          <w:u w:color="000000"/>
        </w:rPr>
        <w:t>A message box</w:t>
      </w:r>
      <w:r w:rsidR="0022523C" w:rsidRPr="00054938">
        <w:rPr>
          <w:u w:color="000000"/>
        </w:rPr>
        <w:t xml:space="preserve"> allowing </w:t>
      </w:r>
      <w:r w:rsidR="00F90DD9" w:rsidRPr="00054938">
        <w:rPr>
          <w:u w:color="000000"/>
        </w:rPr>
        <w:t>the user to type messages</w:t>
      </w:r>
    </w:p>
    <w:p w:rsidR="009E62FA" w:rsidRDefault="009E62FA" w:rsidP="009E62FA">
      <w:pPr>
        <w:spacing w:after="0"/>
        <w:jc w:val="both"/>
        <w:rPr>
          <w:u w:color="000000"/>
        </w:rPr>
      </w:pPr>
    </w:p>
    <w:p w:rsidR="00A22FA6" w:rsidRDefault="00AA344E" w:rsidP="009E62FA">
      <w:pPr>
        <w:spacing w:after="0"/>
        <w:jc w:val="both"/>
        <w:rPr>
          <w:u w:color="000000"/>
        </w:rPr>
      </w:pPr>
      <w:r>
        <w:rPr>
          <w:u w:color="000000"/>
        </w:rPr>
        <w:t>The image below</w:t>
      </w:r>
      <w:r w:rsidR="007D0377">
        <w:rPr>
          <w:u w:color="000000"/>
        </w:rPr>
        <w:t xml:space="preserve"> </w:t>
      </w:r>
      <w:r>
        <w:rPr>
          <w:u w:color="000000"/>
        </w:rPr>
        <w:t>contains each of the features listed above:</w:t>
      </w:r>
    </w:p>
    <w:p w:rsidR="00D532F8" w:rsidRDefault="00D532F8" w:rsidP="009E62FA">
      <w:pPr>
        <w:spacing w:after="0"/>
        <w:jc w:val="both"/>
        <w:rPr>
          <w:u w:color="000000"/>
        </w:rPr>
      </w:pPr>
    </w:p>
    <w:p w:rsidR="0022523C" w:rsidRDefault="00CF38BF" w:rsidP="00D532F8">
      <w:pPr>
        <w:spacing w:after="0"/>
        <w:jc w:val="center"/>
        <w:rPr>
          <w:u w:color="000000"/>
        </w:rPr>
      </w:pPr>
      <w:r>
        <w:rPr>
          <w:noProof/>
          <w:u w:color="000000"/>
          <w:lang w:eastAsia="en-GB"/>
        </w:rPr>
        <w:drawing>
          <wp:inline distT="0" distB="0" distL="0" distR="0">
            <wp:extent cx="4448175" cy="2083697"/>
            <wp:effectExtent l="19050" t="19050" r="28575" b="11803"/>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48175" cy="2083697"/>
                    </a:xfrm>
                    <a:prstGeom prst="rect">
                      <a:avLst/>
                    </a:prstGeom>
                    <a:noFill/>
                    <a:ln w="9525">
                      <a:solidFill>
                        <a:schemeClr val="accent1"/>
                      </a:solidFill>
                      <a:miter lim="800000"/>
                      <a:headEnd/>
                      <a:tailEnd/>
                    </a:ln>
                  </pic:spPr>
                </pic:pic>
              </a:graphicData>
            </a:graphic>
          </wp:inline>
        </w:drawing>
      </w:r>
    </w:p>
    <w:p w:rsidR="00101363" w:rsidRDefault="0057748D" w:rsidP="009E62FA">
      <w:pPr>
        <w:spacing w:after="0"/>
        <w:jc w:val="both"/>
        <w:rPr>
          <w:u w:color="000000"/>
        </w:rPr>
      </w:pPr>
      <w:r>
        <w:rPr>
          <w:u w:color="000000"/>
        </w:rPr>
        <w:lastRenderedPageBreak/>
        <w:t xml:space="preserve">When viewing the ‘Debates’ tab, the user is presented with a list of the currently-active rooms where discussion is taking place.  Each debate includes </w:t>
      </w:r>
      <w:r w:rsidR="00537B7E">
        <w:rPr>
          <w:u w:color="000000"/>
        </w:rPr>
        <w:t>five pieces of information on this tab:</w:t>
      </w:r>
    </w:p>
    <w:p w:rsidR="003423ED" w:rsidRDefault="003423ED" w:rsidP="009E62FA">
      <w:pPr>
        <w:spacing w:after="0"/>
        <w:jc w:val="both"/>
        <w:rPr>
          <w:u w:color="000000"/>
        </w:rPr>
      </w:pPr>
    </w:p>
    <w:p w:rsidR="00537B7E" w:rsidRDefault="00537B7E" w:rsidP="00537B7E">
      <w:pPr>
        <w:pStyle w:val="ListParagraph"/>
        <w:numPr>
          <w:ilvl w:val="0"/>
          <w:numId w:val="18"/>
        </w:numPr>
        <w:spacing w:after="0"/>
        <w:jc w:val="both"/>
        <w:rPr>
          <w:u w:color="000000"/>
        </w:rPr>
      </w:pPr>
      <w:r>
        <w:rPr>
          <w:u w:color="000000"/>
        </w:rPr>
        <w:t>The name of the room, serving as the debate topic</w:t>
      </w:r>
    </w:p>
    <w:p w:rsidR="003423ED" w:rsidRDefault="003423ED" w:rsidP="00537B7E">
      <w:pPr>
        <w:pStyle w:val="ListParagraph"/>
        <w:numPr>
          <w:ilvl w:val="0"/>
          <w:numId w:val="18"/>
        </w:numPr>
        <w:spacing w:after="0"/>
        <w:jc w:val="both"/>
        <w:rPr>
          <w:u w:color="000000"/>
        </w:rPr>
      </w:pPr>
      <w:r>
        <w:rPr>
          <w:u w:color="000000"/>
        </w:rPr>
        <w:t>The room creator’s username</w:t>
      </w:r>
    </w:p>
    <w:p w:rsidR="003423ED" w:rsidRDefault="003423ED" w:rsidP="00537B7E">
      <w:pPr>
        <w:pStyle w:val="ListParagraph"/>
        <w:numPr>
          <w:ilvl w:val="0"/>
          <w:numId w:val="18"/>
        </w:numPr>
        <w:spacing w:after="0"/>
        <w:jc w:val="both"/>
        <w:rPr>
          <w:u w:color="000000"/>
        </w:rPr>
      </w:pPr>
      <w:r>
        <w:rPr>
          <w:u w:color="000000"/>
        </w:rPr>
        <w:t>When the debate was created by said person</w:t>
      </w:r>
    </w:p>
    <w:p w:rsidR="003423ED" w:rsidRDefault="003423ED" w:rsidP="00537B7E">
      <w:pPr>
        <w:pStyle w:val="ListParagraph"/>
        <w:numPr>
          <w:ilvl w:val="0"/>
          <w:numId w:val="18"/>
        </w:numPr>
        <w:spacing w:after="0"/>
        <w:jc w:val="both"/>
        <w:rPr>
          <w:u w:color="000000"/>
        </w:rPr>
      </w:pPr>
      <w:r>
        <w:rPr>
          <w:u w:color="000000"/>
        </w:rPr>
        <w:t>How many myDebate users are currently in the room</w:t>
      </w:r>
    </w:p>
    <w:p w:rsidR="003423ED" w:rsidRDefault="003423ED" w:rsidP="00537B7E">
      <w:pPr>
        <w:pStyle w:val="ListParagraph"/>
        <w:numPr>
          <w:ilvl w:val="0"/>
          <w:numId w:val="18"/>
        </w:numPr>
        <w:spacing w:after="0"/>
        <w:jc w:val="both"/>
        <w:rPr>
          <w:u w:color="000000"/>
        </w:rPr>
      </w:pPr>
      <w:r>
        <w:rPr>
          <w:u w:color="000000"/>
        </w:rPr>
        <w:t>Whether the room is in ‘JOIN’ or ‘LOCK’ mode</w:t>
      </w:r>
    </w:p>
    <w:p w:rsidR="008A4AC2" w:rsidRDefault="008A4AC2" w:rsidP="008A4AC2">
      <w:pPr>
        <w:pStyle w:val="ListParagraph"/>
        <w:spacing w:after="0"/>
        <w:ind w:left="720"/>
        <w:jc w:val="both"/>
        <w:rPr>
          <w:u w:color="000000"/>
        </w:rPr>
      </w:pPr>
    </w:p>
    <w:p w:rsidR="008A4AC2" w:rsidRDefault="008A4AC2" w:rsidP="008A4AC2">
      <w:pPr>
        <w:spacing w:after="0"/>
        <w:jc w:val="both"/>
        <w:rPr>
          <w:u w:color="000000"/>
        </w:rPr>
      </w:pPr>
      <w:r>
        <w:rPr>
          <w:noProof/>
          <w:u w:color="000000"/>
          <w:lang w:eastAsia="en-GB"/>
        </w:rPr>
        <w:drawing>
          <wp:inline distT="0" distB="0" distL="0" distR="0">
            <wp:extent cx="5731510" cy="1008817"/>
            <wp:effectExtent l="19050" t="0" r="254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31510" cy="1008817"/>
                    </a:xfrm>
                    <a:prstGeom prst="rect">
                      <a:avLst/>
                    </a:prstGeom>
                    <a:noFill/>
                    <a:ln w="12700" cap="flat">
                      <a:noFill/>
                      <a:miter lim="800000"/>
                      <a:headEnd/>
                      <a:tailEnd/>
                    </a:ln>
                  </pic:spPr>
                </pic:pic>
              </a:graphicData>
            </a:graphic>
          </wp:inline>
        </w:drawing>
      </w:r>
    </w:p>
    <w:p w:rsidR="008A4AC2" w:rsidRDefault="008A4AC2" w:rsidP="008A4AC2">
      <w:pPr>
        <w:spacing w:after="0"/>
        <w:jc w:val="both"/>
        <w:rPr>
          <w:u w:color="000000"/>
        </w:rPr>
      </w:pPr>
    </w:p>
    <w:p w:rsidR="008A4AC2" w:rsidRDefault="008A4AC2" w:rsidP="008A4AC2">
      <w:pPr>
        <w:spacing w:after="0"/>
        <w:jc w:val="both"/>
        <w:rPr>
          <w:u w:color="000000"/>
        </w:rPr>
      </w:pPr>
      <w:r>
        <w:rPr>
          <w:u w:color="000000"/>
        </w:rPr>
        <w:t>As you can see from the image above, all of the above features are included within the list.</w:t>
      </w:r>
    </w:p>
    <w:p w:rsidR="008A4AC2" w:rsidRPr="008A4AC2" w:rsidRDefault="008A4AC2" w:rsidP="008A4AC2">
      <w:pPr>
        <w:spacing w:after="0"/>
        <w:jc w:val="both"/>
        <w:rPr>
          <w:u w:color="000000"/>
        </w:rPr>
      </w:pPr>
    </w:p>
    <w:p w:rsidR="005D3E40" w:rsidRDefault="00757406" w:rsidP="00416EAF">
      <w:pPr>
        <w:jc w:val="both"/>
        <w:rPr>
          <w:u w:color="000000"/>
        </w:rPr>
      </w:pPr>
      <w:r>
        <w:rPr>
          <w:b/>
          <w:u w:color="000000"/>
        </w:rPr>
        <w:t>Starting a</w:t>
      </w:r>
      <w:r w:rsidR="00416EAF">
        <w:rPr>
          <w:b/>
          <w:u w:color="000000"/>
        </w:rPr>
        <w:t xml:space="preserve"> </w:t>
      </w:r>
      <w:r>
        <w:rPr>
          <w:b/>
          <w:u w:color="000000"/>
        </w:rPr>
        <w:t>D</w:t>
      </w:r>
      <w:r w:rsidR="00416EAF">
        <w:rPr>
          <w:b/>
          <w:u w:color="000000"/>
        </w:rPr>
        <w:t>ebate</w:t>
      </w:r>
    </w:p>
    <w:p w:rsidR="00416EAF" w:rsidRDefault="0065110F" w:rsidP="00416EAF">
      <w:pPr>
        <w:jc w:val="both"/>
        <w:rPr>
          <w:u w:color="000000"/>
        </w:rPr>
      </w:pPr>
      <w:r>
        <w:rPr>
          <w:u w:color="000000"/>
        </w:rPr>
        <w:t xml:space="preserve">When starting a new debate, you are </w:t>
      </w:r>
      <w:r w:rsidR="005A131F">
        <w:rPr>
          <w:u w:color="000000"/>
        </w:rPr>
        <w:t>required to complete a number of fields based on the topic you wish to discuss and the amount of options you want to include in the voting process.</w:t>
      </w:r>
      <w:r w:rsidR="005E501C">
        <w:rPr>
          <w:u w:color="000000"/>
        </w:rPr>
        <w:t xml:space="preserve">  The first step</w:t>
      </w:r>
    </w:p>
    <w:p w:rsidR="00EF6870" w:rsidRPr="00EF6870" w:rsidRDefault="00EF6870" w:rsidP="00416EAF">
      <w:pPr>
        <w:jc w:val="both"/>
        <w:rPr>
          <w:b/>
          <w:u w:color="000000"/>
        </w:rPr>
      </w:pPr>
      <w:r>
        <w:rPr>
          <w:b/>
          <w:u w:color="000000"/>
        </w:rPr>
        <w:t>[Complete this section with access to the A32 machines]</w:t>
      </w:r>
    </w:p>
    <w:p w:rsidR="005D3E40" w:rsidRDefault="005D3E40" w:rsidP="005D3E40">
      <w:pPr>
        <w:rPr>
          <w:u w:color="000000"/>
        </w:rPr>
      </w:pPr>
      <w:r>
        <w:rPr>
          <w:u w:val="single" w:color="000000"/>
        </w:rPr>
        <w:t>Start a Debate</w:t>
      </w:r>
    </w:p>
    <w:p w:rsidR="005D3E40" w:rsidRDefault="005D3E40" w:rsidP="005D3E40">
      <w:pPr>
        <w:rPr>
          <w:u w:color="000000"/>
        </w:rPr>
      </w:pPr>
      <w:r>
        <w:rPr>
          <w:u w:color="000000"/>
        </w:rPr>
        <w:t xml:space="preserve">Start a Debate is in form style. First, we have got the “Question” field. Below it are the “Choices” field. The Choices by default would have two fields. To have more choices, there is a button “add another”. There is an pull down option for the debate time length. It ranges from 2 minutes to 120 </w:t>
      </w:r>
      <w:r w:rsidR="006E4D3E">
        <w:rPr>
          <w:noProof/>
          <w:u w:color="000000"/>
          <w:lang w:eastAsia="en-GB"/>
        </w:rPr>
        <w:drawing>
          <wp:anchor distT="152400" distB="152400" distL="152400" distR="152400" simplePos="0" relativeHeight="251665408" behindDoc="0" locked="0" layoutInCell="1" allowOverlap="1">
            <wp:simplePos x="0" y="0"/>
            <wp:positionH relativeFrom="column">
              <wp:posOffset>19050</wp:posOffset>
            </wp:positionH>
            <wp:positionV relativeFrom="line">
              <wp:posOffset>553085</wp:posOffset>
            </wp:positionV>
            <wp:extent cx="1428750" cy="40005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1428750" cy="400050"/>
                    </a:xfrm>
                    <a:prstGeom prst="rect">
                      <a:avLst/>
                    </a:prstGeom>
                    <a:noFill/>
                    <a:ln w="12700" cap="flat">
                      <a:noFill/>
                      <a:miter lim="800000"/>
                      <a:headEnd/>
                      <a:tailEnd/>
                    </a:ln>
                  </pic:spPr>
                </pic:pic>
              </a:graphicData>
            </a:graphic>
          </wp:anchor>
        </w:drawing>
      </w:r>
      <w:r>
        <w:rPr>
          <w:u w:color="000000"/>
        </w:rPr>
        <w:t xml:space="preserve">minutes.  </w:t>
      </w:r>
    </w:p>
    <w:p w:rsidR="005D3E40" w:rsidRDefault="005D3E40" w:rsidP="005D3E40">
      <w:pPr>
        <w:rPr>
          <w:u w:color="000000"/>
        </w:rPr>
      </w:pPr>
    </w:p>
    <w:p w:rsidR="005D3E40" w:rsidRDefault="005D3E40" w:rsidP="005D3E40">
      <w:pPr>
        <w:rPr>
          <w:u w:color="000000"/>
        </w:rPr>
      </w:pPr>
    </w:p>
    <w:p w:rsidR="005D3E40" w:rsidRDefault="005D3E40" w:rsidP="005D3E40">
      <w:pPr>
        <w:rPr>
          <w:u w:color="000000"/>
        </w:rPr>
      </w:pPr>
      <w:r>
        <w:rPr>
          <w:u w:color="000000"/>
        </w:rPr>
        <w:t xml:space="preserve">Below setting the time limit for the debate, there is also a time to lock the debate room. It consists of a horizontal sidebar for the user to choose the time. The time is also shown on top of it. </w:t>
      </w:r>
    </w:p>
    <w:p w:rsidR="005D3E40" w:rsidRDefault="005D3E40" w:rsidP="005D3E40">
      <w:pPr>
        <w:rPr>
          <w:u w:color="000000"/>
        </w:rPr>
      </w:pPr>
      <w:r>
        <w:rPr>
          <w:noProof/>
          <w:u w:color="000000"/>
          <w:lang w:eastAsia="en-GB"/>
        </w:rPr>
        <w:drawing>
          <wp:inline distT="0" distB="0" distL="0" distR="0">
            <wp:extent cx="6116320" cy="7016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6116320" cy="701675"/>
                    </a:xfrm>
                    <a:prstGeom prst="rect">
                      <a:avLst/>
                    </a:prstGeom>
                    <a:noFill/>
                    <a:ln w="12700" cap="flat">
                      <a:noFill/>
                      <a:miter lim="800000"/>
                      <a:headEnd/>
                      <a:tailEnd/>
                    </a:ln>
                  </pic:spPr>
                </pic:pic>
              </a:graphicData>
            </a:graphic>
          </wp:inline>
        </w:drawing>
      </w:r>
    </w:p>
    <w:p w:rsidR="005D3E40" w:rsidRDefault="005D3E40" w:rsidP="005D3E40">
      <w:pPr>
        <w:rPr>
          <w:u w:val="single" w:color="000000"/>
        </w:rPr>
      </w:pPr>
    </w:p>
    <w:p w:rsidR="005D3E40" w:rsidRDefault="005D3E40" w:rsidP="005D3E40">
      <w:pPr>
        <w:rPr>
          <w:u w:color="000000"/>
        </w:rPr>
      </w:pPr>
      <w:r>
        <w:rPr>
          <w:u w:val="single" w:color="000000"/>
        </w:rPr>
        <w:lastRenderedPageBreak/>
        <w:t>Users</w:t>
      </w:r>
    </w:p>
    <w:p w:rsidR="005D3E40" w:rsidRDefault="005D3E40" w:rsidP="005D3E40">
      <w:pPr>
        <w:rPr>
          <w:u w:color="000000"/>
        </w:rPr>
      </w:pPr>
      <w:r>
        <w:rPr>
          <w:u w:color="000000"/>
        </w:rPr>
        <w:t xml:space="preserve">In the “Users” page, the registered users are listed. They might have a picture next to their names depending on if they have an account on Gravatar. If they don’t, they would have a “Gravatar” default picture. </w:t>
      </w:r>
    </w:p>
    <w:p w:rsidR="005D3E40" w:rsidRDefault="005D3E40" w:rsidP="005D3E40">
      <w:pPr>
        <w:rPr>
          <w:u w:color="000000"/>
        </w:rPr>
      </w:pPr>
      <w:r>
        <w:rPr>
          <w:noProof/>
          <w:u w:color="000000"/>
          <w:lang w:eastAsia="en-GB"/>
        </w:rPr>
        <w:drawing>
          <wp:anchor distT="152400" distB="152400" distL="152400" distR="152400" simplePos="0" relativeHeight="251667456" behindDoc="0" locked="0" layoutInCell="1" allowOverlap="1">
            <wp:simplePos x="0" y="0"/>
            <wp:positionH relativeFrom="column">
              <wp:align>center</wp:align>
            </wp:positionH>
            <wp:positionV relativeFrom="line">
              <wp:posOffset>0</wp:posOffset>
            </wp:positionV>
            <wp:extent cx="6116320" cy="531495"/>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116320" cy="531495"/>
                    </a:xfrm>
                    <a:prstGeom prst="rect">
                      <a:avLst/>
                    </a:prstGeom>
                    <a:noFill/>
                    <a:ln w="12700" cap="flat">
                      <a:noFill/>
                      <a:miter lim="800000"/>
                      <a:headEnd/>
                      <a:tailEnd/>
                    </a:ln>
                  </pic:spPr>
                </pic:pic>
              </a:graphicData>
            </a:graphic>
          </wp:anchor>
        </w:drawing>
      </w:r>
      <w:r>
        <w:rPr>
          <w:u w:val="single" w:color="000000"/>
        </w:rPr>
        <w:t>User Profile</w:t>
      </w:r>
    </w:p>
    <w:p w:rsidR="005D3E40" w:rsidRDefault="005D3E40" w:rsidP="005D3E40">
      <w:pPr>
        <w:rPr>
          <w:u w:color="000000"/>
        </w:rPr>
      </w:pPr>
      <w:r>
        <w:rPr>
          <w:u w:color="000000"/>
        </w:rPr>
        <w:t>Each user will have a profile. On here, information where the users added will be displayed. If the user has an avatar, it will be shown as well. There is an edit profile button for each of the users for editing their profile information.</w:t>
      </w:r>
    </w:p>
    <w:p w:rsidR="005D3E40" w:rsidRDefault="005D3E40" w:rsidP="005D3E40">
      <w:pPr>
        <w:rPr>
          <w:u w:val="single" w:color="000000"/>
        </w:rPr>
      </w:pPr>
      <w:r>
        <w:rPr>
          <w:noProof/>
          <w:u w:color="000000"/>
          <w:lang w:eastAsia="en-GB"/>
        </w:rPr>
        <w:drawing>
          <wp:anchor distT="152400" distB="152400" distL="152400" distR="152400" simplePos="0" relativeHeight="251668480" behindDoc="0" locked="0" layoutInCell="1" allowOverlap="1">
            <wp:simplePos x="0" y="0"/>
            <wp:positionH relativeFrom="column">
              <wp:align>center</wp:align>
            </wp:positionH>
            <wp:positionV relativeFrom="line">
              <wp:posOffset>0</wp:posOffset>
            </wp:positionV>
            <wp:extent cx="6116320" cy="1845945"/>
            <wp:effectExtent l="1905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6116320" cy="1845945"/>
                    </a:xfrm>
                    <a:prstGeom prst="rect">
                      <a:avLst/>
                    </a:prstGeom>
                    <a:noFill/>
                    <a:ln w="12700" cap="flat">
                      <a:noFill/>
                      <a:miter lim="800000"/>
                      <a:headEnd/>
                      <a:tailEnd/>
                    </a:ln>
                  </pic:spPr>
                </pic:pic>
              </a:graphicData>
            </a:graphic>
          </wp:anchor>
        </w:drawing>
      </w:r>
      <w:r>
        <w:rPr>
          <w:u w:val="single" w:color="000000"/>
        </w:rPr>
        <w:t>Edit Profile</w:t>
      </w:r>
    </w:p>
    <w:p w:rsidR="005D3E40" w:rsidRDefault="005D3E40" w:rsidP="005D3E40">
      <w:pPr>
        <w:rPr>
          <w:u w:color="000000"/>
        </w:rPr>
      </w:pPr>
      <w:r>
        <w:rPr>
          <w:u w:color="000000"/>
        </w:rPr>
        <w:t xml:space="preserve">In the edit profile section, the user will be able to add information into the text box available. </w:t>
      </w:r>
    </w:p>
    <w:p w:rsidR="005D3E40" w:rsidRDefault="005D3E40" w:rsidP="005D3E40">
      <w:pPr>
        <w:rPr>
          <w:u w:color="000000"/>
        </w:rPr>
      </w:pPr>
      <w:r>
        <w:rPr>
          <w:u w:color="000000"/>
        </w:rPr>
        <w:t>The text box can be dragged to enlarge the field area. There is a submit button where the user can click and save the changes made to their profile. There is also a link where user can click on that and it will bring him/her back to the user profile page without saving the changes made.</w:t>
      </w:r>
    </w:p>
    <w:p w:rsidR="005D3E40" w:rsidRDefault="005D3E40" w:rsidP="005D3E40">
      <w:pPr>
        <w:rPr>
          <w:u w:color="000000"/>
        </w:rPr>
      </w:pPr>
      <w:r>
        <w:rPr>
          <w:noProof/>
          <w:u w:color="000000"/>
          <w:lang w:eastAsia="en-GB"/>
        </w:rPr>
        <w:lastRenderedPageBreak/>
        <w:drawing>
          <wp:anchor distT="152400" distB="152400" distL="152400" distR="152400" simplePos="0" relativeHeight="251669504" behindDoc="0" locked="0" layoutInCell="1" allowOverlap="1">
            <wp:simplePos x="0" y="0"/>
            <wp:positionH relativeFrom="column">
              <wp:align>center</wp:align>
            </wp:positionH>
            <wp:positionV relativeFrom="line">
              <wp:posOffset>0</wp:posOffset>
            </wp:positionV>
            <wp:extent cx="6116320" cy="2480945"/>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6116320" cy="2480945"/>
                    </a:xfrm>
                    <a:prstGeom prst="rect">
                      <a:avLst/>
                    </a:prstGeom>
                    <a:noFill/>
                    <a:ln w="12700" cap="flat">
                      <a:noFill/>
                      <a:miter lim="800000"/>
                      <a:headEnd/>
                      <a:tailEnd/>
                    </a:ln>
                  </pic:spPr>
                </pic:pic>
              </a:graphicData>
            </a:graphic>
          </wp:anchor>
        </w:drawing>
      </w:r>
      <w:r>
        <w:rPr>
          <w:u w:val="single" w:color="000000"/>
        </w:rPr>
        <w:t>Search</w:t>
      </w:r>
    </w:p>
    <w:p w:rsidR="005D3E40" w:rsidRDefault="005D3E40" w:rsidP="005D3E40">
      <w:pPr>
        <w:rPr>
          <w:u w:color="000000"/>
        </w:rPr>
      </w:pPr>
      <w:r>
        <w:rPr>
          <w:u w:color="000000"/>
        </w:rPr>
        <w:t xml:space="preserve">The search page contains a text field where users can enter a keyword for the name of the debate. The list of debates where a word of the name matches the entered word will be shown directly below the search field. This search field will still be present after the list of rooms are listed. This enables a user to change the search entry without having to go back to the previous page. </w:t>
      </w:r>
    </w:p>
    <w:p w:rsidR="005D3E40" w:rsidRDefault="005D3E40" w:rsidP="005D3E40">
      <w:pPr>
        <w:rPr>
          <w:u w:color="000000"/>
        </w:rPr>
      </w:pPr>
      <w:r>
        <w:rPr>
          <w:noProof/>
          <w:u w:color="000000"/>
          <w:lang w:eastAsia="en-GB"/>
        </w:rPr>
        <w:drawing>
          <wp:anchor distT="152400" distB="152400" distL="152400" distR="152400" simplePos="0" relativeHeight="251670528" behindDoc="0" locked="0" layoutInCell="1" allowOverlap="1">
            <wp:simplePos x="0" y="0"/>
            <wp:positionH relativeFrom="column">
              <wp:align>center</wp:align>
            </wp:positionH>
            <wp:positionV relativeFrom="line">
              <wp:posOffset>0</wp:posOffset>
            </wp:positionV>
            <wp:extent cx="6116320" cy="1438910"/>
            <wp:effectExtent l="1905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6116320" cy="1438910"/>
                    </a:xfrm>
                    <a:prstGeom prst="rect">
                      <a:avLst/>
                    </a:prstGeom>
                    <a:noFill/>
                    <a:ln w="12700" cap="flat">
                      <a:noFill/>
                      <a:miter lim="800000"/>
                      <a:headEnd/>
                      <a:tailEnd/>
                    </a:ln>
                  </pic:spPr>
                </pic:pic>
              </a:graphicData>
            </a:graphic>
          </wp:anchor>
        </w:drawing>
      </w:r>
    </w:p>
    <w:p w:rsidR="005D3E40" w:rsidRDefault="005D3E40" w:rsidP="005D3E40">
      <w:r>
        <w:t>LOGO Design</w:t>
      </w:r>
    </w:p>
    <w:p w:rsidR="005D3E40" w:rsidRDefault="005D3E40" w:rsidP="005D3E40">
      <w:r>
        <w:t>The idea for this logo for our project came when we were looking for icons that are possibly suitable for our website. The red chat signs had inspired us and we thought it was suitable because our project is about chatrooms. The two squarish conversation signs creates a democratic feel of the nature of the debate. The colour of the speech signs are red because it stands out and it emphasised on the logo. The words “myDebate” is in “American Typewriters” font, because it brings out the professional look of our nature of our software. The blue colour was chosen because it goes well with the colour of the website and it makes the logo stands out. The design is designed to mean to the point and simple.</w:t>
      </w:r>
    </w:p>
    <w:p w:rsidR="005D3E40" w:rsidRDefault="005D3E40" w:rsidP="005D3E40">
      <w:pPr>
        <w:rPr>
          <w:rFonts w:ascii="Times New Roman" w:eastAsia="Times New Roman" w:hAnsi="Times New Roman"/>
          <w:sz w:val="20"/>
          <w:lang w:eastAsia="en-GB"/>
        </w:rPr>
      </w:pPr>
      <w:r>
        <w:rPr>
          <w:noProof/>
          <w:lang w:eastAsia="en-GB"/>
        </w:rPr>
        <w:lastRenderedPageBreak/>
        <w:drawing>
          <wp:anchor distT="152400" distB="152400" distL="152400" distR="152400" simplePos="0" relativeHeight="251671552" behindDoc="0" locked="0" layoutInCell="1" allowOverlap="1">
            <wp:simplePos x="0" y="0"/>
            <wp:positionH relativeFrom="column">
              <wp:align>center</wp:align>
            </wp:positionH>
            <wp:positionV relativeFrom="line">
              <wp:posOffset>0</wp:posOffset>
            </wp:positionV>
            <wp:extent cx="3044190" cy="889000"/>
            <wp:effectExtent l="1905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3044190" cy="889000"/>
                    </a:xfrm>
                    <a:prstGeom prst="rect">
                      <a:avLst/>
                    </a:prstGeom>
                    <a:noFill/>
                    <a:ln w="12700" cap="flat">
                      <a:noFill/>
                      <a:miter lim="800000"/>
                      <a:headEnd/>
                      <a:tailEnd/>
                    </a:ln>
                  </pic:spPr>
                </pic:pic>
              </a:graphicData>
            </a:graphic>
          </wp:anchor>
        </w:drawing>
      </w:r>
    </w:p>
    <w:p w:rsidR="005D3E40" w:rsidRDefault="005D3E40" w:rsidP="005D3E40">
      <w:pPr>
        <w:pStyle w:val="FreeForm"/>
        <w:rPr>
          <w:rFonts w:ascii="Times New Roman" w:eastAsia="Times New Roman" w:hAnsi="Times New Roman"/>
          <w:color w:val="auto"/>
          <w:sz w:val="20"/>
          <w:lang w:val="en-GB"/>
        </w:rPr>
      </w:pPr>
    </w:p>
    <w:p w:rsidR="00C87564" w:rsidRPr="00C87564" w:rsidRDefault="00C87564" w:rsidP="005D3E40">
      <w:pPr>
        <w:jc w:val="both"/>
      </w:pPr>
    </w:p>
    <w:p w:rsidR="00492738" w:rsidRPr="000F307E" w:rsidRDefault="005372B9" w:rsidP="007B4327">
      <w:pPr>
        <w:pStyle w:val="Heading2"/>
        <w:jc w:val="both"/>
      </w:pPr>
      <w:bookmarkStart w:id="48" w:name="_Toc257870092"/>
      <w:r w:rsidRPr="00D46C82">
        <w:t>Frequent Asked Questions (FAQ)</w:t>
      </w:r>
      <w:bookmarkEnd w:id="48"/>
    </w:p>
    <w:p w:rsidR="00492738" w:rsidRPr="00492738" w:rsidRDefault="00D46C82" w:rsidP="007B4327">
      <w:pPr>
        <w:pStyle w:val="Heading3"/>
        <w:jc w:val="both"/>
      </w:pPr>
      <w:bookmarkStart w:id="49" w:name="_Toc257870093"/>
      <w:r>
        <w:t>Introduction</w:t>
      </w:r>
      <w:bookmarkEnd w:id="49"/>
    </w:p>
    <w:p w:rsidR="005372B9" w:rsidRPr="000B16A7" w:rsidRDefault="005372B9" w:rsidP="007B4327">
      <w:pPr>
        <w:pStyle w:val="NoSpacing"/>
        <w:jc w:val="both"/>
        <w:rPr>
          <w:rFonts w:cs="Helvetica"/>
        </w:rPr>
      </w:pPr>
      <w:r w:rsidRPr="000B16A7">
        <w:rPr>
          <w:rFonts w:cs="Helvetica"/>
        </w:rPr>
        <w:t xml:space="preserve">The “FAQ” page will contain the questions and answers likely to be asked by a user. Therefore the FAQ will cover the whole system. </w:t>
      </w:r>
    </w:p>
    <w:p w:rsidR="005372B9" w:rsidRDefault="005372B9" w:rsidP="007B4327">
      <w:pPr>
        <w:pStyle w:val="NoSpacing"/>
        <w:jc w:val="both"/>
        <w:rPr>
          <w:rFonts w:cs="Helvetica"/>
        </w:rPr>
      </w:pPr>
    </w:p>
    <w:p w:rsidR="00492738" w:rsidRDefault="00492738" w:rsidP="007B4327">
      <w:pPr>
        <w:jc w:val="both"/>
      </w:pPr>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D46C82" w:rsidRDefault="00D46C82" w:rsidP="007B4327">
      <w:pPr>
        <w:pStyle w:val="Heading3"/>
        <w:jc w:val="both"/>
      </w:pPr>
      <w:bookmarkStart w:id="50" w:name="_Toc257870094"/>
      <w:r>
        <w:t>Research</w:t>
      </w:r>
      <w:bookmarkEnd w:id="50"/>
    </w:p>
    <w:p w:rsidR="00492738" w:rsidRDefault="00492738" w:rsidP="007B4327">
      <w:pPr>
        <w:jc w:val="both"/>
      </w:pPr>
      <w:r>
        <w:t>After researching the different systems, we sat down and decided on the most suitable questions from our research, and adapted them to fit our system. This turned out to be a useful way of only using the best questions, as before this we could only think of simple questions like “how do I create an account?”, We decided these types of questions were too 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4B0D39" w:rsidRDefault="004B0D39" w:rsidP="007B4327">
      <w:pPr>
        <w:pStyle w:val="Heading3"/>
        <w:jc w:val="both"/>
      </w:pPr>
      <w:bookmarkStart w:id="51" w:name="_Toc257870095"/>
      <w:r>
        <w:t>The Questions</w:t>
      </w:r>
      <w:bookmarkEnd w:id="51"/>
    </w:p>
    <w:p w:rsidR="00492738" w:rsidRDefault="00492738" w:rsidP="007B4327">
      <w:pPr>
        <w:jc w:val="both"/>
      </w:pPr>
      <w:r>
        <w:t>We chose the question “Do I need to create an account” because it is a basic question that will stop people being confused, but on the other hand it’s not an obvious question like “how do I create an account” which we felt is self explanatory when you are at the registration page and the information on the screen.</w:t>
      </w:r>
    </w:p>
    <w:p w:rsidR="00492738" w:rsidRDefault="00492738" w:rsidP="007B4327">
      <w:pPr>
        <w:jc w:val="both"/>
      </w:pPr>
      <w:r w:rsidRPr="00C35762">
        <w:t xml:space="preserve">Another question we thought was useful to include is </w:t>
      </w:r>
      <w:r>
        <w:t>“</w:t>
      </w:r>
      <w:r w:rsidRPr="00C35762">
        <w:t>What do</w:t>
      </w:r>
      <w:r>
        <w:t>es</w:t>
      </w:r>
      <w:r w:rsidRPr="00C35762">
        <w:t xml:space="preserve"> the 'Join' and 'Lock' mean next </w:t>
      </w:r>
      <w:r>
        <w:t xml:space="preserve">to each room on the debate page”, we decided this was a definite question to include n the FAQ section as it’s not obvious what they mean and will easily confuse people when they </w:t>
      </w:r>
      <w:r w:rsidR="00EC228A">
        <w:t>can’t</w:t>
      </w:r>
      <w:r>
        <w:t xml:space="preserve"> enter a debate. We thought it was best to explain in detail what exactly they mean so the user will know exactly what they are saying and stop any further confusion.</w:t>
      </w:r>
    </w:p>
    <w:p w:rsidR="00492738" w:rsidRDefault="00492738" w:rsidP="007B4327">
      <w:pPr>
        <w:jc w:val="both"/>
      </w:pPr>
      <w:r>
        <w:t>The next couple of questions we thought to include were “what kind of debates can I start/not start”, we thought this questions very useful as they give a general idea of what kind of debates to start and what will not be accepted.</w:t>
      </w:r>
    </w:p>
    <w:p w:rsidR="00492738" w:rsidRDefault="00492738" w:rsidP="007B4327">
      <w:pPr>
        <w:jc w:val="both"/>
      </w:pPr>
      <w:r>
        <w:lastRenderedPageBreak/>
        <w:t>A further question we thought to add was “what does everything on the debate page mean” we thought this good as it explains what is going on when on a debate page and stops people being overwhelmed when the page suddenly changes when the timer stops.</w:t>
      </w:r>
    </w:p>
    <w:p w:rsidR="00492738" w:rsidRDefault="00492738" w:rsidP="007B4327">
      <w:pPr>
        <w:jc w:val="both"/>
      </w:pPr>
      <w:r>
        <w:t xml:space="preserve">The final question we thought to add was “can I change my vote once my vote has been cast”, this we felt was a good question to finish off because it explains how you </w:t>
      </w:r>
      <w:r w:rsidR="003D36DE">
        <w:t>can’t</w:t>
      </w:r>
      <w:r>
        <w:t xml:space="preserve"> change your vote but you can change your vote at the next casting session, this stops people from worrying because they pressed the wrong button.</w:t>
      </w:r>
    </w:p>
    <w:p w:rsidR="00492738" w:rsidRPr="00492738" w:rsidRDefault="00492738" w:rsidP="007B4327">
      <w:pPr>
        <w:jc w:val="both"/>
      </w:pPr>
      <w:r>
        <w:t>We included a FAQ section in the system as it is an important tool to allow users to understand the system and gives them a place to go to when they are confused or stuck while using the website and its features. We spent a lot of time on this as we thought it was crucial to make this as helpful and well written as possible.</w:t>
      </w:r>
    </w:p>
    <w:p w:rsidR="00AC13F8" w:rsidRPr="004D7B3C" w:rsidRDefault="00AC13F8" w:rsidP="007B4327">
      <w:pPr>
        <w:jc w:val="both"/>
        <w:rPr>
          <w:rFonts w:cs="Helvetica"/>
        </w:rPr>
        <w:sectPr w:rsidR="00AC13F8" w:rsidRPr="004D7B3C" w:rsidSect="003C523A">
          <w:pgSz w:w="11906" w:h="16838"/>
          <w:pgMar w:top="1440" w:right="1440" w:bottom="1440" w:left="1440" w:header="708" w:footer="708" w:gutter="0"/>
          <w:cols w:space="708"/>
          <w:docGrid w:linePitch="360"/>
        </w:sectPr>
      </w:pPr>
      <w:bookmarkStart w:id="52" w:name="_GoBack"/>
      <w:bookmarkEnd w:id="52"/>
    </w:p>
    <w:p w:rsidR="00240AA5" w:rsidRDefault="00240AA5" w:rsidP="007B4327">
      <w:pPr>
        <w:pStyle w:val="Heading1"/>
        <w:jc w:val="both"/>
      </w:pPr>
      <w:bookmarkStart w:id="53" w:name="_Toc257870096"/>
      <w:r>
        <w:lastRenderedPageBreak/>
        <w:t>Testing</w:t>
      </w:r>
      <w:bookmarkEnd w:id="53"/>
    </w:p>
    <w:p w:rsidR="004D7B3C" w:rsidRPr="004D7B3C" w:rsidRDefault="004D7B3C"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have a web-accessible interface</w:t>
            </w:r>
          </w:p>
        </w:tc>
        <w:tc>
          <w:tcPr>
            <w:tcW w:w="1276" w:type="dxa"/>
          </w:tcPr>
          <w:p w:rsidR="00AC13F8" w:rsidRDefault="00AC13F8" w:rsidP="007B4327">
            <w:pPr>
              <w:jc w:val="both"/>
            </w:pPr>
            <w:r>
              <w:t>Yes</w:t>
            </w:r>
          </w:p>
        </w:tc>
        <w:tc>
          <w:tcPr>
            <w:tcW w:w="6553" w:type="dxa"/>
          </w:tcPr>
          <w:p w:rsidR="00AC13F8" w:rsidRDefault="00882397" w:rsidP="007B4327">
            <w:pPr>
              <w:jc w:val="both"/>
            </w:pPr>
            <w:r>
              <w:t>The system has a modern web</w:t>
            </w:r>
            <w:r w:rsidR="00AC13F8">
              <w:t xml:space="preserve"> interface </w:t>
            </w:r>
            <w:r>
              <w:t>with a pr</w:t>
            </w:r>
            <w:r w:rsidR="00D02EC5">
              <w:t xml:space="preserve">ofessional design on each page.  This allows </w:t>
            </w:r>
            <w:r>
              <w:t xml:space="preserve">the user </w:t>
            </w:r>
            <w:r w:rsidR="00AC13F8">
              <w:t xml:space="preserve">to navigate the </w:t>
            </w:r>
            <w:r w:rsidR="00D02EC5">
              <w:t xml:space="preserve">system </w:t>
            </w:r>
            <w:r w:rsidR="00AC13F8">
              <w:t xml:space="preserve">easily without </w:t>
            </w:r>
            <w:r w:rsidR="00AF7517">
              <w:t xml:space="preserve">each page being crowded </w:t>
            </w:r>
            <w:r w:rsidR="00663E2D">
              <w:t>with potentially confusing information.</w:t>
            </w:r>
          </w:p>
        </w:tc>
      </w:tr>
      <w:tr w:rsidR="00AC13F8" w:rsidTr="004D7B3C">
        <w:tc>
          <w:tcPr>
            <w:tcW w:w="6345" w:type="dxa"/>
          </w:tcPr>
          <w:p w:rsidR="00AC13F8" w:rsidRDefault="00280216" w:rsidP="007B4327">
            <w:pPr>
              <w:jc w:val="both"/>
            </w:pPr>
            <w:r>
              <w:t>Users should be able to log into and log out of the system</w:t>
            </w:r>
          </w:p>
        </w:tc>
        <w:tc>
          <w:tcPr>
            <w:tcW w:w="1276" w:type="dxa"/>
          </w:tcPr>
          <w:p w:rsidR="00AC13F8" w:rsidRDefault="00AC13F8" w:rsidP="007B4327">
            <w:pPr>
              <w:jc w:val="both"/>
            </w:pPr>
            <w:r>
              <w:t>Yes</w:t>
            </w:r>
          </w:p>
        </w:tc>
        <w:tc>
          <w:tcPr>
            <w:tcW w:w="6553" w:type="dxa"/>
          </w:tcPr>
          <w:p w:rsidR="00AC13F8" w:rsidRDefault="008D65AB" w:rsidP="007B4327">
            <w:pPr>
              <w:jc w:val="both"/>
            </w:pPr>
            <w:r>
              <w:t xml:space="preserve">There is </w:t>
            </w:r>
            <w:r w:rsidR="00AC13F8">
              <w:t xml:space="preserve">a simple login/logout link </w:t>
            </w:r>
            <w:r w:rsidR="00E04DB6">
              <w:t>located at the top of each web</w:t>
            </w:r>
            <w:r w:rsidR="003A3BD2">
              <w:t>page. Once logged in, this</w:t>
            </w:r>
            <w:r w:rsidR="00AC13F8">
              <w:t xml:space="preserve"> al</w:t>
            </w:r>
            <w:r w:rsidR="003A3BD2">
              <w:t>lows for the users to edit their profile and/or log out of the system after they are finished with myDebate.</w:t>
            </w:r>
          </w:p>
        </w:tc>
      </w:tr>
      <w:tr w:rsidR="00AC13F8" w:rsidTr="004D7B3C">
        <w:trPr>
          <w:cnfStyle w:val="000000100000"/>
        </w:trPr>
        <w:tc>
          <w:tcPr>
            <w:tcW w:w="6345" w:type="dxa"/>
          </w:tcPr>
          <w:p w:rsidR="00AC13F8" w:rsidRDefault="00AC13F8" w:rsidP="007B4327">
            <w:pPr>
              <w:jc w:val="both"/>
            </w:pPr>
            <w:r>
              <w:t>The system should present users with a list of available debates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 </w:t>
            </w:r>
            <w:r w:rsidR="009329CA">
              <w:t xml:space="preserve">system’s design features tabs for navigation purposes. </w:t>
            </w:r>
            <w:r>
              <w:t xml:space="preserve"> One of these tabs, labelled </w:t>
            </w:r>
            <w:r w:rsidR="005410BE">
              <w:t>“</w:t>
            </w:r>
            <w:r w:rsidR="009329CA">
              <w:t>D</w:t>
            </w:r>
            <w:r>
              <w:t>ebates</w:t>
            </w:r>
            <w:r w:rsidR="005410BE">
              <w:t>”</w:t>
            </w:r>
            <w:r>
              <w:t xml:space="preserve">, takes </w:t>
            </w:r>
            <w:r w:rsidR="00A568E8">
              <w:t>the user</w:t>
            </w:r>
            <w:r>
              <w:t xml:space="preserve"> to a</w:t>
            </w:r>
            <w:r w:rsidR="009329CA">
              <w:t>n</w:t>
            </w:r>
            <w:r>
              <w:t xml:space="preserve"> </w:t>
            </w:r>
            <w:r w:rsidR="009329CA">
              <w:t>easily-navigated</w:t>
            </w:r>
            <w:r>
              <w:t xml:space="preserve"> page which allows the user to browse a list of the </w:t>
            </w:r>
            <w:r w:rsidR="009329CA">
              <w:t>currently open debates.</w:t>
            </w:r>
          </w:p>
        </w:tc>
      </w:tr>
      <w:tr w:rsidR="00AC13F8" w:rsidTr="004D7B3C">
        <w:tc>
          <w:tcPr>
            <w:tcW w:w="6345" w:type="dxa"/>
          </w:tcPr>
          <w:p w:rsidR="00AC13F8" w:rsidRDefault="00EE230C" w:rsidP="007B4327">
            <w:pPr>
              <w:jc w:val="both"/>
            </w:pPr>
            <w:r>
              <w:t>The amount of</w:t>
            </w:r>
            <w:r w:rsidR="00AC13F8">
              <w:t xml:space="preserve"> </w:t>
            </w:r>
            <w:r w:rsidR="00EB5C44">
              <w:t>people</w:t>
            </w:r>
            <w:r w:rsidR="00AC13F8">
              <w:t xml:space="preserve"> </w:t>
            </w:r>
            <w:r>
              <w:t>currently participating in each debate</w:t>
            </w:r>
            <w:r w:rsidR="00EB5C44">
              <w:t xml:space="preserve"> should be clear to other users</w:t>
            </w:r>
          </w:p>
        </w:tc>
        <w:tc>
          <w:tcPr>
            <w:tcW w:w="1276" w:type="dxa"/>
          </w:tcPr>
          <w:p w:rsidR="00AC13F8" w:rsidRDefault="00AC13F8" w:rsidP="007B4327">
            <w:pPr>
              <w:jc w:val="both"/>
            </w:pPr>
            <w:r>
              <w:t>Yes</w:t>
            </w:r>
          </w:p>
        </w:tc>
        <w:tc>
          <w:tcPr>
            <w:tcW w:w="6553" w:type="dxa"/>
          </w:tcPr>
          <w:p w:rsidR="00AC13F8" w:rsidRDefault="00CF4984" w:rsidP="007B4327">
            <w:pPr>
              <w:jc w:val="both"/>
            </w:pPr>
            <w:r>
              <w:t>This is made clear by the large numbered indicator</w:t>
            </w:r>
            <w:r w:rsidR="00AC13F8">
              <w:t xml:space="preserve"> next to each debate </w:t>
            </w:r>
            <w:r w:rsidR="00EF6545">
              <w:t>within the appropriate tab.  This allows the user to recognise</w:t>
            </w:r>
            <w:r w:rsidR="00AC13F8">
              <w:t xml:space="preserve"> </w:t>
            </w:r>
            <w:r w:rsidR="00EF6545">
              <w:t>whether</w:t>
            </w:r>
            <w:r w:rsidR="00AC13F8">
              <w:t xml:space="preserve"> a debate is empty, and if not</w:t>
            </w:r>
            <w:r w:rsidR="00907B80">
              <w:t>; then</w:t>
            </w:r>
            <w:r w:rsidR="00AC13F8">
              <w:t xml:space="preserve"> how many people </w:t>
            </w:r>
            <w:r w:rsidR="00907B80">
              <w:t>are within that particular room at the moment.</w:t>
            </w:r>
          </w:p>
        </w:tc>
      </w:tr>
      <w:tr w:rsidR="00AC13F8" w:rsidTr="004D7B3C">
        <w:trPr>
          <w:cnfStyle w:val="000000100000"/>
        </w:trPr>
        <w:tc>
          <w:tcPr>
            <w:tcW w:w="6345" w:type="dxa"/>
          </w:tcPr>
          <w:p w:rsidR="00AC13F8" w:rsidRDefault="00AC13F8" w:rsidP="007B4327">
            <w:pPr>
              <w:jc w:val="both"/>
            </w:pPr>
            <w:r>
              <w:t xml:space="preserve">The system should allow </w:t>
            </w:r>
            <w:r w:rsidR="004B432E">
              <w:t>logged-in users to join debates and chat with other users within the room</w:t>
            </w:r>
          </w:p>
        </w:tc>
        <w:tc>
          <w:tcPr>
            <w:tcW w:w="1276" w:type="dxa"/>
          </w:tcPr>
          <w:p w:rsidR="00AC13F8" w:rsidRDefault="00AC13F8" w:rsidP="007B4327">
            <w:pPr>
              <w:jc w:val="both"/>
            </w:pPr>
            <w:r>
              <w:t>Yes</w:t>
            </w:r>
          </w:p>
        </w:tc>
        <w:tc>
          <w:tcPr>
            <w:tcW w:w="6553" w:type="dxa"/>
          </w:tcPr>
          <w:p w:rsidR="00AC13F8" w:rsidRDefault="00996547" w:rsidP="007B4327">
            <w:pPr>
              <w:jc w:val="both"/>
            </w:pPr>
            <w:r>
              <w:t>If the user</w:t>
            </w:r>
            <w:r w:rsidR="004B46EF">
              <w:t xml:space="preserve"> click</w:t>
            </w:r>
            <w:r>
              <w:t>s</w:t>
            </w:r>
            <w:r w:rsidR="004B46EF">
              <w:t xml:space="preserve"> a</w:t>
            </w:r>
            <w:r>
              <w:t>n existing</w:t>
            </w:r>
            <w:r w:rsidR="004B46EF">
              <w:t xml:space="preserve"> debate,</w:t>
            </w:r>
            <w:r w:rsidR="00AC13F8">
              <w:t xml:space="preserve"> the system will take you </w:t>
            </w:r>
            <w:r w:rsidR="004B46EF">
              <w:t xml:space="preserve">to the room, provided </w:t>
            </w:r>
            <w:r>
              <w:t xml:space="preserve">they </w:t>
            </w:r>
            <w:r w:rsidR="004B46EF">
              <w:t xml:space="preserve">are logged into the system. </w:t>
            </w:r>
            <w:r w:rsidR="00AC13F8">
              <w:t xml:space="preserve"> If not logged in</w:t>
            </w:r>
            <w:r>
              <w:t>, the user is</w:t>
            </w:r>
            <w:r w:rsidR="00AC13F8">
              <w:t xml:space="preserve"> taken to the login page where </w:t>
            </w:r>
            <w:r w:rsidR="00511791">
              <w:t>they must enter their</w:t>
            </w:r>
            <w:r w:rsidR="00AC13F8">
              <w:t xml:space="preserve"> username and password</w:t>
            </w:r>
            <w:r w:rsidR="004B46EF">
              <w:t>.  Once the user has joined a debate, chat messages can be sent by typing into the text box and clicking the ‘Submit’ button alongside it.  Empty messages cannot be sent.</w:t>
            </w:r>
          </w:p>
        </w:tc>
      </w:tr>
      <w:tr w:rsidR="00AC13F8" w:rsidTr="004D7B3C">
        <w:tc>
          <w:tcPr>
            <w:tcW w:w="6345" w:type="dxa"/>
          </w:tcPr>
          <w:p w:rsidR="00AC13F8" w:rsidRDefault="00AC13F8" w:rsidP="007B4327">
            <w:pPr>
              <w:jc w:val="both"/>
            </w:pPr>
            <w:r>
              <w:t xml:space="preserve">The system should allow users to see </w:t>
            </w:r>
            <w:r w:rsidR="00D8671D">
              <w:t>other members within the debate</w:t>
            </w:r>
          </w:p>
        </w:tc>
        <w:tc>
          <w:tcPr>
            <w:tcW w:w="1276" w:type="dxa"/>
          </w:tcPr>
          <w:p w:rsidR="00AC13F8" w:rsidRDefault="00AC13F8" w:rsidP="007B4327">
            <w:pPr>
              <w:jc w:val="both"/>
            </w:pPr>
            <w:r>
              <w:t>Yes</w:t>
            </w:r>
          </w:p>
        </w:tc>
        <w:tc>
          <w:tcPr>
            <w:tcW w:w="6553" w:type="dxa"/>
          </w:tcPr>
          <w:p w:rsidR="00AC13F8" w:rsidRDefault="003D29C7" w:rsidP="007B4327">
            <w:pPr>
              <w:jc w:val="both"/>
            </w:pPr>
            <w:r>
              <w:t>When participating in a debate, a list of the active users within that room is listed clearly alongside the chat window.</w:t>
            </w:r>
          </w:p>
        </w:tc>
      </w:tr>
      <w:tr w:rsidR="00C26A88" w:rsidTr="004D7B3C">
        <w:trPr>
          <w:cnfStyle w:val="000000100000"/>
        </w:trPr>
        <w:tc>
          <w:tcPr>
            <w:tcW w:w="6345" w:type="dxa"/>
          </w:tcPr>
          <w:p w:rsidR="00C26A88" w:rsidRDefault="00C26A88" w:rsidP="007B4327">
            <w:pPr>
              <w:jc w:val="both"/>
            </w:pPr>
            <w:r>
              <w:t>The system should allow users to leave a debate, and return to the list of available debates</w:t>
            </w:r>
          </w:p>
        </w:tc>
        <w:tc>
          <w:tcPr>
            <w:tcW w:w="1276" w:type="dxa"/>
          </w:tcPr>
          <w:p w:rsidR="00C26A88" w:rsidRDefault="00C26A88" w:rsidP="007B4327">
            <w:pPr>
              <w:jc w:val="both"/>
            </w:pPr>
            <w:r>
              <w:t>Yes</w:t>
            </w:r>
          </w:p>
        </w:tc>
        <w:tc>
          <w:tcPr>
            <w:tcW w:w="6553" w:type="dxa"/>
          </w:tcPr>
          <w:p w:rsidR="00C26A88" w:rsidRDefault="00C26A88" w:rsidP="007B4327">
            <w:pPr>
              <w:jc w:val="both"/>
            </w:pPr>
            <w:r>
              <w:t xml:space="preserve">When participating in a debate, there is a </w:t>
            </w:r>
            <w:r w:rsidR="009D4846">
              <w:t>“</w:t>
            </w:r>
            <w:r>
              <w:t>Leave Debate</w:t>
            </w:r>
            <w:r w:rsidR="009D4846">
              <w:t xml:space="preserve">” </w:t>
            </w:r>
            <w:r>
              <w:t xml:space="preserve">link, displayed below the chat box.  When clicked, this will ask the user to confirm they wish to leave the debate.  Clicking the </w:t>
            </w:r>
            <w:r w:rsidR="009D4846">
              <w:t>“</w:t>
            </w:r>
            <w:r>
              <w:t>Yes, I’m sure</w:t>
            </w:r>
            <w:r w:rsidR="009D4846">
              <w:t>”</w:t>
            </w:r>
            <w:r>
              <w:t xml:space="preserve"> will return the user to the list of active debates, whereas clicking the </w:t>
            </w:r>
            <w:r w:rsidR="009D4846">
              <w:t>“</w:t>
            </w:r>
            <w:r>
              <w:t>No, take me back</w:t>
            </w:r>
            <w:r w:rsidR="009D4846">
              <w:t>”</w:t>
            </w:r>
            <w:r>
              <w:t xml:space="preserve"> alternative will allow them to remain within that debate until they choose to leave.</w:t>
            </w:r>
          </w:p>
        </w:tc>
      </w:tr>
    </w:tbl>
    <w:p w:rsidR="00AC13F8" w:rsidRDefault="00AC13F8"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use an asynchronous method of communication (i.e. the page should not refresh when a new message is available)</w:t>
            </w:r>
          </w:p>
        </w:tc>
        <w:tc>
          <w:tcPr>
            <w:tcW w:w="1276" w:type="dxa"/>
          </w:tcPr>
          <w:p w:rsidR="00AC13F8" w:rsidRDefault="00AC13F8" w:rsidP="007B4327">
            <w:pPr>
              <w:jc w:val="both"/>
            </w:pPr>
            <w:r>
              <w:t>Yes</w:t>
            </w:r>
          </w:p>
        </w:tc>
        <w:tc>
          <w:tcPr>
            <w:tcW w:w="6553" w:type="dxa"/>
          </w:tcPr>
          <w:p w:rsidR="00AC13F8" w:rsidRDefault="00AC13F8" w:rsidP="007B4327">
            <w:pPr>
              <w:jc w:val="both"/>
            </w:pPr>
            <w:r>
              <w:t>The system uses Ajax to constantly check for new messages every 2 seconds in the background which means the page will not refresh every time it needs to display a message.</w:t>
            </w:r>
          </w:p>
        </w:tc>
      </w:tr>
      <w:tr w:rsidR="00AC13F8" w:rsidTr="004D7B3C">
        <w:trPr>
          <w:trHeight w:val="298"/>
        </w:trPr>
        <w:tc>
          <w:tcPr>
            <w:tcW w:w="6345" w:type="dxa"/>
          </w:tcPr>
          <w:p w:rsidR="00AC13F8" w:rsidRDefault="00AC13F8" w:rsidP="007B4327">
            <w:pPr>
              <w:jc w:val="both"/>
            </w:pPr>
            <w:r>
              <w:t>The system should allow users to sign-up for a user account</w:t>
            </w:r>
          </w:p>
        </w:tc>
        <w:tc>
          <w:tcPr>
            <w:tcW w:w="1276" w:type="dxa"/>
          </w:tcPr>
          <w:p w:rsidR="00AC13F8" w:rsidRDefault="00AC13F8" w:rsidP="007B4327">
            <w:pPr>
              <w:jc w:val="both"/>
            </w:pPr>
            <w:r>
              <w:t>Yes</w:t>
            </w:r>
          </w:p>
        </w:tc>
        <w:tc>
          <w:tcPr>
            <w:tcW w:w="6553" w:type="dxa"/>
          </w:tcPr>
          <w:p w:rsidR="00AC13F8" w:rsidRDefault="00AC13F8" w:rsidP="007B4327">
            <w:pPr>
              <w:jc w:val="both"/>
            </w:pPr>
            <w:r>
              <w:t>At the top of e</w:t>
            </w:r>
            <w:r w:rsidR="004565AE">
              <w:t>ach</w:t>
            </w:r>
            <w:r>
              <w:t xml:space="preserve"> page o</w:t>
            </w:r>
            <w:r w:rsidR="004565AE">
              <w:t>f the system</w:t>
            </w:r>
            <w:r>
              <w:t xml:space="preserve"> (wh</w:t>
            </w:r>
            <w:r w:rsidR="001C6D57">
              <w:t>en not logged into an account)</w:t>
            </w:r>
            <w:r w:rsidR="00692E29">
              <w:t>,</w:t>
            </w:r>
            <w:r w:rsidR="001C6D57">
              <w:t xml:space="preserve"> there</w:t>
            </w:r>
            <w:r>
              <w:t xml:space="preserve"> </w:t>
            </w:r>
            <w:r w:rsidR="001C6D57">
              <w:t>is</w:t>
            </w:r>
            <w:r>
              <w:t xml:space="preserve"> a link to take </w:t>
            </w:r>
            <w:r w:rsidR="003C01FB">
              <w:t>the guest</w:t>
            </w:r>
            <w:r>
              <w:t xml:space="preserve"> to the registration page</w:t>
            </w:r>
            <w:r w:rsidR="003C01FB">
              <w:t xml:space="preserve"> to allow them to create a new user account.</w:t>
            </w:r>
          </w:p>
        </w:tc>
      </w:tr>
      <w:tr w:rsidR="00AC13F8" w:rsidTr="004D7B3C">
        <w:trPr>
          <w:cnfStyle w:val="000000100000"/>
        </w:trPr>
        <w:tc>
          <w:tcPr>
            <w:tcW w:w="6345" w:type="dxa"/>
          </w:tcPr>
          <w:p w:rsidR="00AC13F8" w:rsidRDefault="00AC13F8" w:rsidP="007B4327">
            <w:pPr>
              <w:jc w:val="both"/>
            </w:pPr>
            <w:r>
              <w:t>Users must specify their full name</w:t>
            </w:r>
            <w:r w:rsidR="00DA209F">
              <w:t xml:space="preserve"> when registering for an account</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There is a box on the registration page for the </w:t>
            </w:r>
            <w:r w:rsidR="00164205">
              <w:t>user’s</w:t>
            </w:r>
            <w:r>
              <w:t xml:space="preserve"> first name and another box for the </w:t>
            </w:r>
            <w:r w:rsidR="00164205">
              <w:t>user’s</w:t>
            </w:r>
            <w:r>
              <w:t xml:space="preserve"> l</w:t>
            </w:r>
            <w:r w:rsidR="00164205">
              <w:t xml:space="preserve">ast name, </w:t>
            </w:r>
            <w:r w:rsidR="004957C7">
              <w:t>with both being</w:t>
            </w:r>
            <w:r w:rsidR="00164205">
              <w:t xml:space="preserve"> required fields to register an account.  </w:t>
            </w:r>
            <w:r>
              <w:t xml:space="preserve">There is a 30 character maximum length on </w:t>
            </w:r>
            <w:r w:rsidR="00FD1A0D">
              <w:t>each box</w:t>
            </w:r>
            <w:r w:rsidR="002326F8">
              <w:t xml:space="preserve">, which prevents the user of </w:t>
            </w:r>
            <w:r w:rsidR="00E048DD">
              <w:t xml:space="preserve">unrealistically </w:t>
            </w:r>
            <w:r>
              <w:t>long name</w:t>
            </w:r>
            <w:r w:rsidR="002326F8">
              <w:t>s</w:t>
            </w:r>
            <w:r>
              <w:t>.</w:t>
            </w:r>
          </w:p>
        </w:tc>
      </w:tr>
      <w:tr w:rsidR="004D7B3C" w:rsidTr="004D7B3C">
        <w:tc>
          <w:tcPr>
            <w:tcW w:w="6345" w:type="dxa"/>
          </w:tcPr>
          <w:p w:rsidR="004D7B3C" w:rsidRDefault="004D7B3C" w:rsidP="007B4327">
            <w:pPr>
              <w:jc w:val="both"/>
            </w:pPr>
            <w:r>
              <w:t>Users must choose a username and password</w:t>
            </w:r>
            <w:r w:rsidR="00373DAF">
              <w:t xml:space="preserve"> when registering for an account</w:t>
            </w:r>
          </w:p>
        </w:tc>
        <w:tc>
          <w:tcPr>
            <w:tcW w:w="1276" w:type="dxa"/>
          </w:tcPr>
          <w:p w:rsidR="004D7B3C" w:rsidRDefault="004D7B3C" w:rsidP="007B4327">
            <w:pPr>
              <w:jc w:val="both"/>
            </w:pPr>
            <w:r>
              <w:t>Yes</w:t>
            </w:r>
          </w:p>
        </w:tc>
        <w:tc>
          <w:tcPr>
            <w:tcW w:w="6553" w:type="dxa"/>
          </w:tcPr>
          <w:p w:rsidR="00347C5D" w:rsidRDefault="004D7B3C" w:rsidP="007B4327">
            <w:pPr>
              <w:jc w:val="both"/>
            </w:pPr>
            <w:r>
              <w:t>On the regist</w:t>
            </w:r>
            <w:r w:rsidR="00F51E3F">
              <w:t xml:space="preserve">ration page there is a box for entering a desired username.  This is limited to fewer than 30 characters, to prevent the use of extremely long names.  </w:t>
            </w:r>
            <w:r w:rsidR="00B45CD3">
              <w:t xml:space="preserve">The same applies to the field used for entering a password. </w:t>
            </w:r>
            <w:r>
              <w:t xml:space="preserve"> Both of these are required fields on the registration page and will not allow </w:t>
            </w:r>
            <w:r w:rsidR="00EA2B83">
              <w:t>the user</w:t>
            </w:r>
            <w:r>
              <w:t xml:space="preserve"> to continue unless they are</w:t>
            </w:r>
            <w:r w:rsidR="00B45CD3">
              <w:t xml:space="preserve"> complete.</w:t>
            </w:r>
          </w:p>
        </w:tc>
      </w:tr>
      <w:tr w:rsidR="00347C5D" w:rsidTr="004D7B3C">
        <w:trPr>
          <w:cnfStyle w:val="000000100000"/>
        </w:trPr>
        <w:tc>
          <w:tcPr>
            <w:tcW w:w="6345" w:type="dxa"/>
          </w:tcPr>
          <w:p w:rsidR="00347C5D" w:rsidRDefault="00347C5D" w:rsidP="007B4327">
            <w:pPr>
              <w:jc w:val="both"/>
            </w:pPr>
            <w:r>
              <w:t xml:space="preserve">Users must enter their email address when registering </w:t>
            </w:r>
            <w:r w:rsidR="0088401E">
              <w:t>for an account</w:t>
            </w:r>
          </w:p>
        </w:tc>
        <w:tc>
          <w:tcPr>
            <w:tcW w:w="1276" w:type="dxa"/>
          </w:tcPr>
          <w:p w:rsidR="00347C5D" w:rsidRDefault="00347C5D" w:rsidP="007B4327">
            <w:pPr>
              <w:jc w:val="both"/>
            </w:pPr>
            <w:r>
              <w:t>Yes</w:t>
            </w:r>
          </w:p>
        </w:tc>
        <w:tc>
          <w:tcPr>
            <w:tcW w:w="6553" w:type="dxa"/>
          </w:tcPr>
          <w:p w:rsidR="00347C5D" w:rsidRDefault="00347C5D" w:rsidP="007B4327">
            <w:pPr>
              <w:jc w:val="both"/>
            </w:pPr>
            <w:r>
              <w:t>Users must enter an email address on the registration page in the supplie</w:t>
            </w:r>
            <w:r w:rsidR="00765AB8">
              <w:t>d box as it is a required field.  This field does not accept regular text and must be completed in the format of an e-mail address.  Blank entries are also regarded as invalid by the system.</w:t>
            </w:r>
          </w:p>
        </w:tc>
      </w:tr>
      <w:tr w:rsidR="00347C5D" w:rsidTr="004D7B3C">
        <w:tc>
          <w:tcPr>
            <w:tcW w:w="6345" w:type="dxa"/>
          </w:tcPr>
          <w:p w:rsidR="00347C5D" w:rsidRDefault="00347C5D" w:rsidP="007B4327">
            <w:pPr>
              <w:jc w:val="both"/>
            </w:pPr>
            <w:r>
              <w:t xml:space="preserve">The system should send the user an email, which includes a link that the user must click in order to </w:t>
            </w:r>
            <w:r w:rsidR="005410BE">
              <w:t>‘</w:t>
            </w:r>
            <w:r>
              <w:t>activate</w:t>
            </w:r>
            <w:r w:rsidR="005410BE">
              <w:t>’</w:t>
            </w:r>
            <w:r>
              <w:t xml:space="preserve"> their account</w:t>
            </w:r>
          </w:p>
        </w:tc>
        <w:tc>
          <w:tcPr>
            <w:tcW w:w="1276" w:type="dxa"/>
          </w:tcPr>
          <w:p w:rsidR="00347C5D" w:rsidRDefault="00347C5D" w:rsidP="007B4327">
            <w:pPr>
              <w:jc w:val="both"/>
            </w:pPr>
            <w:r>
              <w:t>Yes</w:t>
            </w:r>
          </w:p>
        </w:tc>
        <w:tc>
          <w:tcPr>
            <w:tcW w:w="6553" w:type="dxa"/>
          </w:tcPr>
          <w:p w:rsidR="00347C5D" w:rsidRDefault="00347C5D" w:rsidP="007B4327">
            <w:pPr>
              <w:jc w:val="both"/>
            </w:pPr>
            <w:r>
              <w:t>An email containing an activation link is sent to the email address the u</w:t>
            </w:r>
            <w:r w:rsidR="00875D11">
              <w:t>ser supplied at registration. Upon</w:t>
            </w:r>
            <w:r>
              <w:t xml:space="preserve"> clicking this link</w:t>
            </w:r>
            <w:r w:rsidR="00875D11">
              <w:t>,</w:t>
            </w:r>
            <w:r>
              <w:t xml:space="preserve"> </w:t>
            </w:r>
            <w:r w:rsidR="00875D11">
              <w:t>the user is taken to a</w:t>
            </w:r>
            <w:r>
              <w:t xml:space="preserve"> page on the website confirming </w:t>
            </w:r>
            <w:r w:rsidR="00110400">
              <w:t>their account is activated, and</w:t>
            </w:r>
            <w:r w:rsidR="00393CCD">
              <w:t xml:space="preserve"> also</w:t>
            </w:r>
            <w:r w:rsidR="00110400">
              <w:t xml:space="preserve"> </w:t>
            </w:r>
            <w:r>
              <w:t xml:space="preserve">supplies a link to the login page so the user can log in and start </w:t>
            </w:r>
            <w:r w:rsidR="00E46E24">
              <w:t>participating in active debates.</w:t>
            </w:r>
          </w:p>
        </w:tc>
      </w:tr>
      <w:tr w:rsidR="00347C5D" w:rsidTr="004D7B3C">
        <w:trPr>
          <w:cnfStyle w:val="000000100000"/>
        </w:trPr>
        <w:tc>
          <w:tcPr>
            <w:tcW w:w="6345" w:type="dxa"/>
          </w:tcPr>
          <w:p w:rsidR="00347C5D" w:rsidRDefault="00347C5D" w:rsidP="007B4327">
            <w:pPr>
              <w:jc w:val="both"/>
            </w:pPr>
            <w:r>
              <w:t>Before the user has clicked the link in their email, the account should be inactive - so the user cannot login</w:t>
            </w:r>
          </w:p>
        </w:tc>
        <w:tc>
          <w:tcPr>
            <w:tcW w:w="1276" w:type="dxa"/>
          </w:tcPr>
          <w:p w:rsidR="00347C5D" w:rsidRDefault="00347C5D" w:rsidP="007B4327">
            <w:pPr>
              <w:jc w:val="both"/>
            </w:pPr>
            <w:r>
              <w:t>Yes</w:t>
            </w:r>
          </w:p>
        </w:tc>
        <w:tc>
          <w:tcPr>
            <w:tcW w:w="6553" w:type="dxa"/>
          </w:tcPr>
          <w:p w:rsidR="00347C5D" w:rsidRDefault="00761D3C" w:rsidP="007B4327">
            <w:pPr>
              <w:jc w:val="both"/>
            </w:pPr>
            <w:r>
              <w:t xml:space="preserve">The system will not allow the user </w:t>
            </w:r>
            <w:r w:rsidR="00347C5D">
              <w:t xml:space="preserve">to access </w:t>
            </w:r>
            <w:r w:rsidR="00043A38">
              <w:t>their</w:t>
            </w:r>
            <w:r w:rsidR="00347C5D">
              <w:t xml:space="preserve"> account until </w:t>
            </w:r>
            <w:r w:rsidR="00123C55">
              <w:t xml:space="preserve">they </w:t>
            </w:r>
            <w:r w:rsidR="00347C5D">
              <w:t xml:space="preserve">have clicked </w:t>
            </w:r>
            <w:r w:rsidR="00123C55">
              <w:t xml:space="preserve">the activation link sent to their </w:t>
            </w:r>
            <w:r w:rsidR="00347C5D">
              <w:t>email</w:t>
            </w:r>
            <w:r w:rsidR="00123C55">
              <w:t xml:space="preserve"> address</w:t>
            </w:r>
            <w:r w:rsidR="00347C5D">
              <w:t xml:space="preserve"> after registering. </w:t>
            </w:r>
            <w:r w:rsidR="00081EBA">
              <w:t xml:space="preserve"> It tells the user their </w:t>
            </w:r>
            <w:r w:rsidR="00347C5D">
              <w:t>username or password doesn’t match i</w:t>
            </w:r>
            <w:r w:rsidR="006B6AE5">
              <w:t>f they have not yet clicked the activation link.</w:t>
            </w:r>
          </w:p>
        </w:tc>
      </w:tr>
    </w:tbl>
    <w:p w:rsidR="00AC13F8" w:rsidRDefault="00AC13F8" w:rsidP="007B4327">
      <w:pPr>
        <w:jc w:val="both"/>
      </w:pPr>
      <w:r>
        <w:br w:type="page"/>
      </w: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lastRenderedPageBreak/>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AC13F8" w:rsidTr="004D7B3C">
        <w:trPr>
          <w:cnfStyle w:val="000000100000"/>
        </w:trPr>
        <w:tc>
          <w:tcPr>
            <w:tcW w:w="6345" w:type="dxa"/>
          </w:tcPr>
          <w:p w:rsidR="00AC13F8" w:rsidRDefault="00AC13F8" w:rsidP="007B4327">
            <w:pPr>
              <w:jc w:val="both"/>
            </w:pPr>
            <w:r>
              <w:t>Users should have a profile, containing their personal information shared with other users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Each user has a personal profile page which can be accessed by clicking </w:t>
            </w:r>
            <w:r w:rsidR="00E07C55">
              <w:t>their username at the top of the system.</w:t>
            </w:r>
            <w:r>
              <w:t xml:space="preserve"> </w:t>
            </w:r>
            <w:r w:rsidR="00E07C55">
              <w:t xml:space="preserve"> O</w:t>
            </w:r>
            <w:r w:rsidR="00F66359">
              <w:t>ther user</w:t>
            </w:r>
            <w:r>
              <w:t xml:space="preserve"> profiles can be accessed by </w:t>
            </w:r>
            <w:r w:rsidR="00F66359">
              <w:t>navigating to the users tab and clicking them.</w:t>
            </w:r>
          </w:p>
        </w:tc>
      </w:tr>
      <w:tr w:rsidR="004D7B3C" w:rsidTr="004D7B3C">
        <w:tc>
          <w:tcPr>
            <w:tcW w:w="6345" w:type="dxa"/>
          </w:tcPr>
          <w:p w:rsidR="004D7B3C" w:rsidRDefault="004D7B3C" w:rsidP="007B4327">
            <w:pPr>
              <w:jc w:val="both"/>
            </w:pPr>
            <w:r>
              <w:t>Users should be able to create debates</w:t>
            </w:r>
          </w:p>
        </w:tc>
        <w:tc>
          <w:tcPr>
            <w:tcW w:w="1276" w:type="dxa"/>
          </w:tcPr>
          <w:p w:rsidR="004D7B3C" w:rsidRDefault="004D7B3C" w:rsidP="007B4327">
            <w:pPr>
              <w:jc w:val="both"/>
            </w:pPr>
            <w:r>
              <w:t>Yes</w:t>
            </w:r>
          </w:p>
        </w:tc>
        <w:tc>
          <w:tcPr>
            <w:tcW w:w="6553" w:type="dxa"/>
          </w:tcPr>
          <w:p w:rsidR="004D7B3C" w:rsidRDefault="004D7B3C" w:rsidP="007B4327">
            <w:pPr>
              <w:jc w:val="both"/>
            </w:pPr>
            <w:r>
              <w:t xml:space="preserve">Users can create a new debate by going onto the debates tab and clicking </w:t>
            </w:r>
            <w:r w:rsidR="005410BE">
              <w:t>“</w:t>
            </w:r>
            <w:r w:rsidR="00420EFC">
              <w:t>s</w:t>
            </w:r>
            <w:r>
              <w:t>tart new debate</w:t>
            </w:r>
            <w:r w:rsidR="005410BE">
              <w:t>”</w:t>
            </w:r>
            <w:r w:rsidR="003E5564">
              <w:t xml:space="preserve"> link at the bottom of the page or top of the page.  This takes </w:t>
            </w:r>
            <w:r w:rsidR="00890047">
              <w:t>them</w:t>
            </w:r>
            <w:r w:rsidR="003E5564">
              <w:t xml:space="preserve"> to the relevant page where </w:t>
            </w:r>
            <w:r w:rsidR="00890047">
              <w:t>the user</w:t>
            </w:r>
            <w:r w:rsidR="003E5564">
              <w:t xml:space="preserve"> can then complete the fields necessary to start a new debate.</w:t>
            </w:r>
          </w:p>
        </w:tc>
      </w:tr>
      <w:tr w:rsidR="004D7B3C" w:rsidTr="004D7B3C">
        <w:trPr>
          <w:cnfStyle w:val="000000100000"/>
        </w:trPr>
        <w:tc>
          <w:tcPr>
            <w:tcW w:w="6345" w:type="dxa"/>
          </w:tcPr>
          <w:p w:rsidR="004D7B3C" w:rsidRDefault="004D7B3C" w:rsidP="007B4327">
            <w:pPr>
              <w:jc w:val="both"/>
            </w:pPr>
            <w:r>
              <w:t>Users should be able to edit the information in their profile</w:t>
            </w:r>
          </w:p>
        </w:tc>
        <w:tc>
          <w:tcPr>
            <w:tcW w:w="1276" w:type="dxa"/>
          </w:tcPr>
          <w:p w:rsidR="004D7B3C" w:rsidRDefault="004D7B3C" w:rsidP="007B4327">
            <w:pPr>
              <w:jc w:val="both"/>
            </w:pPr>
            <w:r>
              <w:t>Yes</w:t>
            </w:r>
          </w:p>
        </w:tc>
        <w:tc>
          <w:tcPr>
            <w:tcW w:w="6553" w:type="dxa"/>
          </w:tcPr>
          <w:p w:rsidR="004D7B3C" w:rsidRDefault="004D7B3C" w:rsidP="00F92001">
            <w:pPr>
              <w:jc w:val="both"/>
            </w:pPr>
            <w:r>
              <w:t xml:space="preserve">Once on </w:t>
            </w:r>
            <w:r w:rsidR="00482F8D">
              <w:t>their</w:t>
            </w:r>
            <w:r>
              <w:t xml:space="preserve"> profile</w:t>
            </w:r>
            <w:r w:rsidR="00482F8D">
              <w:t>, the user can</w:t>
            </w:r>
            <w:r>
              <w:t xml:space="preserve"> </w:t>
            </w:r>
            <w:r w:rsidR="00482F8D">
              <w:t xml:space="preserve">click a </w:t>
            </w:r>
            <w:r>
              <w:t xml:space="preserve">button in the bottom right which says </w:t>
            </w:r>
            <w:r w:rsidR="005410BE">
              <w:t>“</w:t>
            </w:r>
            <w:r>
              <w:t>edit profile</w:t>
            </w:r>
            <w:r w:rsidR="005410BE">
              <w:t>”</w:t>
            </w:r>
            <w:r w:rsidR="0075529F">
              <w:t>.  T</w:t>
            </w:r>
            <w:r>
              <w:t xml:space="preserve">his will take </w:t>
            </w:r>
            <w:r w:rsidR="0024769B">
              <w:t>t</w:t>
            </w:r>
            <w:r>
              <w:t xml:space="preserve">he user to a page </w:t>
            </w:r>
            <w:r w:rsidR="004413B5">
              <w:t>where they can enter some details</w:t>
            </w:r>
            <w:r w:rsidR="0075529F">
              <w:t xml:space="preserve"> about themselves</w:t>
            </w:r>
            <w:r w:rsidR="004413B5">
              <w:t xml:space="preserve"> in the </w:t>
            </w:r>
            <w:r w:rsidR="00F92001">
              <w:t>“</w:t>
            </w:r>
            <w:r w:rsidR="004413B5">
              <w:t>About Me</w:t>
            </w:r>
            <w:r w:rsidR="00F92001">
              <w:t>”</w:t>
            </w:r>
            <w:r w:rsidR="004413B5">
              <w:t xml:space="preserve"> section</w:t>
            </w:r>
            <w:r w:rsidR="0075529F">
              <w:t>,</w:t>
            </w:r>
            <w:r>
              <w:t xml:space="preserve"> which will be displayed on their profile page after they click the submit button.</w:t>
            </w:r>
          </w:p>
        </w:tc>
      </w:tr>
      <w:tr w:rsidR="004D7B3C" w:rsidTr="004D7B3C">
        <w:tc>
          <w:tcPr>
            <w:tcW w:w="6345" w:type="dxa"/>
          </w:tcPr>
          <w:p w:rsidR="004D7B3C" w:rsidRDefault="00C034A3" w:rsidP="007B4327">
            <w:pPr>
              <w:jc w:val="both"/>
            </w:pPr>
            <w:r>
              <w:t xml:space="preserve">The system </w:t>
            </w:r>
            <w:r w:rsidR="004D7B3C">
              <w:t xml:space="preserve">should require </w:t>
            </w:r>
            <w:r>
              <w:t xml:space="preserve">all </w:t>
            </w:r>
            <w:r w:rsidR="004D7B3C">
              <w:t xml:space="preserve">users </w:t>
            </w:r>
            <w:r>
              <w:t>create a poll</w:t>
            </w:r>
            <w:r w:rsidR="004D7B3C">
              <w:t xml:space="preserve"> when </w:t>
            </w:r>
            <w:r>
              <w:t>starting</w:t>
            </w:r>
            <w:r w:rsidR="000A452E">
              <w:t xml:space="preserve"> a debate in the form of a question and potential answers.</w:t>
            </w:r>
          </w:p>
        </w:tc>
        <w:tc>
          <w:tcPr>
            <w:tcW w:w="1276" w:type="dxa"/>
          </w:tcPr>
          <w:p w:rsidR="004D7B3C" w:rsidRDefault="004D7B3C" w:rsidP="007B4327">
            <w:pPr>
              <w:jc w:val="both"/>
            </w:pPr>
            <w:r>
              <w:t>Yes</w:t>
            </w:r>
          </w:p>
        </w:tc>
        <w:tc>
          <w:tcPr>
            <w:tcW w:w="6553" w:type="dxa"/>
          </w:tcPr>
          <w:p w:rsidR="004D7B3C" w:rsidRDefault="004D7B3C" w:rsidP="007B4327">
            <w:pPr>
              <w:jc w:val="both"/>
            </w:pPr>
            <w:r>
              <w:t>The user must</w:t>
            </w:r>
            <w:r w:rsidR="00AC1D69">
              <w:t xml:space="preserve"> supply a question, which will serve as the debate title. </w:t>
            </w:r>
            <w:r>
              <w:t>The</w:t>
            </w:r>
            <w:r w:rsidR="00C45931">
              <w:t>y</w:t>
            </w:r>
            <w:r>
              <w:t xml:space="preserve"> must then supply a list of choices in the </w:t>
            </w:r>
            <w:r w:rsidR="00155B9F">
              <w:t>fields provided.</w:t>
            </w:r>
            <w:r>
              <w:t xml:space="preserve"> </w:t>
            </w:r>
            <w:r w:rsidR="00155B9F">
              <w:t xml:space="preserve"> T</w:t>
            </w:r>
            <w:r>
              <w:t xml:space="preserve">he user is </w:t>
            </w:r>
            <w:r w:rsidR="00104B79">
              <w:t xml:space="preserve">also </w:t>
            </w:r>
            <w:r>
              <w:t xml:space="preserve">able to supply further choices by pressing the </w:t>
            </w:r>
            <w:r w:rsidR="00540A50">
              <w:t>“</w:t>
            </w:r>
            <w:r>
              <w:t>add another</w:t>
            </w:r>
            <w:r w:rsidR="00540A50">
              <w:t>”</w:t>
            </w:r>
            <w:r w:rsidR="00104B79">
              <w:t xml:space="preserve"> </w:t>
            </w:r>
            <w:r>
              <w:t>button which will then add a</w:t>
            </w:r>
            <w:r w:rsidR="00193351">
              <w:t xml:space="preserve"> field</w:t>
            </w:r>
            <w:r>
              <w:t xml:space="preserve"> for </w:t>
            </w:r>
            <w:r w:rsidR="00104B79">
              <w:t>an additional option.</w:t>
            </w:r>
          </w:p>
        </w:tc>
      </w:tr>
      <w:tr w:rsidR="00BB2AC8" w:rsidTr="004D7B3C">
        <w:trPr>
          <w:cnfStyle w:val="000000100000"/>
        </w:trPr>
        <w:tc>
          <w:tcPr>
            <w:tcW w:w="6345" w:type="dxa"/>
          </w:tcPr>
          <w:p w:rsidR="00BB2AC8" w:rsidRDefault="00BB2AC8" w:rsidP="007B4327">
            <w:pPr>
              <w:jc w:val="both"/>
            </w:pPr>
            <w:r>
              <w:t xml:space="preserve">Users should be able to choose the length of the </w:t>
            </w:r>
            <w:r w:rsidR="009E4155">
              <w:t>‘</w:t>
            </w:r>
            <w:r>
              <w:t>period</w:t>
            </w:r>
            <w:r w:rsidR="009E4155">
              <w:t>’</w:t>
            </w:r>
            <w:r>
              <w:t xml:space="preserve"> when creating a debate (a default value of 30 minutes should be provided)</w:t>
            </w:r>
          </w:p>
        </w:tc>
        <w:tc>
          <w:tcPr>
            <w:tcW w:w="1276" w:type="dxa"/>
          </w:tcPr>
          <w:p w:rsidR="00BB2AC8" w:rsidRDefault="00BB2AC8" w:rsidP="007B4327">
            <w:pPr>
              <w:jc w:val="both"/>
            </w:pPr>
            <w:r>
              <w:t>Yes</w:t>
            </w:r>
          </w:p>
        </w:tc>
        <w:tc>
          <w:tcPr>
            <w:tcW w:w="6553" w:type="dxa"/>
          </w:tcPr>
          <w:p w:rsidR="00BB2AC8" w:rsidRDefault="00BB2AC8" w:rsidP="007B4327">
            <w:pPr>
              <w:jc w:val="both"/>
            </w:pPr>
            <w:r>
              <w:t>Users can choose how long a period in the debate by choosing an amount of time from the drop down box on the start a new debate page, the user cannot change this length after the debate has been created.</w:t>
            </w:r>
          </w:p>
        </w:tc>
      </w:tr>
      <w:tr w:rsidR="00BB2AC8" w:rsidTr="004D7B3C">
        <w:tc>
          <w:tcPr>
            <w:tcW w:w="6345" w:type="dxa"/>
          </w:tcPr>
          <w:p w:rsidR="00BB2AC8" w:rsidRDefault="00BB2AC8" w:rsidP="007B4327">
            <w:pPr>
              <w:jc w:val="both"/>
            </w:pPr>
            <w:r>
              <w:t>Users should be able to c</w:t>
            </w:r>
            <w:r w:rsidR="00C31719">
              <w:t>hoose the time at which a room ‘l</w:t>
            </w:r>
            <w:r>
              <w:t>ocks</w:t>
            </w:r>
            <w:r w:rsidR="00C31719">
              <w:t>’</w:t>
            </w:r>
            <w:r>
              <w:t xml:space="preserve"> - so that no new members can join, before a poll is due.</w:t>
            </w:r>
          </w:p>
        </w:tc>
        <w:tc>
          <w:tcPr>
            <w:tcW w:w="1276" w:type="dxa"/>
          </w:tcPr>
          <w:p w:rsidR="00BB2AC8" w:rsidRDefault="00BB2AC8" w:rsidP="007B4327">
            <w:pPr>
              <w:jc w:val="both"/>
            </w:pPr>
            <w:r>
              <w:t>Yes</w:t>
            </w:r>
          </w:p>
        </w:tc>
        <w:tc>
          <w:tcPr>
            <w:tcW w:w="6553" w:type="dxa"/>
          </w:tcPr>
          <w:p w:rsidR="00BB2AC8" w:rsidRDefault="00BB2AC8" w:rsidP="007B4327">
            <w:pPr>
              <w:jc w:val="both"/>
            </w:pPr>
            <w:r>
              <w:t>Users can decide when a room</w:t>
            </w:r>
            <w:r w:rsidR="008F40C2">
              <w:t xml:space="preserve"> ‘locks’</w:t>
            </w:r>
            <w:r>
              <w:t xml:space="preserve"> </w:t>
            </w:r>
            <w:r w:rsidR="00D605AF">
              <w:t>(</w:t>
            </w:r>
            <w:r>
              <w:t>in minutes</w:t>
            </w:r>
            <w:r w:rsidR="00D605AF">
              <w:t>)</w:t>
            </w:r>
            <w:r>
              <w:t xml:space="preserve"> by moving the slider on the new debate page to </w:t>
            </w:r>
            <w:r w:rsidR="00A05F65">
              <w:t>the desired time before a vote.  T</w:t>
            </w:r>
            <w:r w:rsidR="00D2368C">
              <w:t>his cannot be less</w:t>
            </w:r>
            <w:r w:rsidR="00CA696D">
              <w:t xml:space="preserve"> than 1 minute before the voting process begins</w:t>
            </w:r>
            <w:r>
              <w:t>.</w:t>
            </w:r>
            <w:r w:rsidR="004904A7">
              <w:t xml:space="preserve"> </w:t>
            </w:r>
            <w:r>
              <w:t xml:space="preserve"> A suggested time is </w:t>
            </w:r>
            <w:r w:rsidR="00B453C0">
              <w:t xml:space="preserve">set by default when </w:t>
            </w:r>
            <w:r>
              <w:t xml:space="preserve">the length of a period is </w:t>
            </w:r>
            <w:r w:rsidR="00B453C0">
              <w:t>chosen by the user.</w:t>
            </w:r>
          </w:p>
        </w:tc>
      </w:tr>
      <w:tr w:rsidR="00BB2AC8" w:rsidTr="004D7B3C">
        <w:trPr>
          <w:cnfStyle w:val="000000100000"/>
        </w:trPr>
        <w:tc>
          <w:tcPr>
            <w:tcW w:w="6345" w:type="dxa"/>
          </w:tcPr>
          <w:p w:rsidR="00BB2AC8" w:rsidRDefault="00BB2AC8" w:rsidP="007B4327">
            <w:pPr>
              <w:jc w:val="both"/>
            </w:pPr>
            <w:r>
              <w:t>The system should switch to a vote at the end of each specified time period</w:t>
            </w:r>
          </w:p>
        </w:tc>
        <w:tc>
          <w:tcPr>
            <w:tcW w:w="1276" w:type="dxa"/>
          </w:tcPr>
          <w:p w:rsidR="00BB2AC8" w:rsidRDefault="00BB2AC8" w:rsidP="007B4327">
            <w:pPr>
              <w:jc w:val="both"/>
            </w:pPr>
            <w:r>
              <w:t>Yes</w:t>
            </w:r>
          </w:p>
        </w:tc>
        <w:tc>
          <w:tcPr>
            <w:tcW w:w="6553" w:type="dxa"/>
          </w:tcPr>
          <w:p w:rsidR="00BB2AC8" w:rsidRDefault="00BB2AC8" w:rsidP="007B4327">
            <w:pPr>
              <w:jc w:val="both"/>
            </w:pPr>
            <w:r>
              <w:t xml:space="preserve">When </w:t>
            </w:r>
            <w:r w:rsidR="005F0BB7">
              <w:t>participating in</w:t>
            </w:r>
            <w:r>
              <w:t xml:space="preserve"> a debate there is a timer showing how long there is</w:t>
            </w:r>
            <w:r w:rsidR="00AE6819">
              <w:t xml:space="preserve"> before the next voting period.  </w:t>
            </w:r>
            <w:r w:rsidR="00D54EB8">
              <w:t>Once</w:t>
            </w:r>
            <w:r w:rsidR="00CC6891">
              <w:t xml:space="preserve"> the countdown</w:t>
            </w:r>
            <w:r w:rsidR="00D54EB8">
              <w:t xml:space="preserve"> has ended</w:t>
            </w:r>
            <w:r w:rsidR="00CC6891">
              <w:t>,</w:t>
            </w:r>
            <w:r w:rsidR="00440805">
              <w:t xml:space="preserve"> a pop-</w:t>
            </w:r>
            <w:r>
              <w:t xml:space="preserve">up box is displayed over the debate. </w:t>
            </w:r>
            <w:r w:rsidR="00CC6891">
              <w:t xml:space="preserve"> </w:t>
            </w:r>
            <w:r>
              <w:t xml:space="preserve">Each user is then required to pick one of the options </w:t>
            </w:r>
            <w:r w:rsidR="00CC6891">
              <w:t>available.  Once they have voted, a chart is displayed to show the current results of the poll, and is updated dynamically as more votes are counted by the system.</w:t>
            </w:r>
          </w:p>
        </w:tc>
      </w:tr>
    </w:tbl>
    <w:p w:rsidR="00AC13F8" w:rsidRDefault="00AC13F8" w:rsidP="007B4327">
      <w:pPr>
        <w:jc w:val="both"/>
      </w:pPr>
    </w:p>
    <w:p w:rsidR="00AC0F73" w:rsidRDefault="00AC0F73"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4D7B3C" w:rsidTr="004D7B3C">
        <w:trPr>
          <w:cnfStyle w:val="000000100000"/>
        </w:trPr>
        <w:tc>
          <w:tcPr>
            <w:tcW w:w="6345" w:type="dxa"/>
          </w:tcPr>
          <w:p w:rsidR="004D7B3C" w:rsidRDefault="004D7B3C" w:rsidP="007B4327">
            <w:pPr>
              <w:jc w:val="both"/>
            </w:pPr>
            <w:r>
              <w:t>When in the voting mode, users should not be able to enter messages in the debate. Everyone is required to vote on the poll specified at creation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When a debate is in vote mode users are not able to type messages or read messages until vote mode is over and the user </w:t>
            </w:r>
            <w:r w:rsidR="00637669">
              <w:t>‘admin’</w:t>
            </w:r>
            <w:r>
              <w:t xml:space="preserve"> chooses to go to a new period.</w:t>
            </w:r>
            <w:r>
              <w:tab/>
            </w:r>
          </w:p>
        </w:tc>
      </w:tr>
      <w:tr w:rsidR="004D7B3C" w:rsidTr="004D7B3C">
        <w:tc>
          <w:tcPr>
            <w:tcW w:w="6345" w:type="dxa"/>
          </w:tcPr>
          <w:p w:rsidR="004D7B3C" w:rsidRDefault="004D7B3C" w:rsidP="007B4327">
            <w:pPr>
              <w:jc w:val="both"/>
            </w:pPr>
            <w:r>
              <w:t xml:space="preserve">One the poll has been completed, the person who is unofficially </w:t>
            </w:r>
            <w:r w:rsidR="00AD2714">
              <w:t>leading</w:t>
            </w:r>
            <w:r>
              <w:t xml:space="preserve"> the room has the choice over whether to end the debate or go to another period</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Once everyone in a room has voted</w:t>
            </w:r>
            <w:r w:rsidR="004D73F6">
              <w:t>,</w:t>
            </w:r>
            <w:r>
              <w:t xml:space="preserve"> a box will pop up for the user </w:t>
            </w:r>
            <w:r w:rsidR="004D73F6">
              <w:t>who is ‘in charge’, allowing them to choose whether to go to a new period of end the current debate.</w:t>
            </w:r>
          </w:p>
        </w:tc>
      </w:tr>
      <w:tr w:rsidR="004D7B3C" w:rsidTr="004D7B3C">
        <w:trPr>
          <w:cnfStyle w:val="000000100000"/>
        </w:trPr>
        <w:tc>
          <w:tcPr>
            <w:tcW w:w="6345" w:type="dxa"/>
          </w:tcPr>
          <w:p w:rsidR="004D7B3C" w:rsidRDefault="004D7B3C" w:rsidP="007B4327">
            <w:pPr>
              <w:jc w:val="both"/>
            </w:pPr>
            <w:r>
              <w:t xml:space="preserve">The person who is in </w:t>
            </w:r>
            <w:r w:rsidR="00A64DC9">
              <w:t>‘</w:t>
            </w:r>
            <w:r>
              <w:t>charge</w:t>
            </w:r>
            <w:r w:rsidR="00A64DC9">
              <w:t>’</w:t>
            </w:r>
            <w:r>
              <w:t xml:space="preserve"> is decided by who has been </w:t>
            </w:r>
            <w:r w:rsidR="00825262">
              <w:t>participating in the debate for the longest period of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If the debate creator leaves the room</w:t>
            </w:r>
            <w:r w:rsidR="004C2C80">
              <w:t>, then</w:t>
            </w:r>
            <w:r w:rsidR="00B7762E">
              <w:t xml:space="preserve"> the user who has been in the debate for the longest period </w:t>
            </w:r>
            <w:r>
              <w:t xml:space="preserve">then becomes the debate </w:t>
            </w:r>
            <w:r w:rsidR="007D174E">
              <w:t>‘leader’.  If they leave, then this occurs again for the next most-active user within the debate.</w:t>
            </w:r>
          </w:p>
        </w:tc>
      </w:tr>
      <w:tr w:rsidR="004D7B3C" w:rsidTr="004D7B3C">
        <w:tc>
          <w:tcPr>
            <w:tcW w:w="6345" w:type="dxa"/>
          </w:tcPr>
          <w:p w:rsidR="004D7B3C" w:rsidRDefault="004D7B3C" w:rsidP="007B4327">
            <w:pPr>
              <w:jc w:val="both"/>
            </w:pPr>
            <w:r>
              <w:t>The system should allow users to search for debates quickly and easily, so that sorting through a large amount of debates is not necessary</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There is a search box at the top of every page allowing the user to type what they </w:t>
            </w:r>
            <w:r w:rsidR="0048635F">
              <w:t>are interested in debating.  It will then return a list of those that meet the criteria.  The function</w:t>
            </w:r>
            <w:r>
              <w:t xml:space="preserve"> will not search for simple words like </w:t>
            </w:r>
            <w:r w:rsidR="00643BE9">
              <w:t>“</w:t>
            </w:r>
            <w:r w:rsidR="0048635F">
              <w:t>a</w:t>
            </w:r>
            <w:r w:rsidR="00643BE9">
              <w:t>”</w:t>
            </w:r>
            <w:r w:rsidR="0048635F">
              <w:t xml:space="preserve">, </w:t>
            </w:r>
            <w:r w:rsidR="00643BE9">
              <w:t>“</w:t>
            </w:r>
            <w:r w:rsidR="0048635F">
              <w:t>it</w:t>
            </w:r>
            <w:r w:rsidR="00643BE9">
              <w:t>”</w:t>
            </w:r>
            <w:r w:rsidR="0048635F">
              <w:t xml:space="preserve">, </w:t>
            </w:r>
            <w:r w:rsidR="00643BE9">
              <w:t>“</w:t>
            </w:r>
            <w:r w:rsidR="0048635F">
              <w:t>the</w:t>
            </w:r>
            <w:r w:rsidR="00643BE9">
              <w:t>”</w:t>
            </w:r>
            <w:r w:rsidR="0048635F">
              <w:t>, etc.</w:t>
            </w:r>
          </w:p>
        </w:tc>
      </w:tr>
      <w:tr w:rsidR="004D7B3C" w:rsidTr="004D7B3C">
        <w:trPr>
          <w:cnfStyle w:val="000000100000"/>
        </w:trPr>
        <w:tc>
          <w:tcPr>
            <w:tcW w:w="6345" w:type="dxa"/>
          </w:tcPr>
          <w:p w:rsidR="004D7B3C" w:rsidRDefault="004D7B3C" w:rsidP="007B4327">
            <w:pPr>
              <w:jc w:val="both"/>
            </w:pPr>
            <w:r>
              <w:t>The system should have a Fr</w:t>
            </w:r>
            <w:r w:rsidR="00354D99">
              <w:t>equently Asked Questions (FAQ) section</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The website has a</w:t>
            </w:r>
            <w:r w:rsidR="00B636A1">
              <w:t>n</w:t>
            </w:r>
            <w:r>
              <w:t xml:space="preserve"> FAQ section which can be accessed by clicking the FAQ tab. </w:t>
            </w:r>
            <w:r w:rsidR="005B47D8">
              <w:t>This</w:t>
            </w:r>
            <w:r>
              <w:t xml:space="preserve"> contains </w:t>
            </w:r>
            <w:r w:rsidR="00DA6EF4">
              <w:t>potentially-</w:t>
            </w:r>
            <w:r w:rsidR="00EA0011">
              <w:t xml:space="preserve">useful questions, such as: </w:t>
            </w:r>
            <w:r>
              <w:t xml:space="preserve"> “What does everything on the debate page mean?” and “What kind o</w:t>
            </w:r>
            <w:r w:rsidR="00D5086A">
              <w:t>f debates can I start?”</w:t>
            </w:r>
          </w:p>
        </w:tc>
      </w:tr>
      <w:tr w:rsidR="00CA50FB" w:rsidTr="004D7B3C">
        <w:tc>
          <w:tcPr>
            <w:tcW w:w="6345" w:type="dxa"/>
          </w:tcPr>
          <w:p w:rsidR="00CA50FB" w:rsidRDefault="00CA50FB" w:rsidP="007B4327">
            <w:pPr>
              <w:jc w:val="both"/>
            </w:pPr>
            <w:r>
              <w:t xml:space="preserve">The web interface should be accessible from any platform, using either of </w:t>
            </w:r>
            <w:r>
              <w:rPr>
                <w:b/>
                <w:bCs/>
              </w:rPr>
              <w:t>two</w:t>
            </w:r>
            <w:r>
              <w:t xml:space="preserve"> main browsers – Firefox and Google Chrome</w:t>
            </w:r>
          </w:p>
        </w:tc>
        <w:tc>
          <w:tcPr>
            <w:tcW w:w="1276" w:type="dxa"/>
          </w:tcPr>
          <w:p w:rsidR="00CA50FB" w:rsidRDefault="00CA50FB" w:rsidP="007B4327">
            <w:pPr>
              <w:jc w:val="both"/>
            </w:pPr>
            <w:r>
              <w:t>Yes</w:t>
            </w:r>
          </w:p>
        </w:tc>
        <w:tc>
          <w:tcPr>
            <w:tcW w:w="6553" w:type="dxa"/>
          </w:tcPr>
          <w:p w:rsidR="00CA50FB" w:rsidRDefault="00963DBC" w:rsidP="007B4327">
            <w:pPr>
              <w:jc w:val="both"/>
            </w:pPr>
            <w:r>
              <w:t xml:space="preserve">The user </w:t>
            </w:r>
            <w:r w:rsidR="00CA50FB">
              <w:t>can access the webpage from both</w:t>
            </w:r>
            <w:r w:rsidR="00991BC5">
              <w:t xml:space="preserve"> of the specified</w:t>
            </w:r>
            <w:r w:rsidR="00CA50FB">
              <w:t xml:space="preserve"> browsers ea</w:t>
            </w:r>
            <w:r w:rsidR="00DE49F5">
              <w:t>sily and with all functionality working correctly.</w:t>
            </w:r>
          </w:p>
        </w:tc>
      </w:tr>
      <w:tr w:rsidR="00CA50FB" w:rsidTr="004D7B3C">
        <w:trPr>
          <w:cnfStyle w:val="000000100000"/>
        </w:trPr>
        <w:tc>
          <w:tcPr>
            <w:tcW w:w="6345" w:type="dxa"/>
          </w:tcPr>
          <w:p w:rsidR="00CA50FB" w:rsidRDefault="00CA50FB" w:rsidP="007B4327">
            <w:pPr>
              <w:jc w:val="both"/>
            </w:pPr>
            <w:r>
              <w:t>The system should be secure in that unauthenticated users cannot access debates</w:t>
            </w:r>
          </w:p>
        </w:tc>
        <w:tc>
          <w:tcPr>
            <w:tcW w:w="1276" w:type="dxa"/>
          </w:tcPr>
          <w:p w:rsidR="00CA50FB" w:rsidRDefault="00CA50FB" w:rsidP="007B4327">
            <w:pPr>
              <w:jc w:val="both"/>
            </w:pPr>
            <w:r>
              <w:t>Yes</w:t>
            </w:r>
          </w:p>
        </w:tc>
        <w:tc>
          <w:tcPr>
            <w:tcW w:w="6553" w:type="dxa"/>
          </w:tcPr>
          <w:p w:rsidR="00CA50FB" w:rsidRDefault="003E7E19" w:rsidP="007B4327">
            <w:pPr>
              <w:jc w:val="both"/>
            </w:pPr>
            <w:r>
              <w:t>The user</w:t>
            </w:r>
            <w:r w:rsidR="00CA50FB">
              <w:t xml:space="preserve"> must logi</w:t>
            </w:r>
            <w:r>
              <w:t xml:space="preserve">n to join any debates.  It will not allow them </w:t>
            </w:r>
            <w:r w:rsidR="00CA50FB">
              <w:t>to access a debate without having a valid account</w:t>
            </w:r>
            <w:r>
              <w:t xml:space="preserve"> logged into the system.</w:t>
            </w:r>
          </w:p>
        </w:tc>
      </w:tr>
      <w:tr w:rsidR="00CA50FB" w:rsidTr="004D7B3C">
        <w:tc>
          <w:tcPr>
            <w:tcW w:w="6345" w:type="dxa"/>
          </w:tcPr>
          <w:p w:rsidR="00CA50FB" w:rsidRDefault="00592A8A" w:rsidP="007B4327">
            <w:pPr>
              <w:jc w:val="both"/>
            </w:pPr>
            <w:r>
              <w:t>The system should be working and available by entering the relevant URL</w:t>
            </w:r>
          </w:p>
        </w:tc>
        <w:tc>
          <w:tcPr>
            <w:tcW w:w="1276" w:type="dxa"/>
          </w:tcPr>
          <w:p w:rsidR="00CA50FB" w:rsidRDefault="00CA50FB" w:rsidP="007B4327">
            <w:pPr>
              <w:jc w:val="both"/>
            </w:pPr>
            <w:r>
              <w:t>Yes</w:t>
            </w:r>
          </w:p>
        </w:tc>
        <w:tc>
          <w:tcPr>
            <w:tcW w:w="6553" w:type="dxa"/>
          </w:tcPr>
          <w:p w:rsidR="00CA50FB" w:rsidRDefault="00CA50FB" w:rsidP="007B4327">
            <w:pPr>
              <w:jc w:val="both"/>
            </w:pPr>
            <w:r>
              <w:t>You can access the website from any computer that has internet access.</w:t>
            </w:r>
          </w:p>
        </w:tc>
      </w:tr>
      <w:tr w:rsidR="00CA50FB" w:rsidTr="004D7B3C">
        <w:trPr>
          <w:cnfStyle w:val="000000100000"/>
        </w:trPr>
        <w:tc>
          <w:tcPr>
            <w:tcW w:w="6345" w:type="dxa"/>
          </w:tcPr>
          <w:p w:rsidR="00CA50FB" w:rsidRDefault="00CA50FB" w:rsidP="007B4327">
            <w:pPr>
              <w:jc w:val="both"/>
            </w:pPr>
            <w:r>
              <w:t>The system should respond to requests in a reasonable time period</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system responds to each request without </w:t>
            </w:r>
            <w:r w:rsidR="00F24B5A">
              <w:t>delay and without any errors.</w:t>
            </w:r>
          </w:p>
        </w:tc>
      </w:tr>
      <w:tr w:rsidR="00CA50FB" w:rsidTr="004D7B3C">
        <w:tc>
          <w:tcPr>
            <w:tcW w:w="6345" w:type="dxa"/>
          </w:tcPr>
          <w:p w:rsidR="00CA50FB" w:rsidRDefault="00CA50FB" w:rsidP="007B4327">
            <w:pPr>
              <w:jc w:val="both"/>
            </w:pPr>
            <w:r>
              <w:t>T</w:t>
            </w:r>
            <w:r w:rsidR="00794B28">
              <w:t>he FAQ should be comprehensive; providing</w:t>
            </w:r>
            <w:r>
              <w:t xml:space="preserve"> relevant questions that users </w:t>
            </w:r>
            <w:r w:rsidR="00057385">
              <w:t xml:space="preserve">may </w:t>
            </w:r>
            <w:r>
              <w:t xml:space="preserve">ask, and aid </w:t>
            </w:r>
            <w:r w:rsidR="00E929E0">
              <w:t>people</w:t>
            </w:r>
            <w:r>
              <w:t xml:space="preserve"> in </w:t>
            </w:r>
            <w:r w:rsidR="00E929E0">
              <w:t>using the to its full potential</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FAQ section is made up of questions that reflect </w:t>
            </w:r>
            <w:r w:rsidR="00BA5B1A">
              <w:t>the system and does not include any</w:t>
            </w:r>
            <w:r>
              <w:t xml:space="preserve"> questions that we</w:t>
            </w:r>
            <w:r w:rsidR="00CB2765">
              <w:t>re deemed unnecessary</w:t>
            </w:r>
            <w:r w:rsidR="00635A76">
              <w:t>.</w:t>
            </w:r>
          </w:p>
        </w:tc>
      </w:tr>
    </w:tbl>
    <w:p w:rsidR="00AC13F8" w:rsidRDefault="00AC13F8" w:rsidP="007B4327">
      <w:pPr>
        <w:jc w:val="both"/>
      </w:pPr>
    </w:p>
    <w:p w:rsidR="00AC13F8" w:rsidRDefault="00AC13F8" w:rsidP="007B4327">
      <w:pPr>
        <w:jc w:val="both"/>
        <w:sectPr w:rsidR="00AC13F8" w:rsidSect="00AC13F8">
          <w:pgSz w:w="16838" w:h="11906" w:orient="landscape"/>
          <w:pgMar w:top="1440" w:right="1440" w:bottom="1440" w:left="1440" w:header="709" w:footer="709" w:gutter="0"/>
          <w:cols w:space="708"/>
          <w:docGrid w:linePitch="360"/>
        </w:sectPr>
      </w:pPr>
    </w:p>
    <w:p w:rsidR="0012357A" w:rsidRDefault="00AE7AB0" w:rsidP="007B4327">
      <w:pPr>
        <w:pStyle w:val="Heading1NoNumbering"/>
        <w:jc w:val="both"/>
      </w:pPr>
      <w:bookmarkStart w:id="54" w:name="_Toc257870097"/>
      <w:r>
        <w:lastRenderedPageBreak/>
        <w:t>System Walkthrough</w:t>
      </w:r>
      <w:bookmarkEnd w:id="54"/>
    </w:p>
    <w:p w:rsidR="005917B0" w:rsidRDefault="006E53F4" w:rsidP="005917B0">
      <w:pPr>
        <w:pStyle w:val="Heading1NoNumbering"/>
        <w:jc w:val="both"/>
      </w:pPr>
      <w:bookmarkStart w:id="55" w:name="_Toc257870098"/>
      <w:r>
        <w:t>Reflective Comments</w:t>
      </w:r>
      <w:bookmarkEnd w:id="55"/>
    </w:p>
    <w:p w:rsidR="00733C1E" w:rsidRDefault="006E0198" w:rsidP="005917B0">
      <w:pPr>
        <w:jc w:val="both"/>
      </w:pPr>
      <w:r>
        <w:t xml:space="preserve">The purpose of this section is to </w:t>
      </w:r>
      <w:r w:rsidR="008D381B">
        <w:t xml:space="preserve">look back at the way the group </w:t>
      </w:r>
      <w:r w:rsidR="004C4408">
        <w:t>performed</w:t>
      </w:r>
      <w:r w:rsidR="008D381B">
        <w:t xml:space="preserve"> over the course o</w:t>
      </w:r>
      <w:r w:rsidR="00F4166E">
        <w:t>f the project, and to highlight reasons</w:t>
      </w:r>
      <w:r w:rsidR="00C807DC">
        <w:t xml:space="preserve"> why certain</w:t>
      </w:r>
      <w:r w:rsidR="00702711">
        <w:t xml:space="preserve"> objectives were ac</w:t>
      </w:r>
      <w:r w:rsidR="00902794">
        <w:t>hieved, and why others were not, as well as giving us a chance to look back and decide what would be done differently if we could begin anew.</w:t>
      </w:r>
      <w:r w:rsidR="00217FB4">
        <w:t xml:space="preserve">  The comments in this section will</w:t>
      </w:r>
      <w:r w:rsidR="006F3BD0">
        <w:t xml:space="preserve"> not only focus on how</w:t>
      </w:r>
      <w:r w:rsidR="004846C4">
        <w:t xml:space="preserve"> well</w:t>
      </w:r>
      <w:r w:rsidR="006F3BD0">
        <w:t xml:space="preserve"> we performed regarding the technical aspects of the project, but </w:t>
      </w:r>
      <w:r w:rsidR="00941EAD">
        <w:t xml:space="preserve">will </w:t>
      </w:r>
      <w:r w:rsidR="006F3BD0">
        <w:t>also</w:t>
      </w:r>
      <w:r w:rsidR="00941EAD">
        <w:t xml:space="preserve"> be</w:t>
      </w:r>
      <w:r w:rsidR="006F3BD0">
        <w:t xml:space="preserve"> aimed at the group from</w:t>
      </w:r>
      <w:r w:rsidR="00941EAD">
        <w:t xml:space="preserve"> a different perspective</w:t>
      </w:r>
      <w:r w:rsidR="005807CD">
        <w:t xml:space="preserve"> to gather feedback on how well</w:t>
      </w:r>
      <w:r w:rsidR="004846C4">
        <w:t xml:space="preserve"> we worked together when producing each of the deliverables.</w:t>
      </w:r>
    </w:p>
    <w:p w:rsidR="00733C1E" w:rsidRDefault="00733C1E" w:rsidP="00733C1E">
      <w:pPr>
        <w:pStyle w:val="Heading2"/>
      </w:pPr>
      <w:r>
        <w:t>Project Objectives Achieved</w:t>
      </w:r>
    </w:p>
    <w:p w:rsidR="0018420D" w:rsidRDefault="0018420D" w:rsidP="0018420D">
      <w:pPr>
        <w:jc w:val="both"/>
      </w:pPr>
      <w:r>
        <w:t>The primary objective of the project was to create a working system, and to base a number of documents around this objective.  Therefore, from a purely technical standpoint, we succeeded in achieving our aim, as a working</w:t>
      </w:r>
      <w:r w:rsidR="00C50810">
        <w:t xml:space="preserve"> ‘Democratic Conferencing Tool’</w:t>
      </w:r>
      <w:r>
        <w:t xml:space="preserve"> system was created</w:t>
      </w:r>
      <w:r w:rsidR="00C50810">
        <w:t>.  The basic concept is achieved, as we creat</w:t>
      </w:r>
      <w:r w:rsidR="008570E1">
        <w:t>ed an application which allows users to sign up and debate any topic they wished with each other, while maintaining democratic in the approach of allowing the users to moderate themselves.</w:t>
      </w:r>
      <w:r w:rsidR="007E7C2F">
        <w:t xml:space="preserve">  Upon its completion, a new name was given to the system; myDebate.</w:t>
      </w:r>
    </w:p>
    <w:p w:rsidR="007E7C2F" w:rsidRDefault="007E7C2F" w:rsidP="0018420D">
      <w:pPr>
        <w:jc w:val="both"/>
      </w:pPr>
      <w:r>
        <w:t>The features of myDebate include the following:</w:t>
      </w:r>
    </w:p>
    <w:p w:rsidR="007E7C2F" w:rsidRDefault="007E7C2F" w:rsidP="007E7C2F">
      <w:pPr>
        <w:pStyle w:val="ListParagraph"/>
        <w:numPr>
          <w:ilvl w:val="0"/>
          <w:numId w:val="19"/>
        </w:numPr>
        <w:spacing w:after="0"/>
        <w:jc w:val="both"/>
      </w:pPr>
      <w:r>
        <w:t>A simple registration process which involves a confirmation e-mail being sent to the user</w:t>
      </w:r>
    </w:p>
    <w:p w:rsidR="007E7C2F" w:rsidRDefault="007E7C2F" w:rsidP="007E7C2F">
      <w:pPr>
        <w:pStyle w:val="ListParagraph"/>
        <w:numPr>
          <w:ilvl w:val="0"/>
          <w:numId w:val="19"/>
        </w:numPr>
        <w:spacing w:after="0"/>
        <w:jc w:val="both"/>
      </w:pPr>
      <w:r>
        <w:t>Easily-creatable debates for new users, or the option to join an existing discussion if the topic interests them</w:t>
      </w:r>
    </w:p>
    <w:p w:rsidR="00375803" w:rsidRDefault="00375803" w:rsidP="007E7C2F">
      <w:pPr>
        <w:pStyle w:val="ListParagraph"/>
        <w:numPr>
          <w:ilvl w:val="0"/>
          <w:numId w:val="19"/>
        </w:numPr>
        <w:spacing w:after="0"/>
        <w:jc w:val="both"/>
      </w:pPr>
      <w:r>
        <w:t>A full member list, which</w:t>
      </w:r>
      <w:r w:rsidR="00470DEA">
        <w:t xml:space="preserve"> allows for new users to locate friends within the myDebate community</w:t>
      </w:r>
    </w:p>
    <w:p w:rsidR="00F970AC" w:rsidRDefault="00F970AC" w:rsidP="007E7C2F">
      <w:pPr>
        <w:pStyle w:val="ListParagraph"/>
        <w:numPr>
          <w:ilvl w:val="0"/>
          <w:numId w:val="19"/>
        </w:numPr>
        <w:spacing w:after="0"/>
        <w:jc w:val="both"/>
      </w:pPr>
      <w:r>
        <w:t>Working search function to help highlight specific discussions with key words that interest the user</w:t>
      </w:r>
    </w:p>
    <w:p w:rsidR="003219DC" w:rsidRDefault="003219DC" w:rsidP="007E7C2F">
      <w:pPr>
        <w:pStyle w:val="ListParagraph"/>
        <w:numPr>
          <w:ilvl w:val="0"/>
          <w:numId w:val="19"/>
        </w:numPr>
        <w:spacing w:after="0"/>
        <w:jc w:val="both"/>
      </w:pPr>
      <w:r>
        <w:t xml:space="preserve">A voting system where the user can choose </w:t>
      </w:r>
      <w:r w:rsidR="00D81082">
        <w:t>the answer</w:t>
      </w:r>
      <w:r w:rsidR="007C2CC7">
        <w:t xml:space="preserve"> that they agree with regarding the topic being debated</w:t>
      </w:r>
    </w:p>
    <w:p w:rsidR="007304E7" w:rsidRDefault="007304E7" w:rsidP="007304E7">
      <w:pPr>
        <w:spacing w:after="0"/>
        <w:jc w:val="both"/>
      </w:pPr>
    </w:p>
    <w:p w:rsidR="00975245" w:rsidRPr="00975245" w:rsidRDefault="007304E7" w:rsidP="002A1FB8">
      <w:pPr>
        <w:spacing w:after="0"/>
        <w:jc w:val="both"/>
      </w:pPr>
      <w:r>
        <w:t>All of the source code</w:t>
      </w:r>
      <w:r w:rsidR="00A57041">
        <w:t xml:space="preserve"> for the system is compl</w:t>
      </w:r>
      <w:r w:rsidR="00B00E2C">
        <w:t xml:space="preserve">eted, and has undergone thorough testing </w:t>
      </w:r>
      <w:r w:rsidR="006F306E">
        <w:t>for any errors that made it through the development stage of the system.</w:t>
      </w:r>
      <w:r w:rsidR="00EC55AE">
        <w:t xml:space="preserve">  </w:t>
      </w:r>
      <w:r w:rsidR="00E3675C">
        <w:t xml:space="preserve">Despite a number of errors being found during development, each of them have been fixed and the submitted version of the source code </w:t>
      </w:r>
      <w:r w:rsidR="00CB3CB3">
        <w:t>is as bug-free as we could possibly get it during our testing process.</w:t>
      </w:r>
    </w:p>
    <w:p w:rsidR="005917B0" w:rsidRDefault="00733C1E" w:rsidP="00733C1E">
      <w:pPr>
        <w:pStyle w:val="Heading2"/>
      </w:pPr>
      <w:r>
        <w:t>Project Objectives Not Achieved</w:t>
      </w:r>
      <w:r w:rsidR="00F4166E">
        <w:t xml:space="preserve"> </w:t>
      </w:r>
    </w:p>
    <w:p w:rsidR="0012357A" w:rsidRDefault="0012357A" w:rsidP="007B4327">
      <w:pPr>
        <w:pStyle w:val="Heading1NoNumbering"/>
        <w:jc w:val="both"/>
      </w:pPr>
      <w:bookmarkStart w:id="56" w:name="_Toc257870100"/>
      <w:r>
        <w:t>Time Plan</w:t>
      </w:r>
      <w:bookmarkEnd w:id="56"/>
    </w:p>
    <w:p w:rsidR="0012357A" w:rsidRDefault="00483C6F" w:rsidP="007B4327">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p w:rsidR="00BC61B5" w:rsidRPr="001E1A2B" w:rsidRDefault="00BC61B5" w:rsidP="007B4327">
      <w:pPr>
        <w:jc w:val="both"/>
        <w:rPr>
          <w:b/>
        </w:rPr>
      </w:pPr>
      <w:r>
        <w:rPr>
          <w:b/>
        </w:rPr>
        <w:t>[Testing]</w:t>
      </w:r>
    </w:p>
    <w:sectPr w:rsidR="00BC61B5" w:rsidRPr="001E1A2B" w:rsidSect="00AC13F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0B9" w:rsidRDefault="004440B9" w:rsidP="00244FA9">
      <w:pPr>
        <w:spacing w:after="0" w:line="240" w:lineRule="auto"/>
      </w:pPr>
      <w:r>
        <w:separator/>
      </w:r>
    </w:p>
  </w:endnote>
  <w:endnote w:type="continuationSeparator" w:id="1">
    <w:p w:rsidR="004440B9" w:rsidRDefault="004440B9"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0B9" w:rsidRDefault="004440B9" w:rsidP="00244FA9">
      <w:pPr>
        <w:spacing w:after="0" w:line="240" w:lineRule="auto"/>
      </w:pPr>
      <w:r>
        <w:separator/>
      </w:r>
    </w:p>
  </w:footnote>
  <w:footnote w:type="continuationSeparator" w:id="1">
    <w:p w:rsidR="004440B9" w:rsidRDefault="004440B9" w:rsidP="00244FA9">
      <w:pPr>
        <w:spacing w:after="0" w:line="240" w:lineRule="auto"/>
      </w:pPr>
      <w:r>
        <w:continuationSeparator/>
      </w:r>
    </w:p>
  </w:footnote>
  <w:footnote w:id="2">
    <w:p w:rsidR="00BC541B" w:rsidRPr="00D46C82" w:rsidRDefault="00BC541B" w:rsidP="00D46C82">
      <w:r w:rsidRPr="00D46C82">
        <w:rPr>
          <w:rStyle w:val="FootnoteReference"/>
        </w:rPr>
        <w:footnoteRef/>
      </w:r>
      <w:r w:rsidRPr="00D46C82">
        <w:t xml:space="preserve"> http://trends.builtwith.com/</w:t>
      </w:r>
      <w:r w:rsidR="005C7ACE">
        <w:t>JavaScript</w:t>
      </w:r>
      <w:r w:rsidRPr="00D46C82">
        <w:t>/JQuery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AEC269B"/>
    <w:multiLevelType w:val="hybridMultilevel"/>
    <w:tmpl w:val="43DC9F84"/>
    <w:lvl w:ilvl="0" w:tplc="35C6626C">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5">
    <w:nsid w:val="609E5B1E"/>
    <w:multiLevelType w:val="hybridMultilevel"/>
    <w:tmpl w:val="E6E8FFEA"/>
    <w:lvl w:ilvl="0" w:tplc="9D82F50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8">
    <w:nsid w:val="7BAE0522"/>
    <w:multiLevelType w:val="hybridMultilevel"/>
    <w:tmpl w:val="28C45E4C"/>
    <w:lvl w:ilvl="0" w:tplc="217C00E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16"/>
  </w:num>
  <w:num w:numId="7">
    <w:abstractNumId w:val="12"/>
  </w:num>
  <w:num w:numId="8">
    <w:abstractNumId w:val="13"/>
  </w:num>
  <w:num w:numId="9">
    <w:abstractNumId w:val="6"/>
  </w:num>
  <w:num w:numId="10">
    <w:abstractNumId w:val="7"/>
  </w:num>
  <w:num w:numId="11">
    <w:abstractNumId w:val="17"/>
  </w:num>
  <w:num w:numId="12">
    <w:abstractNumId w:val="8"/>
  </w:num>
  <w:num w:numId="13">
    <w:abstractNumId w:val="14"/>
  </w:num>
  <w:num w:numId="14">
    <w:abstractNumId w:val="11"/>
  </w:num>
  <w:num w:numId="15">
    <w:abstractNumId w:val="9"/>
  </w:num>
  <w:num w:numId="16">
    <w:abstractNumId w:val="5"/>
  </w:num>
  <w:num w:numId="17">
    <w:abstractNumId w:val="18"/>
  </w:num>
  <w:num w:numId="18">
    <w:abstractNumId w:val="10"/>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3112"/>
    <w:rsid w:val="00002FCD"/>
    <w:rsid w:val="00011D86"/>
    <w:rsid w:val="00012D12"/>
    <w:rsid w:val="000153D3"/>
    <w:rsid w:val="00017E1D"/>
    <w:rsid w:val="00021BBF"/>
    <w:rsid w:val="00021DD0"/>
    <w:rsid w:val="00025E23"/>
    <w:rsid w:val="00026705"/>
    <w:rsid w:val="0002759D"/>
    <w:rsid w:val="00031354"/>
    <w:rsid w:val="00041EA2"/>
    <w:rsid w:val="000433EF"/>
    <w:rsid w:val="00043A38"/>
    <w:rsid w:val="00046456"/>
    <w:rsid w:val="000478FA"/>
    <w:rsid w:val="00054938"/>
    <w:rsid w:val="00057385"/>
    <w:rsid w:val="000574B0"/>
    <w:rsid w:val="0006199D"/>
    <w:rsid w:val="00064663"/>
    <w:rsid w:val="00065F6E"/>
    <w:rsid w:val="00070553"/>
    <w:rsid w:val="0007162A"/>
    <w:rsid w:val="00074439"/>
    <w:rsid w:val="00076602"/>
    <w:rsid w:val="00076B16"/>
    <w:rsid w:val="00077867"/>
    <w:rsid w:val="00081EBA"/>
    <w:rsid w:val="0008567A"/>
    <w:rsid w:val="00094700"/>
    <w:rsid w:val="000A1206"/>
    <w:rsid w:val="000A452E"/>
    <w:rsid w:val="000B128A"/>
    <w:rsid w:val="000B16A7"/>
    <w:rsid w:val="000B2083"/>
    <w:rsid w:val="000B424E"/>
    <w:rsid w:val="000D2E71"/>
    <w:rsid w:val="000D37F1"/>
    <w:rsid w:val="000D3EAC"/>
    <w:rsid w:val="000E1F98"/>
    <w:rsid w:val="000F307E"/>
    <w:rsid w:val="000F6C61"/>
    <w:rsid w:val="00101363"/>
    <w:rsid w:val="00104B79"/>
    <w:rsid w:val="00110400"/>
    <w:rsid w:val="001137FE"/>
    <w:rsid w:val="0012140B"/>
    <w:rsid w:val="0012357A"/>
    <w:rsid w:val="001239E4"/>
    <w:rsid w:val="00123C55"/>
    <w:rsid w:val="001269B1"/>
    <w:rsid w:val="0013145E"/>
    <w:rsid w:val="0013335E"/>
    <w:rsid w:val="00133E94"/>
    <w:rsid w:val="00147BEC"/>
    <w:rsid w:val="00150872"/>
    <w:rsid w:val="0015502B"/>
    <w:rsid w:val="00155B9F"/>
    <w:rsid w:val="001573E5"/>
    <w:rsid w:val="001605F4"/>
    <w:rsid w:val="00164205"/>
    <w:rsid w:val="00167873"/>
    <w:rsid w:val="001704F9"/>
    <w:rsid w:val="001743BE"/>
    <w:rsid w:val="00181DC0"/>
    <w:rsid w:val="0018420D"/>
    <w:rsid w:val="001848B9"/>
    <w:rsid w:val="00193351"/>
    <w:rsid w:val="00197F4E"/>
    <w:rsid w:val="001A188D"/>
    <w:rsid w:val="001A5261"/>
    <w:rsid w:val="001B0F45"/>
    <w:rsid w:val="001C073E"/>
    <w:rsid w:val="001C2F64"/>
    <w:rsid w:val="001C5BAF"/>
    <w:rsid w:val="001C690D"/>
    <w:rsid w:val="001C6D57"/>
    <w:rsid w:val="001D1BAE"/>
    <w:rsid w:val="001D249C"/>
    <w:rsid w:val="001D3A93"/>
    <w:rsid w:val="001D7260"/>
    <w:rsid w:val="001E0805"/>
    <w:rsid w:val="001E1A2B"/>
    <w:rsid w:val="001E2E57"/>
    <w:rsid w:val="001E40D5"/>
    <w:rsid w:val="001E4630"/>
    <w:rsid w:val="001E4C70"/>
    <w:rsid w:val="001F2314"/>
    <w:rsid w:val="001F55FC"/>
    <w:rsid w:val="00210584"/>
    <w:rsid w:val="00210A5A"/>
    <w:rsid w:val="00212E13"/>
    <w:rsid w:val="00214113"/>
    <w:rsid w:val="00217FB4"/>
    <w:rsid w:val="0022523C"/>
    <w:rsid w:val="0022682D"/>
    <w:rsid w:val="00227586"/>
    <w:rsid w:val="002326F8"/>
    <w:rsid w:val="00233713"/>
    <w:rsid w:val="00236C04"/>
    <w:rsid w:val="00240AA5"/>
    <w:rsid w:val="00242800"/>
    <w:rsid w:val="00243900"/>
    <w:rsid w:val="00244FA9"/>
    <w:rsid w:val="00244FBB"/>
    <w:rsid w:val="0024769B"/>
    <w:rsid w:val="00250523"/>
    <w:rsid w:val="00257FDA"/>
    <w:rsid w:val="002629B0"/>
    <w:rsid w:val="00263872"/>
    <w:rsid w:val="002665D5"/>
    <w:rsid w:val="002707F6"/>
    <w:rsid w:val="002749D4"/>
    <w:rsid w:val="00276E0F"/>
    <w:rsid w:val="00280216"/>
    <w:rsid w:val="00290DC4"/>
    <w:rsid w:val="00295334"/>
    <w:rsid w:val="002A1FB8"/>
    <w:rsid w:val="002B0D57"/>
    <w:rsid w:val="002B23C1"/>
    <w:rsid w:val="002B450C"/>
    <w:rsid w:val="002B7E16"/>
    <w:rsid w:val="002C07C2"/>
    <w:rsid w:val="002C1534"/>
    <w:rsid w:val="002D3979"/>
    <w:rsid w:val="002D7A72"/>
    <w:rsid w:val="002E1A6E"/>
    <w:rsid w:val="002E2085"/>
    <w:rsid w:val="002E5398"/>
    <w:rsid w:val="002E5705"/>
    <w:rsid w:val="002E7360"/>
    <w:rsid w:val="002E74A5"/>
    <w:rsid w:val="002F6D26"/>
    <w:rsid w:val="003101AB"/>
    <w:rsid w:val="00310A12"/>
    <w:rsid w:val="0031475F"/>
    <w:rsid w:val="00315EC3"/>
    <w:rsid w:val="003219DC"/>
    <w:rsid w:val="003277BE"/>
    <w:rsid w:val="00332BC3"/>
    <w:rsid w:val="00333051"/>
    <w:rsid w:val="003423ED"/>
    <w:rsid w:val="00345922"/>
    <w:rsid w:val="00347C5D"/>
    <w:rsid w:val="003535CB"/>
    <w:rsid w:val="00354D99"/>
    <w:rsid w:val="00360664"/>
    <w:rsid w:val="0036293D"/>
    <w:rsid w:val="003643F2"/>
    <w:rsid w:val="00365278"/>
    <w:rsid w:val="00370198"/>
    <w:rsid w:val="00371F05"/>
    <w:rsid w:val="00373DAF"/>
    <w:rsid w:val="00375803"/>
    <w:rsid w:val="003856D2"/>
    <w:rsid w:val="003872FE"/>
    <w:rsid w:val="003877B4"/>
    <w:rsid w:val="00387B10"/>
    <w:rsid w:val="00390944"/>
    <w:rsid w:val="00391A7A"/>
    <w:rsid w:val="00391D5B"/>
    <w:rsid w:val="00393CCD"/>
    <w:rsid w:val="003A33FF"/>
    <w:rsid w:val="003A3BD2"/>
    <w:rsid w:val="003A5092"/>
    <w:rsid w:val="003A6DA6"/>
    <w:rsid w:val="003A7997"/>
    <w:rsid w:val="003A7CA3"/>
    <w:rsid w:val="003B32AF"/>
    <w:rsid w:val="003B3A99"/>
    <w:rsid w:val="003B5D74"/>
    <w:rsid w:val="003C01FB"/>
    <w:rsid w:val="003C0B78"/>
    <w:rsid w:val="003C523A"/>
    <w:rsid w:val="003D29C7"/>
    <w:rsid w:val="003D36DE"/>
    <w:rsid w:val="003D5F80"/>
    <w:rsid w:val="003D6C8B"/>
    <w:rsid w:val="003E29EA"/>
    <w:rsid w:val="003E5564"/>
    <w:rsid w:val="003E7E19"/>
    <w:rsid w:val="003F66A9"/>
    <w:rsid w:val="004007B7"/>
    <w:rsid w:val="00401697"/>
    <w:rsid w:val="0041097E"/>
    <w:rsid w:val="00411C2D"/>
    <w:rsid w:val="00416EAF"/>
    <w:rsid w:val="00417D9C"/>
    <w:rsid w:val="00420EFC"/>
    <w:rsid w:val="0042542B"/>
    <w:rsid w:val="00426053"/>
    <w:rsid w:val="00440805"/>
    <w:rsid w:val="004413B5"/>
    <w:rsid w:val="00441D1F"/>
    <w:rsid w:val="004440B9"/>
    <w:rsid w:val="00450733"/>
    <w:rsid w:val="004565AE"/>
    <w:rsid w:val="0045661B"/>
    <w:rsid w:val="00463A9E"/>
    <w:rsid w:val="004651F6"/>
    <w:rsid w:val="00466571"/>
    <w:rsid w:val="00470DEA"/>
    <w:rsid w:val="004726C3"/>
    <w:rsid w:val="00476AC9"/>
    <w:rsid w:val="00480122"/>
    <w:rsid w:val="00480DC0"/>
    <w:rsid w:val="0048124A"/>
    <w:rsid w:val="00481310"/>
    <w:rsid w:val="00482F8D"/>
    <w:rsid w:val="00483C6F"/>
    <w:rsid w:val="00483D8C"/>
    <w:rsid w:val="004846C4"/>
    <w:rsid w:val="0048635F"/>
    <w:rsid w:val="004904A7"/>
    <w:rsid w:val="00492738"/>
    <w:rsid w:val="00493DA8"/>
    <w:rsid w:val="00493ECF"/>
    <w:rsid w:val="00495747"/>
    <w:rsid w:val="004957C7"/>
    <w:rsid w:val="00495CF3"/>
    <w:rsid w:val="0049611B"/>
    <w:rsid w:val="00496235"/>
    <w:rsid w:val="004A51A0"/>
    <w:rsid w:val="004B0D39"/>
    <w:rsid w:val="004B432E"/>
    <w:rsid w:val="004B46EF"/>
    <w:rsid w:val="004C2C80"/>
    <w:rsid w:val="004C4408"/>
    <w:rsid w:val="004C6AE7"/>
    <w:rsid w:val="004D117C"/>
    <w:rsid w:val="004D32E5"/>
    <w:rsid w:val="004D35B7"/>
    <w:rsid w:val="004D4868"/>
    <w:rsid w:val="004D6A07"/>
    <w:rsid w:val="004D73F6"/>
    <w:rsid w:val="004D7B3C"/>
    <w:rsid w:val="004E3255"/>
    <w:rsid w:val="004E6B2E"/>
    <w:rsid w:val="004F44EA"/>
    <w:rsid w:val="005003B0"/>
    <w:rsid w:val="00501539"/>
    <w:rsid w:val="00501DDD"/>
    <w:rsid w:val="00501F2C"/>
    <w:rsid w:val="00510C6D"/>
    <w:rsid w:val="00511791"/>
    <w:rsid w:val="00516828"/>
    <w:rsid w:val="005268D3"/>
    <w:rsid w:val="00527309"/>
    <w:rsid w:val="00533517"/>
    <w:rsid w:val="005372B3"/>
    <w:rsid w:val="005372B9"/>
    <w:rsid w:val="00537B7E"/>
    <w:rsid w:val="00540A50"/>
    <w:rsid w:val="005410BE"/>
    <w:rsid w:val="0054355E"/>
    <w:rsid w:val="00544978"/>
    <w:rsid w:val="00545104"/>
    <w:rsid w:val="00546123"/>
    <w:rsid w:val="00554E30"/>
    <w:rsid w:val="00555B53"/>
    <w:rsid w:val="00556FF9"/>
    <w:rsid w:val="00561D00"/>
    <w:rsid w:val="00562884"/>
    <w:rsid w:val="00564D5D"/>
    <w:rsid w:val="005711FC"/>
    <w:rsid w:val="0057748D"/>
    <w:rsid w:val="005807CD"/>
    <w:rsid w:val="005809E4"/>
    <w:rsid w:val="00581533"/>
    <w:rsid w:val="00584FCD"/>
    <w:rsid w:val="00585284"/>
    <w:rsid w:val="00590907"/>
    <w:rsid w:val="00591767"/>
    <w:rsid w:val="005917B0"/>
    <w:rsid w:val="00591ADA"/>
    <w:rsid w:val="00592A8A"/>
    <w:rsid w:val="00592FD3"/>
    <w:rsid w:val="0059476F"/>
    <w:rsid w:val="00595533"/>
    <w:rsid w:val="005A06AC"/>
    <w:rsid w:val="005A06CF"/>
    <w:rsid w:val="005A131F"/>
    <w:rsid w:val="005A5729"/>
    <w:rsid w:val="005A5A9C"/>
    <w:rsid w:val="005B1BD9"/>
    <w:rsid w:val="005B47D8"/>
    <w:rsid w:val="005B62A2"/>
    <w:rsid w:val="005C1213"/>
    <w:rsid w:val="005C6BE6"/>
    <w:rsid w:val="005C7ACE"/>
    <w:rsid w:val="005D3E40"/>
    <w:rsid w:val="005D716D"/>
    <w:rsid w:val="005E501C"/>
    <w:rsid w:val="005F010F"/>
    <w:rsid w:val="005F0BB7"/>
    <w:rsid w:val="005F1EA4"/>
    <w:rsid w:val="005F4E5C"/>
    <w:rsid w:val="005F72DF"/>
    <w:rsid w:val="00601992"/>
    <w:rsid w:val="00603775"/>
    <w:rsid w:val="00606667"/>
    <w:rsid w:val="00607F21"/>
    <w:rsid w:val="00617874"/>
    <w:rsid w:val="00620227"/>
    <w:rsid w:val="0063238C"/>
    <w:rsid w:val="00635973"/>
    <w:rsid w:val="00635A76"/>
    <w:rsid w:val="006369D0"/>
    <w:rsid w:val="006373E1"/>
    <w:rsid w:val="00637669"/>
    <w:rsid w:val="00640193"/>
    <w:rsid w:val="00641CCB"/>
    <w:rsid w:val="00642974"/>
    <w:rsid w:val="00642EFE"/>
    <w:rsid w:val="00643BE9"/>
    <w:rsid w:val="00650285"/>
    <w:rsid w:val="0065110F"/>
    <w:rsid w:val="006570AE"/>
    <w:rsid w:val="006636C3"/>
    <w:rsid w:val="00663E2D"/>
    <w:rsid w:val="00664FE7"/>
    <w:rsid w:val="00666A36"/>
    <w:rsid w:val="00671F2B"/>
    <w:rsid w:val="00676034"/>
    <w:rsid w:val="0068066C"/>
    <w:rsid w:val="00681D8B"/>
    <w:rsid w:val="00681F86"/>
    <w:rsid w:val="00692E29"/>
    <w:rsid w:val="006A4C73"/>
    <w:rsid w:val="006A6DB8"/>
    <w:rsid w:val="006B634E"/>
    <w:rsid w:val="006B6AE5"/>
    <w:rsid w:val="006B6C74"/>
    <w:rsid w:val="006C2D29"/>
    <w:rsid w:val="006C410A"/>
    <w:rsid w:val="006D28B9"/>
    <w:rsid w:val="006D5A61"/>
    <w:rsid w:val="006E0198"/>
    <w:rsid w:val="006E4D3E"/>
    <w:rsid w:val="006E53F4"/>
    <w:rsid w:val="006E5C60"/>
    <w:rsid w:val="006F306E"/>
    <w:rsid w:val="006F350B"/>
    <w:rsid w:val="006F3BD0"/>
    <w:rsid w:val="006F4013"/>
    <w:rsid w:val="00702711"/>
    <w:rsid w:val="00705A31"/>
    <w:rsid w:val="00713C1A"/>
    <w:rsid w:val="007234BE"/>
    <w:rsid w:val="007235A9"/>
    <w:rsid w:val="00724783"/>
    <w:rsid w:val="007263C8"/>
    <w:rsid w:val="007304E7"/>
    <w:rsid w:val="00733C1E"/>
    <w:rsid w:val="00734E9C"/>
    <w:rsid w:val="007358C1"/>
    <w:rsid w:val="007375CD"/>
    <w:rsid w:val="007429D9"/>
    <w:rsid w:val="00753246"/>
    <w:rsid w:val="0075529F"/>
    <w:rsid w:val="00757406"/>
    <w:rsid w:val="00760CC8"/>
    <w:rsid w:val="00761D3C"/>
    <w:rsid w:val="007631D1"/>
    <w:rsid w:val="00765A8B"/>
    <w:rsid w:val="00765AB8"/>
    <w:rsid w:val="00766766"/>
    <w:rsid w:val="00766CAA"/>
    <w:rsid w:val="00770E22"/>
    <w:rsid w:val="00781C2E"/>
    <w:rsid w:val="00785447"/>
    <w:rsid w:val="00792ECA"/>
    <w:rsid w:val="00794B28"/>
    <w:rsid w:val="007A2722"/>
    <w:rsid w:val="007A4A33"/>
    <w:rsid w:val="007A51D5"/>
    <w:rsid w:val="007B0CDC"/>
    <w:rsid w:val="007B103F"/>
    <w:rsid w:val="007B3311"/>
    <w:rsid w:val="007B4327"/>
    <w:rsid w:val="007C2CC7"/>
    <w:rsid w:val="007C57B1"/>
    <w:rsid w:val="007D0377"/>
    <w:rsid w:val="007D174E"/>
    <w:rsid w:val="007D522D"/>
    <w:rsid w:val="007D6F5D"/>
    <w:rsid w:val="007D7DB6"/>
    <w:rsid w:val="007E2DA3"/>
    <w:rsid w:val="007E6566"/>
    <w:rsid w:val="007E7C2F"/>
    <w:rsid w:val="007F150B"/>
    <w:rsid w:val="007F6EA7"/>
    <w:rsid w:val="00801F62"/>
    <w:rsid w:val="0080278A"/>
    <w:rsid w:val="00805112"/>
    <w:rsid w:val="00805715"/>
    <w:rsid w:val="00814A6F"/>
    <w:rsid w:val="008165EF"/>
    <w:rsid w:val="00820DC0"/>
    <w:rsid w:val="00821F6A"/>
    <w:rsid w:val="00825262"/>
    <w:rsid w:val="00825AEA"/>
    <w:rsid w:val="00826190"/>
    <w:rsid w:val="00827125"/>
    <w:rsid w:val="008357E6"/>
    <w:rsid w:val="008414B0"/>
    <w:rsid w:val="00842D46"/>
    <w:rsid w:val="0084505A"/>
    <w:rsid w:val="00845F87"/>
    <w:rsid w:val="00846FA1"/>
    <w:rsid w:val="00851204"/>
    <w:rsid w:val="008570E1"/>
    <w:rsid w:val="008602C9"/>
    <w:rsid w:val="00860A4E"/>
    <w:rsid w:val="00863EA8"/>
    <w:rsid w:val="00866AB9"/>
    <w:rsid w:val="008721C4"/>
    <w:rsid w:val="00874066"/>
    <w:rsid w:val="0087410C"/>
    <w:rsid w:val="00875D11"/>
    <w:rsid w:val="00880B27"/>
    <w:rsid w:val="00882397"/>
    <w:rsid w:val="00883111"/>
    <w:rsid w:val="008836EB"/>
    <w:rsid w:val="0088401E"/>
    <w:rsid w:val="008856A6"/>
    <w:rsid w:val="00890047"/>
    <w:rsid w:val="00893C0D"/>
    <w:rsid w:val="008A058F"/>
    <w:rsid w:val="008A4AC2"/>
    <w:rsid w:val="008A57B5"/>
    <w:rsid w:val="008A5A14"/>
    <w:rsid w:val="008B3302"/>
    <w:rsid w:val="008B6238"/>
    <w:rsid w:val="008D381B"/>
    <w:rsid w:val="008D5A03"/>
    <w:rsid w:val="008D65AB"/>
    <w:rsid w:val="008D76C8"/>
    <w:rsid w:val="008E4CFC"/>
    <w:rsid w:val="008E5E8D"/>
    <w:rsid w:val="008F40C2"/>
    <w:rsid w:val="008F40D6"/>
    <w:rsid w:val="008F661C"/>
    <w:rsid w:val="00900EE7"/>
    <w:rsid w:val="00902794"/>
    <w:rsid w:val="00903C7E"/>
    <w:rsid w:val="00905F73"/>
    <w:rsid w:val="00907B80"/>
    <w:rsid w:val="0091543A"/>
    <w:rsid w:val="00926145"/>
    <w:rsid w:val="009329CA"/>
    <w:rsid w:val="00934E31"/>
    <w:rsid w:val="00941EAD"/>
    <w:rsid w:val="009440A6"/>
    <w:rsid w:val="00947CB8"/>
    <w:rsid w:val="0095222A"/>
    <w:rsid w:val="00957C0B"/>
    <w:rsid w:val="00963DBC"/>
    <w:rsid w:val="00973870"/>
    <w:rsid w:val="00975245"/>
    <w:rsid w:val="00976B70"/>
    <w:rsid w:val="0097771C"/>
    <w:rsid w:val="00985181"/>
    <w:rsid w:val="00990F6A"/>
    <w:rsid w:val="00991BC5"/>
    <w:rsid w:val="00996547"/>
    <w:rsid w:val="009A1F39"/>
    <w:rsid w:val="009A445D"/>
    <w:rsid w:val="009A4DD3"/>
    <w:rsid w:val="009A5A57"/>
    <w:rsid w:val="009B1953"/>
    <w:rsid w:val="009B3300"/>
    <w:rsid w:val="009B7DF6"/>
    <w:rsid w:val="009C130F"/>
    <w:rsid w:val="009D1A14"/>
    <w:rsid w:val="009D4846"/>
    <w:rsid w:val="009E1455"/>
    <w:rsid w:val="009E389B"/>
    <w:rsid w:val="009E4155"/>
    <w:rsid w:val="009E62FA"/>
    <w:rsid w:val="009E6A5A"/>
    <w:rsid w:val="009F1543"/>
    <w:rsid w:val="009F739B"/>
    <w:rsid w:val="00A008F4"/>
    <w:rsid w:val="00A055A1"/>
    <w:rsid w:val="00A05F65"/>
    <w:rsid w:val="00A06D15"/>
    <w:rsid w:val="00A14459"/>
    <w:rsid w:val="00A16220"/>
    <w:rsid w:val="00A22FA6"/>
    <w:rsid w:val="00A25084"/>
    <w:rsid w:val="00A326F6"/>
    <w:rsid w:val="00A36340"/>
    <w:rsid w:val="00A457FB"/>
    <w:rsid w:val="00A50D08"/>
    <w:rsid w:val="00A536C9"/>
    <w:rsid w:val="00A568E8"/>
    <w:rsid w:val="00A57041"/>
    <w:rsid w:val="00A602E6"/>
    <w:rsid w:val="00A64DC9"/>
    <w:rsid w:val="00A659C8"/>
    <w:rsid w:val="00A66D99"/>
    <w:rsid w:val="00A71524"/>
    <w:rsid w:val="00A766A9"/>
    <w:rsid w:val="00A85DFB"/>
    <w:rsid w:val="00A86702"/>
    <w:rsid w:val="00A93AD9"/>
    <w:rsid w:val="00A96B17"/>
    <w:rsid w:val="00A96C81"/>
    <w:rsid w:val="00AA344E"/>
    <w:rsid w:val="00AB0147"/>
    <w:rsid w:val="00AB4BCD"/>
    <w:rsid w:val="00AB74B7"/>
    <w:rsid w:val="00AC0F73"/>
    <w:rsid w:val="00AC13F8"/>
    <w:rsid w:val="00AC1D69"/>
    <w:rsid w:val="00AC5C6B"/>
    <w:rsid w:val="00AC7266"/>
    <w:rsid w:val="00AD0475"/>
    <w:rsid w:val="00AD2714"/>
    <w:rsid w:val="00AE0845"/>
    <w:rsid w:val="00AE1725"/>
    <w:rsid w:val="00AE2A5F"/>
    <w:rsid w:val="00AE6819"/>
    <w:rsid w:val="00AE7AB0"/>
    <w:rsid w:val="00AE7C40"/>
    <w:rsid w:val="00AF0024"/>
    <w:rsid w:val="00AF2799"/>
    <w:rsid w:val="00AF349E"/>
    <w:rsid w:val="00AF359D"/>
    <w:rsid w:val="00AF4C42"/>
    <w:rsid w:val="00AF7517"/>
    <w:rsid w:val="00AF7B21"/>
    <w:rsid w:val="00B00E2C"/>
    <w:rsid w:val="00B05B30"/>
    <w:rsid w:val="00B115A4"/>
    <w:rsid w:val="00B135B7"/>
    <w:rsid w:val="00B14DDD"/>
    <w:rsid w:val="00B16A5D"/>
    <w:rsid w:val="00B2270A"/>
    <w:rsid w:val="00B230AC"/>
    <w:rsid w:val="00B2719F"/>
    <w:rsid w:val="00B303E9"/>
    <w:rsid w:val="00B30D03"/>
    <w:rsid w:val="00B36F02"/>
    <w:rsid w:val="00B37F4B"/>
    <w:rsid w:val="00B40928"/>
    <w:rsid w:val="00B40FD1"/>
    <w:rsid w:val="00B41928"/>
    <w:rsid w:val="00B43CFB"/>
    <w:rsid w:val="00B453C0"/>
    <w:rsid w:val="00B45CD3"/>
    <w:rsid w:val="00B53252"/>
    <w:rsid w:val="00B53525"/>
    <w:rsid w:val="00B53691"/>
    <w:rsid w:val="00B556CC"/>
    <w:rsid w:val="00B636A1"/>
    <w:rsid w:val="00B70931"/>
    <w:rsid w:val="00B70B00"/>
    <w:rsid w:val="00B725C4"/>
    <w:rsid w:val="00B7762E"/>
    <w:rsid w:val="00B778B5"/>
    <w:rsid w:val="00B8443F"/>
    <w:rsid w:val="00B91C00"/>
    <w:rsid w:val="00B96E7C"/>
    <w:rsid w:val="00BA0F50"/>
    <w:rsid w:val="00BA4C1C"/>
    <w:rsid w:val="00BA5B1A"/>
    <w:rsid w:val="00BB0A46"/>
    <w:rsid w:val="00BB0C71"/>
    <w:rsid w:val="00BB27D4"/>
    <w:rsid w:val="00BB2AC8"/>
    <w:rsid w:val="00BB3A55"/>
    <w:rsid w:val="00BB4FB8"/>
    <w:rsid w:val="00BC0CBC"/>
    <w:rsid w:val="00BC24F3"/>
    <w:rsid w:val="00BC541B"/>
    <w:rsid w:val="00BC61B5"/>
    <w:rsid w:val="00BC647E"/>
    <w:rsid w:val="00BC7CD8"/>
    <w:rsid w:val="00BD167F"/>
    <w:rsid w:val="00BD49B1"/>
    <w:rsid w:val="00BD5919"/>
    <w:rsid w:val="00BE4CD5"/>
    <w:rsid w:val="00BE60CF"/>
    <w:rsid w:val="00BE712B"/>
    <w:rsid w:val="00BF18E4"/>
    <w:rsid w:val="00BF1CE3"/>
    <w:rsid w:val="00BF2C57"/>
    <w:rsid w:val="00BF4BD6"/>
    <w:rsid w:val="00C01E94"/>
    <w:rsid w:val="00C034A3"/>
    <w:rsid w:val="00C0443E"/>
    <w:rsid w:val="00C069C7"/>
    <w:rsid w:val="00C07453"/>
    <w:rsid w:val="00C11DD0"/>
    <w:rsid w:val="00C146F3"/>
    <w:rsid w:val="00C20848"/>
    <w:rsid w:val="00C20E0F"/>
    <w:rsid w:val="00C26A88"/>
    <w:rsid w:val="00C31719"/>
    <w:rsid w:val="00C35AD9"/>
    <w:rsid w:val="00C35B13"/>
    <w:rsid w:val="00C45931"/>
    <w:rsid w:val="00C46990"/>
    <w:rsid w:val="00C46B6C"/>
    <w:rsid w:val="00C50810"/>
    <w:rsid w:val="00C53367"/>
    <w:rsid w:val="00C55B22"/>
    <w:rsid w:val="00C62E02"/>
    <w:rsid w:val="00C64282"/>
    <w:rsid w:val="00C7031E"/>
    <w:rsid w:val="00C7498E"/>
    <w:rsid w:val="00C75703"/>
    <w:rsid w:val="00C76AFA"/>
    <w:rsid w:val="00C807DC"/>
    <w:rsid w:val="00C86486"/>
    <w:rsid w:val="00C86BC0"/>
    <w:rsid w:val="00C87564"/>
    <w:rsid w:val="00C91654"/>
    <w:rsid w:val="00CA013C"/>
    <w:rsid w:val="00CA0AB8"/>
    <w:rsid w:val="00CA0D66"/>
    <w:rsid w:val="00CA1D0C"/>
    <w:rsid w:val="00CA2CA0"/>
    <w:rsid w:val="00CA4184"/>
    <w:rsid w:val="00CA50FB"/>
    <w:rsid w:val="00CA696D"/>
    <w:rsid w:val="00CA714C"/>
    <w:rsid w:val="00CB144F"/>
    <w:rsid w:val="00CB2765"/>
    <w:rsid w:val="00CB3CB3"/>
    <w:rsid w:val="00CB465D"/>
    <w:rsid w:val="00CB4700"/>
    <w:rsid w:val="00CC529C"/>
    <w:rsid w:val="00CC5301"/>
    <w:rsid w:val="00CC57B9"/>
    <w:rsid w:val="00CC6891"/>
    <w:rsid w:val="00CC7955"/>
    <w:rsid w:val="00CD1686"/>
    <w:rsid w:val="00CE5A4E"/>
    <w:rsid w:val="00CF38BF"/>
    <w:rsid w:val="00CF4984"/>
    <w:rsid w:val="00CF79A5"/>
    <w:rsid w:val="00D007E6"/>
    <w:rsid w:val="00D02EC5"/>
    <w:rsid w:val="00D13AA0"/>
    <w:rsid w:val="00D162C4"/>
    <w:rsid w:val="00D2368C"/>
    <w:rsid w:val="00D2440C"/>
    <w:rsid w:val="00D346AC"/>
    <w:rsid w:val="00D40D1B"/>
    <w:rsid w:val="00D449C5"/>
    <w:rsid w:val="00D46C82"/>
    <w:rsid w:val="00D5086A"/>
    <w:rsid w:val="00D509BE"/>
    <w:rsid w:val="00D532F8"/>
    <w:rsid w:val="00D54EB8"/>
    <w:rsid w:val="00D566A8"/>
    <w:rsid w:val="00D605AF"/>
    <w:rsid w:val="00D6117B"/>
    <w:rsid w:val="00D63115"/>
    <w:rsid w:val="00D6503B"/>
    <w:rsid w:val="00D719D4"/>
    <w:rsid w:val="00D72F67"/>
    <w:rsid w:val="00D809DB"/>
    <w:rsid w:val="00D81082"/>
    <w:rsid w:val="00D8671D"/>
    <w:rsid w:val="00D87323"/>
    <w:rsid w:val="00D90386"/>
    <w:rsid w:val="00D90BEE"/>
    <w:rsid w:val="00D92172"/>
    <w:rsid w:val="00DA0AE0"/>
    <w:rsid w:val="00DA209F"/>
    <w:rsid w:val="00DA2BF8"/>
    <w:rsid w:val="00DA38BA"/>
    <w:rsid w:val="00DA504B"/>
    <w:rsid w:val="00DA6EF4"/>
    <w:rsid w:val="00DB48D6"/>
    <w:rsid w:val="00DB4908"/>
    <w:rsid w:val="00DC0EB2"/>
    <w:rsid w:val="00DC52AC"/>
    <w:rsid w:val="00DC7EF6"/>
    <w:rsid w:val="00DD4C57"/>
    <w:rsid w:val="00DD59FE"/>
    <w:rsid w:val="00DD657D"/>
    <w:rsid w:val="00DD6DEC"/>
    <w:rsid w:val="00DE2750"/>
    <w:rsid w:val="00DE4439"/>
    <w:rsid w:val="00DE49F5"/>
    <w:rsid w:val="00DE4AFE"/>
    <w:rsid w:val="00DE6120"/>
    <w:rsid w:val="00DF2569"/>
    <w:rsid w:val="00DF396C"/>
    <w:rsid w:val="00E048DD"/>
    <w:rsid w:val="00E04DB6"/>
    <w:rsid w:val="00E07C55"/>
    <w:rsid w:val="00E12D08"/>
    <w:rsid w:val="00E216BB"/>
    <w:rsid w:val="00E22611"/>
    <w:rsid w:val="00E24555"/>
    <w:rsid w:val="00E31621"/>
    <w:rsid w:val="00E3675C"/>
    <w:rsid w:val="00E405BA"/>
    <w:rsid w:val="00E4514F"/>
    <w:rsid w:val="00E46E24"/>
    <w:rsid w:val="00E52DCD"/>
    <w:rsid w:val="00E60761"/>
    <w:rsid w:val="00E63371"/>
    <w:rsid w:val="00E64306"/>
    <w:rsid w:val="00E64BDB"/>
    <w:rsid w:val="00E64D4B"/>
    <w:rsid w:val="00E70263"/>
    <w:rsid w:val="00E706C8"/>
    <w:rsid w:val="00E82650"/>
    <w:rsid w:val="00E834F6"/>
    <w:rsid w:val="00E84A09"/>
    <w:rsid w:val="00E84C76"/>
    <w:rsid w:val="00E87A9C"/>
    <w:rsid w:val="00E929E0"/>
    <w:rsid w:val="00E95192"/>
    <w:rsid w:val="00EA0011"/>
    <w:rsid w:val="00EA2B83"/>
    <w:rsid w:val="00EA3112"/>
    <w:rsid w:val="00EA3611"/>
    <w:rsid w:val="00EA43A1"/>
    <w:rsid w:val="00EA6378"/>
    <w:rsid w:val="00EB5C44"/>
    <w:rsid w:val="00EC1096"/>
    <w:rsid w:val="00EC228A"/>
    <w:rsid w:val="00EC55AE"/>
    <w:rsid w:val="00EC5BFD"/>
    <w:rsid w:val="00ED574E"/>
    <w:rsid w:val="00ED7591"/>
    <w:rsid w:val="00EE0E8A"/>
    <w:rsid w:val="00EE230C"/>
    <w:rsid w:val="00EE2780"/>
    <w:rsid w:val="00EE2B30"/>
    <w:rsid w:val="00EE61C6"/>
    <w:rsid w:val="00EF1C59"/>
    <w:rsid w:val="00EF5775"/>
    <w:rsid w:val="00EF593A"/>
    <w:rsid w:val="00EF6545"/>
    <w:rsid w:val="00EF6870"/>
    <w:rsid w:val="00EF7D5E"/>
    <w:rsid w:val="00F00DD2"/>
    <w:rsid w:val="00F013F5"/>
    <w:rsid w:val="00F01416"/>
    <w:rsid w:val="00F06F68"/>
    <w:rsid w:val="00F21A4E"/>
    <w:rsid w:val="00F23136"/>
    <w:rsid w:val="00F23344"/>
    <w:rsid w:val="00F24B5A"/>
    <w:rsid w:val="00F271A9"/>
    <w:rsid w:val="00F30F7D"/>
    <w:rsid w:val="00F4166E"/>
    <w:rsid w:val="00F425ED"/>
    <w:rsid w:val="00F42627"/>
    <w:rsid w:val="00F43928"/>
    <w:rsid w:val="00F4564A"/>
    <w:rsid w:val="00F51E3F"/>
    <w:rsid w:val="00F563C2"/>
    <w:rsid w:val="00F56570"/>
    <w:rsid w:val="00F65C2F"/>
    <w:rsid w:val="00F66359"/>
    <w:rsid w:val="00F72125"/>
    <w:rsid w:val="00F73CA2"/>
    <w:rsid w:val="00F74A71"/>
    <w:rsid w:val="00F74F1C"/>
    <w:rsid w:val="00F7624E"/>
    <w:rsid w:val="00F77826"/>
    <w:rsid w:val="00F84306"/>
    <w:rsid w:val="00F90DD9"/>
    <w:rsid w:val="00F92001"/>
    <w:rsid w:val="00F94ADF"/>
    <w:rsid w:val="00F970AC"/>
    <w:rsid w:val="00F97513"/>
    <w:rsid w:val="00FB03A0"/>
    <w:rsid w:val="00FB6F31"/>
    <w:rsid w:val="00FD1A0D"/>
    <w:rsid w:val="00FE1F50"/>
    <w:rsid w:val="00FE68E4"/>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uiPriority w:val="34"/>
    <w:qForma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 w:type="table" w:styleId="TableGrid">
    <w:name w:val="Table Grid"/>
    <w:basedOn w:val="TableNormal"/>
    <w:uiPriority w:val="59"/>
    <w:rsid w:val="00AC13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C13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otnoteReference">
    <w:name w:val="footnote reference"/>
    <w:basedOn w:val="DefaultParagraphFont"/>
    <w:uiPriority w:val="99"/>
    <w:semiHidden/>
    <w:unhideWhenUsed/>
    <w:rsid w:val="00D46C82"/>
    <w:rPr>
      <w:vertAlign w:val="superscript"/>
    </w:rPr>
  </w:style>
  <w:style w:type="paragraph" w:styleId="Header">
    <w:name w:val="header"/>
    <w:basedOn w:val="Normal"/>
    <w:link w:val="HeaderChar"/>
    <w:uiPriority w:val="99"/>
    <w:semiHidden/>
    <w:unhideWhenUsed/>
    <w:rsid w:val="00A457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57FB"/>
  </w:style>
  <w:style w:type="paragraph" w:styleId="Footer">
    <w:name w:val="footer"/>
    <w:basedOn w:val="Normal"/>
    <w:link w:val="FooterChar"/>
    <w:uiPriority w:val="99"/>
    <w:semiHidden/>
    <w:unhideWhenUsed/>
    <w:rsid w:val="00A457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7FB"/>
  </w:style>
  <w:style w:type="paragraph" w:customStyle="1" w:styleId="FreeForm">
    <w:name w:val="Free Form"/>
    <w:rsid w:val="005D3E40"/>
    <w:pPr>
      <w:spacing w:after="0" w:line="240" w:lineRule="auto"/>
    </w:pPr>
    <w:rPr>
      <w:rFonts w:ascii="Helvetica" w:eastAsia="ヒラギノ角ゴ Pro W3" w:hAnsi="Helvetica" w:cs="Times New Roman"/>
      <w:color w:val="000000"/>
      <w:sz w:val="24"/>
      <w:szCs w:val="20"/>
      <w:lang w:val="en-US"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7A6AA-A075-4654-8035-75F2FC53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26</Pages>
  <Words>8155</Words>
  <Characters>46485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Democratic Conferencing Tool</vt:lpstr>
    </vt:vector>
  </TitlesOfParts>
  <Company>University of Nottingham</Company>
  <LinksUpToDate>false</LinksUpToDate>
  <CharactersWithSpaces>54531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lastModifiedBy>William</cp:lastModifiedBy>
  <cp:revision>172</cp:revision>
  <dcterms:created xsi:type="dcterms:W3CDTF">2010-04-01T04:50:00Z</dcterms:created>
  <dcterms:modified xsi:type="dcterms:W3CDTF">2010-04-01T07:37:00Z</dcterms:modified>
</cp:coreProperties>
</file>